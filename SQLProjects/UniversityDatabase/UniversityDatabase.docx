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E13286" w14:textId="77777777" w:rsidR="00CF533B" w:rsidRDefault="00CF533B"/>
    <w:p w14:paraId="2C5C270E" w14:textId="77777777" w:rsidR="00CF533B" w:rsidRDefault="00CF533B"/>
    <w:p w14:paraId="66531EF9" w14:textId="77777777" w:rsidR="00CF533B" w:rsidRDefault="00CF533B"/>
    <w:p w14:paraId="1DD81CF6" w14:textId="77777777" w:rsidR="00CF533B" w:rsidRDefault="00CF533B">
      <w:pPr>
        <w:jc w:val="both"/>
      </w:pPr>
    </w:p>
    <w:p w14:paraId="06DBCF6E" w14:textId="77777777" w:rsidR="00CF533B" w:rsidRDefault="003C5892">
      <w:pPr>
        <w:jc w:val="both"/>
      </w:pPr>
      <w:r w:rsidRPr="00A85BE6">
        <w:rPr>
          <w:noProof/>
          <w:lang w:eastAsia="en-US"/>
        </w:rPr>
        <w:drawing>
          <wp:inline distT="0" distB="0" distL="0" distR="0" wp14:anchorId="17A4A60B" wp14:editId="2282C18D">
            <wp:extent cx="1334135" cy="914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8" t="-11" r="-8" b="-11"/>
                    <a:stretch>
                      <a:fillRect/>
                    </a:stretch>
                  </pic:blipFill>
                  <pic:spPr bwMode="auto">
                    <a:xfrm>
                      <a:off x="0" y="0"/>
                      <a:ext cx="1334135" cy="914400"/>
                    </a:xfrm>
                    <a:prstGeom prst="rect">
                      <a:avLst/>
                    </a:prstGeom>
                    <a:solidFill>
                      <a:srgbClr val="FFFFFF"/>
                    </a:solidFill>
                    <a:ln>
                      <a:noFill/>
                    </a:ln>
                  </pic:spPr>
                </pic:pic>
              </a:graphicData>
            </a:graphic>
          </wp:inline>
        </w:drawing>
      </w:r>
    </w:p>
    <w:p w14:paraId="39B15C12" w14:textId="77777777" w:rsidR="00CF533B" w:rsidRDefault="00CF533B">
      <w:pPr>
        <w:jc w:val="both"/>
      </w:pPr>
      <w:r>
        <w:br w:type="column"/>
      </w:r>
    </w:p>
    <w:p w14:paraId="6425DF5A" w14:textId="77777777" w:rsidR="00CF533B" w:rsidRDefault="00CF533B">
      <w:pPr>
        <w:jc w:val="both"/>
      </w:pPr>
    </w:p>
    <w:p w14:paraId="1BF65E1C" w14:textId="77777777" w:rsidR="00CF533B" w:rsidRDefault="00CF533B">
      <w:pPr>
        <w:ind w:left="540"/>
      </w:pPr>
      <w:r>
        <w:rPr>
          <w:rFonts w:ascii="Arial" w:hAnsi="Arial" w:cs="Arial"/>
          <w:b/>
          <w:sz w:val="64"/>
        </w:rPr>
        <w:t>D</w:t>
      </w:r>
      <w:r>
        <w:rPr>
          <w:rFonts w:ascii="Arial" w:hAnsi="Arial" w:cs="Arial"/>
          <w:b/>
          <w:sz w:val="48"/>
        </w:rPr>
        <w:t>ATABASE</w:t>
      </w:r>
    </w:p>
    <w:p w14:paraId="5585068D" w14:textId="77777777" w:rsidR="00CF533B" w:rsidRDefault="00CF533B">
      <w:pPr>
        <w:ind w:left="540"/>
        <w:rPr>
          <w:rFonts w:ascii="Arial" w:hAnsi="Arial" w:cs="Arial"/>
          <w:b/>
          <w:sz w:val="32"/>
        </w:rPr>
      </w:pPr>
    </w:p>
    <w:p w14:paraId="6B5939C5" w14:textId="77777777" w:rsidR="00CF533B" w:rsidRDefault="00CF533B">
      <w:pPr>
        <w:ind w:left="540"/>
        <w:rPr>
          <w:rFonts w:ascii="Arial" w:hAnsi="Arial" w:cs="Arial"/>
          <w:b/>
          <w:sz w:val="48"/>
        </w:rPr>
      </w:pPr>
      <w:r>
        <w:rPr>
          <w:rFonts w:ascii="Arial" w:hAnsi="Arial" w:cs="Arial"/>
          <w:b/>
          <w:sz w:val="64"/>
        </w:rPr>
        <w:t>S</w:t>
      </w:r>
      <w:r>
        <w:rPr>
          <w:rFonts w:ascii="Arial" w:hAnsi="Arial" w:cs="Arial"/>
          <w:b/>
          <w:sz w:val="48"/>
        </w:rPr>
        <w:t>PECIFICATIONS</w:t>
      </w:r>
    </w:p>
    <w:p w14:paraId="590A1FA5" w14:textId="77777777" w:rsidR="00605033" w:rsidRDefault="00605033">
      <w:pPr>
        <w:ind w:left="540"/>
        <w:rPr>
          <w:rFonts w:ascii="Arial" w:hAnsi="Arial" w:cs="Arial"/>
          <w:b/>
          <w:sz w:val="48"/>
        </w:rPr>
      </w:pPr>
    </w:p>
    <w:p w14:paraId="746CD820" w14:textId="77777777" w:rsidR="00605033" w:rsidRDefault="00605033">
      <w:pPr>
        <w:ind w:left="540"/>
        <w:rPr>
          <w:rFonts w:ascii="Arial" w:hAnsi="Arial" w:cs="Arial"/>
          <w:b/>
          <w:sz w:val="48"/>
        </w:rPr>
      </w:pPr>
      <w:r>
        <w:rPr>
          <w:rFonts w:ascii="Arial" w:hAnsi="Arial" w:cs="Arial"/>
          <w:b/>
          <w:sz w:val="48"/>
        </w:rPr>
        <w:t>For New</w:t>
      </w:r>
    </w:p>
    <w:p w14:paraId="0EAC4601" w14:textId="77777777" w:rsidR="00605033" w:rsidRDefault="00605033">
      <w:pPr>
        <w:ind w:left="540"/>
        <w:rPr>
          <w:rFonts w:ascii="Arial" w:hAnsi="Arial" w:cs="Arial"/>
          <w:b/>
          <w:sz w:val="48"/>
        </w:rPr>
      </w:pPr>
    </w:p>
    <w:p w14:paraId="020649F1" w14:textId="77777777" w:rsidR="00605033" w:rsidRDefault="00605033">
      <w:pPr>
        <w:ind w:left="540"/>
        <w:rPr>
          <w:rFonts w:ascii="Arial" w:hAnsi="Arial" w:cs="Arial"/>
          <w:b/>
          <w:sz w:val="48"/>
        </w:rPr>
      </w:pPr>
      <w:r>
        <w:rPr>
          <w:rFonts w:ascii="Arial" w:hAnsi="Arial" w:cs="Arial"/>
          <w:b/>
          <w:sz w:val="48"/>
        </w:rPr>
        <w:t>Registration</w:t>
      </w:r>
    </w:p>
    <w:p w14:paraId="464F5128" w14:textId="77777777" w:rsidR="00605033" w:rsidRDefault="00605033">
      <w:pPr>
        <w:ind w:left="540"/>
        <w:rPr>
          <w:rFonts w:ascii="Arial" w:hAnsi="Arial" w:cs="Arial"/>
          <w:b/>
          <w:sz w:val="48"/>
        </w:rPr>
      </w:pPr>
    </w:p>
    <w:p w14:paraId="6BE9449F" w14:textId="77777777" w:rsidR="00605033" w:rsidRDefault="00605033">
      <w:pPr>
        <w:ind w:left="540"/>
      </w:pPr>
      <w:r>
        <w:rPr>
          <w:rFonts w:ascii="Arial" w:hAnsi="Arial" w:cs="Arial"/>
          <w:b/>
          <w:sz w:val="48"/>
        </w:rPr>
        <w:t>System</w:t>
      </w:r>
    </w:p>
    <w:p w14:paraId="6EFA777A" w14:textId="77777777" w:rsidR="00CF533B" w:rsidRDefault="00CF533B">
      <w:pPr>
        <w:ind w:left="540"/>
        <w:rPr>
          <w:rFonts w:ascii="Arial" w:hAnsi="Arial" w:cs="Arial"/>
          <w:b/>
          <w:sz w:val="28"/>
        </w:rPr>
      </w:pPr>
    </w:p>
    <w:p w14:paraId="19C67CEE" w14:textId="77777777" w:rsidR="00CF533B" w:rsidRDefault="00CF533B">
      <w:pPr>
        <w:ind w:left="540"/>
        <w:rPr>
          <w:rFonts w:ascii="Arial" w:hAnsi="Arial" w:cs="Arial"/>
          <w:b/>
          <w:sz w:val="28"/>
        </w:rPr>
      </w:pPr>
    </w:p>
    <w:p w14:paraId="6EB388CE" w14:textId="77777777" w:rsidR="00CF533B" w:rsidRDefault="00CF533B">
      <w:pPr>
        <w:ind w:left="540"/>
        <w:rPr>
          <w:sz w:val="28"/>
        </w:rPr>
      </w:pPr>
    </w:p>
    <w:p w14:paraId="78943893" w14:textId="77777777" w:rsidR="00CF533B" w:rsidRDefault="003438C9">
      <w:pPr>
        <w:ind w:left="540"/>
      </w:pPr>
      <w:r>
        <w:rPr>
          <w:i/>
          <w:sz w:val="28"/>
        </w:rPr>
        <w:t xml:space="preserve">Registration System Database </w:t>
      </w:r>
      <w:proofErr w:type="gramStart"/>
      <w:r>
        <w:rPr>
          <w:i/>
          <w:sz w:val="28"/>
        </w:rPr>
        <w:t>For</w:t>
      </w:r>
      <w:proofErr w:type="gramEnd"/>
      <w:r>
        <w:rPr>
          <w:i/>
          <w:sz w:val="28"/>
        </w:rPr>
        <w:t xml:space="preserve"> Gotham University</w:t>
      </w:r>
    </w:p>
    <w:p w14:paraId="694B556A" w14:textId="77777777" w:rsidR="00CF533B" w:rsidRDefault="00E6701A">
      <w:pPr>
        <w:ind w:left="540"/>
      </w:pPr>
      <w:r>
        <w:rPr>
          <w:i/>
          <w:sz w:val="28"/>
        </w:rPr>
        <w:t xml:space="preserve">Rahul </w:t>
      </w:r>
      <w:proofErr w:type="spellStart"/>
      <w:r>
        <w:rPr>
          <w:i/>
          <w:sz w:val="28"/>
        </w:rPr>
        <w:t>Sagi</w:t>
      </w:r>
      <w:proofErr w:type="spellEnd"/>
      <w:r>
        <w:rPr>
          <w:i/>
          <w:sz w:val="28"/>
        </w:rPr>
        <w:t>, pzu0658@pzu.edu</w:t>
      </w:r>
    </w:p>
    <w:p w14:paraId="0A18A0A6" w14:textId="77777777" w:rsidR="00CF533B" w:rsidRDefault="00CF533B">
      <w:pPr>
        <w:ind w:left="540"/>
        <w:rPr>
          <w:i/>
          <w:sz w:val="28"/>
        </w:rPr>
      </w:pPr>
    </w:p>
    <w:p w14:paraId="6DD7AB50" w14:textId="77777777" w:rsidR="00CF533B" w:rsidRDefault="00CF533B">
      <w:pPr>
        <w:ind w:left="540"/>
        <w:rPr>
          <w:i/>
          <w:sz w:val="28"/>
        </w:rPr>
      </w:pPr>
    </w:p>
    <w:p w14:paraId="05D3FFF2" w14:textId="77777777" w:rsidR="00CF533B" w:rsidRDefault="00CF533B">
      <w:pPr>
        <w:ind w:left="540"/>
        <w:jc w:val="both"/>
      </w:pPr>
      <w:r>
        <w:rPr>
          <w:b/>
          <w:sz w:val="28"/>
        </w:rPr>
        <w:t>School of Graduate Professional Studies</w:t>
      </w:r>
    </w:p>
    <w:p w14:paraId="310E9F56" w14:textId="77777777" w:rsidR="00CF533B" w:rsidRDefault="00CF533B">
      <w:pPr>
        <w:ind w:left="540"/>
        <w:jc w:val="both"/>
      </w:pPr>
      <w:r>
        <w:rPr>
          <w:sz w:val="28"/>
        </w:rPr>
        <w:t>Information Science Department</w:t>
      </w:r>
    </w:p>
    <w:p w14:paraId="19037778" w14:textId="6962DA27" w:rsidR="00CF533B" w:rsidRDefault="00CF533B">
      <w:pPr>
        <w:ind w:left="540"/>
        <w:jc w:val="both"/>
      </w:pPr>
      <w:r>
        <w:rPr>
          <w:sz w:val="28"/>
        </w:rPr>
        <w:t>INSC 521 - Introduction to Database Concepts</w:t>
      </w:r>
    </w:p>
    <w:p w14:paraId="350AE62D" w14:textId="77777777" w:rsidR="00CF533B" w:rsidRDefault="00CF533B">
      <w:pPr>
        <w:ind w:left="540"/>
        <w:jc w:val="both"/>
        <w:rPr>
          <w:sz w:val="28"/>
        </w:rPr>
      </w:pPr>
    </w:p>
    <w:p w14:paraId="7E2D0CEF" w14:textId="77777777" w:rsidR="00CF533B" w:rsidRDefault="00CF533B">
      <w:pPr>
        <w:ind w:left="540"/>
        <w:jc w:val="both"/>
        <w:rPr>
          <w:sz w:val="28"/>
        </w:rPr>
      </w:pPr>
    </w:p>
    <w:p w14:paraId="21561CB2" w14:textId="77777777" w:rsidR="00CF533B" w:rsidRDefault="00E6701A">
      <w:pPr>
        <w:ind w:left="540"/>
        <w:jc w:val="both"/>
        <w:sectPr w:rsidR="00CF53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8"/>
          </w:cols>
          <w:docGrid w:linePitch="360"/>
        </w:sectPr>
      </w:pPr>
      <w:r>
        <w:rPr>
          <w:sz w:val="28"/>
        </w:rPr>
        <w:t>January</w:t>
      </w:r>
      <w:r w:rsidR="00CF533B">
        <w:rPr>
          <w:sz w:val="28"/>
        </w:rPr>
        <w:t xml:space="preserve">, </w:t>
      </w:r>
      <w:r>
        <w:rPr>
          <w:sz w:val="28"/>
        </w:rPr>
        <w:t>2021</w:t>
      </w:r>
    </w:p>
    <w:p w14:paraId="7F97937B" w14:textId="77777777" w:rsidR="00CF533B" w:rsidRDefault="00CF533B">
      <w:pPr>
        <w:pStyle w:val="Heading10"/>
        <w:tabs>
          <w:tab w:val="clear" w:pos="720"/>
          <w:tab w:val="left" w:pos="432"/>
        </w:tabs>
        <w:overflowPunct/>
        <w:autoSpaceDE/>
        <w:ind w:left="432" w:hanging="432"/>
        <w:textAlignment w:val="auto"/>
      </w:pPr>
      <w:bookmarkStart w:id="0" w:name="_Toc532883392"/>
      <w:r>
        <w:lastRenderedPageBreak/>
        <w:t>Document Control</w:t>
      </w:r>
      <w:bookmarkEnd w:id="0"/>
    </w:p>
    <w:p w14:paraId="7501C613" w14:textId="77777777" w:rsidR="00CF533B" w:rsidRDefault="00CF533B"/>
    <w:p w14:paraId="6018B26C" w14:textId="77777777" w:rsidR="00CF533B" w:rsidRDefault="00CF533B">
      <w:pPr>
        <w:pStyle w:val="Heading2"/>
      </w:pPr>
      <w:bookmarkStart w:id="1" w:name="_Toc532883393"/>
      <w:r>
        <w:t>Work carried out by:</w:t>
      </w:r>
      <w:bookmarkEnd w:id="1"/>
    </w:p>
    <w:tbl>
      <w:tblPr>
        <w:tblW w:w="0" w:type="auto"/>
        <w:jc w:val="center"/>
        <w:tblLayout w:type="fixed"/>
        <w:tblCellMar>
          <w:left w:w="107" w:type="dxa"/>
          <w:right w:w="107" w:type="dxa"/>
        </w:tblCellMar>
        <w:tblLook w:val="0000" w:firstRow="0" w:lastRow="0" w:firstColumn="0" w:lastColumn="0" w:noHBand="0" w:noVBand="0"/>
      </w:tblPr>
      <w:tblGrid>
        <w:gridCol w:w="2977"/>
        <w:gridCol w:w="3793"/>
        <w:gridCol w:w="2547"/>
      </w:tblGrid>
      <w:tr w:rsidR="00CF533B" w14:paraId="636ED719" w14:textId="77777777">
        <w:trPr>
          <w:jc w:val="center"/>
        </w:trPr>
        <w:tc>
          <w:tcPr>
            <w:tcW w:w="2977" w:type="dxa"/>
            <w:tcBorders>
              <w:top w:val="single" w:sz="6" w:space="0" w:color="000000"/>
              <w:left w:val="single" w:sz="6" w:space="0" w:color="000000"/>
              <w:bottom w:val="single" w:sz="6" w:space="0" w:color="000000"/>
            </w:tcBorders>
            <w:shd w:val="clear" w:color="auto" w:fill="auto"/>
          </w:tcPr>
          <w:p w14:paraId="2E81CC40" w14:textId="77777777" w:rsidR="00CF533B" w:rsidRDefault="00CF533B">
            <w:r>
              <w:rPr>
                <w:b/>
              </w:rPr>
              <w:t>Name</w:t>
            </w:r>
          </w:p>
        </w:tc>
        <w:tc>
          <w:tcPr>
            <w:tcW w:w="3793" w:type="dxa"/>
            <w:tcBorders>
              <w:top w:val="single" w:sz="6" w:space="0" w:color="000000"/>
              <w:left w:val="single" w:sz="6" w:space="0" w:color="000000"/>
              <w:bottom w:val="single" w:sz="6" w:space="0" w:color="000000"/>
            </w:tcBorders>
            <w:shd w:val="clear" w:color="auto" w:fill="auto"/>
          </w:tcPr>
          <w:p w14:paraId="4485861F" w14:textId="77777777" w:rsidR="00CF533B" w:rsidRDefault="00CF533B">
            <w:r>
              <w:rPr>
                <w:b/>
              </w:rPr>
              <w:t>Email Address</w:t>
            </w:r>
          </w:p>
        </w:tc>
        <w:tc>
          <w:tcPr>
            <w:tcW w:w="2547" w:type="dxa"/>
            <w:tcBorders>
              <w:top w:val="single" w:sz="6" w:space="0" w:color="000000"/>
              <w:left w:val="single" w:sz="6" w:space="0" w:color="000000"/>
              <w:bottom w:val="single" w:sz="6" w:space="0" w:color="000000"/>
              <w:right w:val="single" w:sz="6" w:space="0" w:color="000000"/>
            </w:tcBorders>
            <w:shd w:val="clear" w:color="auto" w:fill="auto"/>
          </w:tcPr>
          <w:p w14:paraId="5177290E" w14:textId="77777777" w:rsidR="00CF533B" w:rsidRDefault="00CF533B">
            <w:r>
              <w:rPr>
                <w:b/>
              </w:rPr>
              <w:t>Other</w:t>
            </w:r>
          </w:p>
        </w:tc>
      </w:tr>
      <w:tr w:rsidR="00CF533B" w14:paraId="253D0772" w14:textId="77777777">
        <w:trPr>
          <w:jc w:val="center"/>
        </w:trPr>
        <w:tc>
          <w:tcPr>
            <w:tcW w:w="2977" w:type="dxa"/>
            <w:tcBorders>
              <w:top w:val="single" w:sz="6" w:space="0" w:color="000000"/>
              <w:left w:val="single" w:sz="6" w:space="0" w:color="000000"/>
              <w:bottom w:val="single" w:sz="6" w:space="0" w:color="000000"/>
            </w:tcBorders>
            <w:shd w:val="clear" w:color="auto" w:fill="auto"/>
          </w:tcPr>
          <w:p w14:paraId="2E3ED232" w14:textId="77777777" w:rsidR="00CF533B" w:rsidRDefault="00EC7AFE">
            <w:pPr>
              <w:snapToGrid w:val="0"/>
              <w:rPr>
                <w:b/>
              </w:rPr>
            </w:pPr>
            <w:r>
              <w:rPr>
                <w:b/>
              </w:rPr>
              <w:t xml:space="preserve">Rahul </w:t>
            </w:r>
            <w:proofErr w:type="spellStart"/>
            <w:r>
              <w:rPr>
                <w:b/>
              </w:rPr>
              <w:t>Sagi</w:t>
            </w:r>
            <w:proofErr w:type="spellEnd"/>
          </w:p>
        </w:tc>
        <w:tc>
          <w:tcPr>
            <w:tcW w:w="3793" w:type="dxa"/>
            <w:tcBorders>
              <w:top w:val="single" w:sz="6" w:space="0" w:color="000000"/>
              <w:left w:val="single" w:sz="6" w:space="0" w:color="000000"/>
              <w:bottom w:val="single" w:sz="6" w:space="0" w:color="000000"/>
            </w:tcBorders>
            <w:shd w:val="clear" w:color="auto" w:fill="auto"/>
          </w:tcPr>
          <w:p w14:paraId="3B128229" w14:textId="77777777" w:rsidR="00CF533B" w:rsidRDefault="001D1B1A">
            <w:pPr>
              <w:snapToGrid w:val="0"/>
              <w:rPr>
                <w:b/>
              </w:rPr>
            </w:pPr>
            <w:r>
              <w:rPr>
                <w:b/>
              </w:rPr>
              <w:t>pzu0658@pzu.edu</w:t>
            </w:r>
          </w:p>
        </w:tc>
        <w:tc>
          <w:tcPr>
            <w:tcW w:w="2547" w:type="dxa"/>
            <w:tcBorders>
              <w:top w:val="single" w:sz="6" w:space="0" w:color="000000"/>
              <w:left w:val="single" w:sz="6" w:space="0" w:color="000000"/>
              <w:bottom w:val="single" w:sz="6" w:space="0" w:color="000000"/>
              <w:right w:val="single" w:sz="6" w:space="0" w:color="000000"/>
            </w:tcBorders>
            <w:shd w:val="clear" w:color="auto" w:fill="auto"/>
          </w:tcPr>
          <w:p w14:paraId="501828FF" w14:textId="77777777" w:rsidR="00236A73" w:rsidRDefault="00236A73">
            <w:pPr>
              <w:snapToGrid w:val="0"/>
            </w:pPr>
            <w:r>
              <w:t xml:space="preserve">Phone Number: </w:t>
            </w:r>
          </w:p>
          <w:p w14:paraId="49E9B120" w14:textId="77777777" w:rsidR="00CF533B" w:rsidRDefault="00236A73">
            <w:pPr>
              <w:snapToGrid w:val="0"/>
            </w:pPr>
            <w:r>
              <w:t>(682)-597-4568</w:t>
            </w:r>
          </w:p>
        </w:tc>
      </w:tr>
      <w:tr w:rsidR="00CF533B" w14:paraId="7EEFB22A" w14:textId="77777777">
        <w:trPr>
          <w:jc w:val="center"/>
        </w:trPr>
        <w:tc>
          <w:tcPr>
            <w:tcW w:w="2977" w:type="dxa"/>
            <w:tcBorders>
              <w:top w:val="single" w:sz="6" w:space="0" w:color="000000"/>
              <w:left w:val="single" w:sz="6" w:space="0" w:color="000000"/>
              <w:bottom w:val="single" w:sz="6" w:space="0" w:color="000000"/>
            </w:tcBorders>
            <w:shd w:val="clear" w:color="auto" w:fill="auto"/>
          </w:tcPr>
          <w:p w14:paraId="31536CB1" w14:textId="77777777" w:rsidR="00CF533B" w:rsidRDefault="00CF533B">
            <w:pPr>
              <w:snapToGrid w:val="0"/>
            </w:pPr>
          </w:p>
        </w:tc>
        <w:tc>
          <w:tcPr>
            <w:tcW w:w="3793" w:type="dxa"/>
            <w:tcBorders>
              <w:top w:val="single" w:sz="6" w:space="0" w:color="000000"/>
              <w:left w:val="single" w:sz="6" w:space="0" w:color="000000"/>
              <w:bottom w:val="single" w:sz="6" w:space="0" w:color="000000"/>
            </w:tcBorders>
            <w:shd w:val="clear" w:color="auto" w:fill="auto"/>
          </w:tcPr>
          <w:p w14:paraId="687D98B1" w14:textId="77777777" w:rsidR="00CF533B" w:rsidRDefault="00CF533B">
            <w:pPr>
              <w:snapToGrid w:val="0"/>
            </w:pPr>
          </w:p>
        </w:tc>
        <w:tc>
          <w:tcPr>
            <w:tcW w:w="2547" w:type="dxa"/>
            <w:tcBorders>
              <w:top w:val="single" w:sz="6" w:space="0" w:color="000000"/>
              <w:left w:val="single" w:sz="6" w:space="0" w:color="000000"/>
              <w:bottom w:val="single" w:sz="6" w:space="0" w:color="000000"/>
              <w:right w:val="single" w:sz="6" w:space="0" w:color="000000"/>
            </w:tcBorders>
            <w:shd w:val="clear" w:color="auto" w:fill="auto"/>
          </w:tcPr>
          <w:p w14:paraId="3557A8B3" w14:textId="77777777" w:rsidR="00CF533B" w:rsidRDefault="00CF533B">
            <w:pPr>
              <w:snapToGrid w:val="0"/>
            </w:pPr>
          </w:p>
        </w:tc>
      </w:tr>
      <w:tr w:rsidR="00CF533B" w14:paraId="7C7AD46F" w14:textId="77777777">
        <w:trPr>
          <w:jc w:val="center"/>
        </w:trPr>
        <w:tc>
          <w:tcPr>
            <w:tcW w:w="2977" w:type="dxa"/>
            <w:tcBorders>
              <w:top w:val="single" w:sz="6" w:space="0" w:color="000000"/>
              <w:left w:val="single" w:sz="6" w:space="0" w:color="000000"/>
              <w:bottom w:val="single" w:sz="6" w:space="0" w:color="000000"/>
            </w:tcBorders>
            <w:shd w:val="clear" w:color="auto" w:fill="auto"/>
          </w:tcPr>
          <w:p w14:paraId="4C92FEFA" w14:textId="77777777" w:rsidR="00CF533B" w:rsidRDefault="00CF533B">
            <w:pPr>
              <w:snapToGrid w:val="0"/>
            </w:pPr>
          </w:p>
        </w:tc>
        <w:tc>
          <w:tcPr>
            <w:tcW w:w="3793" w:type="dxa"/>
            <w:tcBorders>
              <w:top w:val="single" w:sz="6" w:space="0" w:color="000000"/>
              <w:left w:val="single" w:sz="6" w:space="0" w:color="000000"/>
              <w:bottom w:val="single" w:sz="6" w:space="0" w:color="000000"/>
            </w:tcBorders>
            <w:shd w:val="clear" w:color="auto" w:fill="auto"/>
          </w:tcPr>
          <w:p w14:paraId="3E4C9144" w14:textId="77777777" w:rsidR="00CF533B" w:rsidRDefault="00CF533B">
            <w:pPr>
              <w:snapToGrid w:val="0"/>
            </w:pPr>
          </w:p>
        </w:tc>
        <w:tc>
          <w:tcPr>
            <w:tcW w:w="2547" w:type="dxa"/>
            <w:tcBorders>
              <w:top w:val="single" w:sz="6" w:space="0" w:color="000000"/>
              <w:left w:val="single" w:sz="6" w:space="0" w:color="000000"/>
              <w:bottom w:val="single" w:sz="6" w:space="0" w:color="000000"/>
              <w:right w:val="single" w:sz="6" w:space="0" w:color="000000"/>
            </w:tcBorders>
            <w:shd w:val="clear" w:color="auto" w:fill="auto"/>
          </w:tcPr>
          <w:p w14:paraId="1A6DAC61" w14:textId="77777777" w:rsidR="00CF533B" w:rsidRDefault="00CF533B">
            <w:pPr>
              <w:snapToGrid w:val="0"/>
            </w:pPr>
          </w:p>
        </w:tc>
      </w:tr>
    </w:tbl>
    <w:p w14:paraId="0F34A64E" w14:textId="77777777" w:rsidR="00CF533B" w:rsidRDefault="00CF533B"/>
    <w:p w14:paraId="71DCBB1A" w14:textId="77777777" w:rsidR="00CF533B" w:rsidRDefault="00CF533B">
      <w:pPr>
        <w:pStyle w:val="Heading2"/>
      </w:pPr>
      <w:bookmarkStart w:id="2" w:name="_Toc532883394"/>
      <w:r>
        <w:t>Revision Sheet</w:t>
      </w:r>
      <w:bookmarkEnd w:id="2"/>
    </w:p>
    <w:p w14:paraId="3C02BA33" w14:textId="77777777" w:rsidR="00CF533B" w:rsidRDefault="00CF533B">
      <w:pPr>
        <w:jc w:val="both"/>
      </w:pPr>
    </w:p>
    <w:tbl>
      <w:tblPr>
        <w:tblW w:w="0" w:type="auto"/>
        <w:jc w:val="center"/>
        <w:tblLayout w:type="fixed"/>
        <w:tblLook w:val="0000" w:firstRow="0" w:lastRow="0" w:firstColumn="0" w:lastColumn="0" w:noHBand="0" w:noVBand="0"/>
      </w:tblPr>
      <w:tblGrid>
        <w:gridCol w:w="1353"/>
        <w:gridCol w:w="1334"/>
        <w:gridCol w:w="6613"/>
      </w:tblGrid>
      <w:tr w:rsidR="00CF533B" w14:paraId="1CC25B60" w14:textId="77777777">
        <w:trPr>
          <w:jc w:val="center"/>
        </w:trPr>
        <w:tc>
          <w:tcPr>
            <w:tcW w:w="1353" w:type="dxa"/>
            <w:tcBorders>
              <w:top w:val="single" w:sz="6" w:space="0" w:color="000000"/>
              <w:left w:val="single" w:sz="6" w:space="0" w:color="000000"/>
              <w:bottom w:val="single" w:sz="6" w:space="0" w:color="000000"/>
            </w:tcBorders>
            <w:shd w:val="clear" w:color="auto" w:fill="CCCCCC"/>
          </w:tcPr>
          <w:p w14:paraId="4FAE03C7" w14:textId="77777777" w:rsidR="00CF533B" w:rsidRDefault="00CF533B">
            <w:pPr>
              <w:jc w:val="both"/>
            </w:pPr>
            <w:r>
              <w:rPr>
                <w:b/>
              </w:rPr>
              <w:t>Release No.</w:t>
            </w:r>
          </w:p>
        </w:tc>
        <w:tc>
          <w:tcPr>
            <w:tcW w:w="1334" w:type="dxa"/>
            <w:tcBorders>
              <w:top w:val="single" w:sz="6" w:space="0" w:color="000000"/>
              <w:left w:val="single" w:sz="6" w:space="0" w:color="000000"/>
              <w:bottom w:val="single" w:sz="6" w:space="0" w:color="000000"/>
            </w:tcBorders>
            <w:shd w:val="clear" w:color="auto" w:fill="CCCCCC"/>
          </w:tcPr>
          <w:p w14:paraId="61D3CD8C" w14:textId="77777777" w:rsidR="00CF533B" w:rsidRDefault="00CF533B">
            <w:pPr>
              <w:jc w:val="both"/>
            </w:pPr>
            <w:r>
              <w:rPr>
                <w:b/>
              </w:rPr>
              <w:t>Date</w:t>
            </w:r>
          </w:p>
        </w:tc>
        <w:tc>
          <w:tcPr>
            <w:tcW w:w="6613" w:type="dxa"/>
            <w:tcBorders>
              <w:top w:val="single" w:sz="6" w:space="0" w:color="000000"/>
              <w:left w:val="single" w:sz="6" w:space="0" w:color="000000"/>
              <w:bottom w:val="single" w:sz="6" w:space="0" w:color="000000"/>
              <w:right w:val="single" w:sz="6" w:space="0" w:color="000000"/>
            </w:tcBorders>
            <w:shd w:val="clear" w:color="auto" w:fill="CCCCCC"/>
          </w:tcPr>
          <w:p w14:paraId="15814F0D" w14:textId="77777777" w:rsidR="00CF533B" w:rsidRDefault="00CF533B">
            <w:pPr>
              <w:jc w:val="both"/>
            </w:pPr>
            <w:r>
              <w:rPr>
                <w:b/>
              </w:rPr>
              <w:t>Revision Description</w:t>
            </w:r>
          </w:p>
        </w:tc>
      </w:tr>
      <w:tr w:rsidR="00CF533B" w14:paraId="7E0C7160"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67382772" w14:textId="77777777" w:rsidR="00CF533B" w:rsidRDefault="001D1B1A">
            <w:pPr>
              <w:snapToGrid w:val="0"/>
              <w:jc w:val="both"/>
              <w:rPr>
                <w:b/>
              </w:rPr>
            </w:pPr>
            <w:r>
              <w:rPr>
                <w:b/>
              </w:rPr>
              <w:t>1</w:t>
            </w:r>
          </w:p>
        </w:tc>
        <w:tc>
          <w:tcPr>
            <w:tcW w:w="1334" w:type="dxa"/>
            <w:tcBorders>
              <w:top w:val="single" w:sz="6" w:space="0" w:color="000000"/>
              <w:left w:val="single" w:sz="6" w:space="0" w:color="000000"/>
              <w:bottom w:val="single" w:sz="6" w:space="0" w:color="000000"/>
            </w:tcBorders>
            <w:shd w:val="clear" w:color="auto" w:fill="auto"/>
          </w:tcPr>
          <w:p w14:paraId="704E3BBE" w14:textId="77777777" w:rsidR="00CF533B" w:rsidRDefault="001D1B1A">
            <w:pPr>
              <w:snapToGrid w:val="0"/>
              <w:jc w:val="both"/>
              <w:rPr>
                <w:b/>
              </w:rPr>
            </w:pPr>
            <w:r>
              <w:rPr>
                <w:b/>
              </w:rPr>
              <w:t>01/26/2021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14FB0C1D" w14:textId="69F9B2C6" w:rsidR="00CF533B" w:rsidRPr="004B74C5" w:rsidRDefault="001D1B1A" w:rsidP="004B74C5">
            <w:pPr>
              <w:suppressAutoHyphens w:val="0"/>
              <w:overflowPunct/>
              <w:autoSpaceDE/>
              <w:textAlignment w:val="auto"/>
              <w:rPr>
                <w:b/>
                <w:bCs/>
                <w:i/>
                <w:iCs/>
                <w:color w:val="000000"/>
                <w:sz w:val="24"/>
                <w:lang w:eastAsia="en-US"/>
              </w:rPr>
            </w:pPr>
            <w:r w:rsidRPr="00E25754">
              <w:rPr>
                <w:rStyle w:val="Emphasis"/>
                <w:b/>
                <w:bCs/>
                <w:i w:val="0"/>
                <w:iCs w:val="0"/>
                <w:color w:val="000000"/>
                <w:shd w:val="clear" w:color="auto" w:fill="FFFFFF"/>
              </w:rPr>
              <w:t>Defined initial design providing detailed project overview, purpose by defining the core business requirements based on Gotham Universities' Software Requirement Specifications (SRS) document to produce the Core Requirements (CR) and identify the core entities</w:t>
            </w:r>
          </w:p>
        </w:tc>
      </w:tr>
      <w:tr w:rsidR="00CF533B" w14:paraId="7AFE014F"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3E665C99" w14:textId="1B1AD000" w:rsidR="00CF533B" w:rsidRPr="004B74C5" w:rsidRDefault="004B74C5">
            <w:pPr>
              <w:snapToGrid w:val="0"/>
              <w:jc w:val="both"/>
              <w:rPr>
                <w:b/>
                <w:bCs/>
              </w:rPr>
            </w:pPr>
            <w:r>
              <w:rPr>
                <w:b/>
                <w:bCs/>
              </w:rPr>
              <w:t>2</w:t>
            </w:r>
          </w:p>
        </w:tc>
        <w:tc>
          <w:tcPr>
            <w:tcW w:w="1334" w:type="dxa"/>
            <w:tcBorders>
              <w:top w:val="single" w:sz="6" w:space="0" w:color="000000"/>
              <w:left w:val="single" w:sz="6" w:space="0" w:color="000000"/>
              <w:bottom w:val="single" w:sz="6" w:space="0" w:color="000000"/>
            </w:tcBorders>
            <w:shd w:val="clear" w:color="auto" w:fill="auto"/>
          </w:tcPr>
          <w:p w14:paraId="77FB22A2" w14:textId="1C1D91F3" w:rsidR="00CF533B" w:rsidRPr="004B74C5" w:rsidRDefault="004B74C5">
            <w:pPr>
              <w:snapToGrid w:val="0"/>
              <w:jc w:val="both"/>
              <w:rPr>
                <w:b/>
                <w:bCs/>
              </w:rPr>
            </w:pPr>
            <w:r>
              <w:rPr>
                <w:b/>
                <w:bCs/>
              </w:rPr>
              <w:t>02/10/2021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786CA4DF" w14:textId="4E248471" w:rsidR="004B74C5" w:rsidRPr="004B74C5" w:rsidRDefault="004B74C5">
            <w:pPr>
              <w:snapToGrid w:val="0"/>
              <w:jc w:val="both"/>
              <w:rPr>
                <w:b/>
                <w:bCs/>
              </w:rPr>
            </w:pPr>
            <w:r>
              <w:rPr>
                <w:b/>
                <w:bCs/>
              </w:rPr>
              <w:t>Created a conceptual ERD model that helped define entities and the relationships between those entities. Furthermore, established total and partial participation constraints and displayed key assumptions such as relationships and the constraints and limitations of an ERD model</w:t>
            </w:r>
          </w:p>
        </w:tc>
      </w:tr>
      <w:tr w:rsidR="00CF533B" w14:paraId="10EDF3F9"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7D852F1A" w14:textId="66FE6D91" w:rsidR="00CF533B" w:rsidRPr="00AF6DBF" w:rsidRDefault="00AF6DBF">
            <w:pPr>
              <w:snapToGrid w:val="0"/>
              <w:jc w:val="both"/>
              <w:rPr>
                <w:b/>
                <w:bCs/>
              </w:rPr>
            </w:pPr>
            <w:r>
              <w:rPr>
                <w:b/>
                <w:bCs/>
              </w:rPr>
              <w:t>3</w:t>
            </w:r>
          </w:p>
        </w:tc>
        <w:tc>
          <w:tcPr>
            <w:tcW w:w="1334" w:type="dxa"/>
            <w:tcBorders>
              <w:top w:val="single" w:sz="6" w:space="0" w:color="000000"/>
              <w:left w:val="single" w:sz="6" w:space="0" w:color="000000"/>
              <w:bottom w:val="single" w:sz="6" w:space="0" w:color="000000"/>
            </w:tcBorders>
            <w:shd w:val="clear" w:color="auto" w:fill="auto"/>
          </w:tcPr>
          <w:p w14:paraId="796CFEF0" w14:textId="1AFDEE0F" w:rsidR="00CF533B" w:rsidRPr="007B540E" w:rsidRDefault="007B540E">
            <w:pPr>
              <w:snapToGrid w:val="0"/>
              <w:jc w:val="both"/>
              <w:rPr>
                <w:b/>
                <w:bCs/>
              </w:rPr>
            </w:pPr>
            <w:r>
              <w:rPr>
                <w:b/>
                <w:bCs/>
              </w:rPr>
              <w:t>0</w:t>
            </w:r>
            <w:r w:rsidR="00992226">
              <w:rPr>
                <w:b/>
                <w:bCs/>
              </w:rPr>
              <w:t>2</w:t>
            </w:r>
            <w:r>
              <w:rPr>
                <w:b/>
                <w:bCs/>
              </w:rPr>
              <w:t>/</w:t>
            </w:r>
            <w:r w:rsidR="00992226">
              <w:rPr>
                <w:b/>
                <w:bCs/>
              </w:rPr>
              <w:t>25</w:t>
            </w:r>
            <w:r>
              <w:rPr>
                <w:b/>
                <w:bCs/>
              </w:rPr>
              <w:t>/2021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657D3F30" w14:textId="36DD822B" w:rsidR="00CF533B" w:rsidRPr="007B540E" w:rsidRDefault="007B540E">
            <w:pPr>
              <w:snapToGrid w:val="0"/>
              <w:jc w:val="both"/>
              <w:rPr>
                <w:b/>
                <w:bCs/>
              </w:rPr>
            </w:pPr>
            <w:r>
              <w:rPr>
                <w:b/>
                <w:bCs/>
              </w:rPr>
              <w:t xml:space="preserve">Created a logical design based on the conceptual model in Milestone 2 using Crow-Foot Notation. Updated and improved upon the model in Milestone 2 as well as implement better Chen notation per professor feedback. </w:t>
            </w:r>
          </w:p>
        </w:tc>
      </w:tr>
      <w:tr w:rsidR="00CF533B" w14:paraId="399257B5"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13B561A4" w14:textId="0C4C8CB3" w:rsidR="00CF533B" w:rsidRPr="008843B9" w:rsidRDefault="008843B9">
            <w:pPr>
              <w:snapToGrid w:val="0"/>
              <w:jc w:val="both"/>
              <w:rPr>
                <w:b/>
                <w:bCs/>
              </w:rPr>
            </w:pPr>
            <w:r>
              <w:rPr>
                <w:b/>
                <w:bCs/>
              </w:rPr>
              <w:t>4</w:t>
            </w:r>
          </w:p>
        </w:tc>
        <w:tc>
          <w:tcPr>
            <w:tcW w:w="1334" w:type="dxa"/>
            <w:tcBorders>
              <w:top w:val="single" w:sz="6" w:space="0" w:color="000000"/>
              <w:left w:val="single" w:sz="6" w:space="0" w:color="000000"/>
              <w:bottom w:val="single" w:sz="6" w:space="0" w:color="000000"/>
            </w:tcBorders>
            <w:shd w:val="clear" w:color="auto" w:fill="auto"/>
          </w:tcPr>
          <w:p w14:paraId="306F7D50" w14:textId="01C3B5F2" w:rsidR="00CF533B" w:rsidRPr="00992226" w:rsidRDefault="00992226">
            <w:pPr>
              <w:snapToGrid w:val="0"/>
              <w:jc w:val="both"/>
              <w:rPr>
                <w:b/>
                <w:bCs/>
              </w:rPr>
            </w:pPr>
            <w:r w:rsidRPr="00992226">
              <w:rPr>
                <w:b/>
                <w:bCs/>
              </w:rPr>
              <w:t>03/12/2021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40272A66" w14:textId="60D0640B" w:rsidR="00CF533B" w:rsidRPr="00992226" w:rsidRDefault="00846484">
            <w:pPr>
              <w:snapToGrid w:val="0"/>
              <w:jc w:val="both"/>
              <w:rPr>
                <w:b/>
                <w:bCs/>
              </w:rPr>
            </w:pPr>
            <w:r>
              <w:rPr>
                <w:b/>
                <w:bCs/>
              </w:rPr>
              <w:t>Updated Milestone 2 and Mileston3 per professor feedback. Added and got rid of additional attributes to Student, Faculty, Professors, and Department during normalization. Identified primary and foreign keys. All tables in the database normalized to BCNF. Additional constraints added.</w:t>
            </w:r>
          </w:p>
        </w:tc>
      </w:tr>
      <w:tr w:rsidR="00CF533B" w14:paraId="7FFCBFB5"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3E3B8DA0" w14:textId="1EA9188E" w:rsidR="00CF533B" w:rsidRPr="00F5155C" w:rsidRDefault="00F5155C">
            <w:pPr>
              <w:snapToGrid w:val="0"/>
              <w:jc w:val="both"/>
              <w:rPr>
                <w:b/>
                <w:bCs/>
              </w:rPr>
            </w:pPr>
            <w:r>
              <w:rPr>
                <w:b/>
                <w:bCs/>
              </w:rPr>
              <w:t>5</w:t>
            </w:r>
          </w:p>
        </w:tc>
        <w:tc>
          <w:tcPr>
            <w:tcW w:w="1334" w:type="dxa"/>
            <w:tcBorders>
              <w:top w:val="single" w:sz="6" w:space="0" w:color="000000"/>
              <w:left w:val="single" w:sz="6" w:space="0" w:color="000000"/>
              <w:bottom w:val="single" w:sz="6" w:space="0" w:color="000000"/>
            </w:tcBorders>
            <w:shd w:val="clear" w:color="auto" w:fill="auto"/>
          </w:tcPr>
          <w:p w14:paraId="0DB508EC" w14:textId="1A65CD11" w:rsidR="00CF533B" w:rsidRPr="00F5155C" w:rsidRDefault="00F5155C">
            <w:pPr>
              <w:snapToGrid w:val="0"/>
              <w:jc w:val="both"/>
              <w:rPr>
                <w:b/>
                <w:bCs/>
              </w:rPr>
            </w:pPr>
            <w:r>
              <w:rPr>
                <w:b/>
                <w:bCs/>
              </w:rPr>
              <w:t>03/25/2021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7523F862" w14:textId="7FC20662" w:rsidR="00CF533B" w:rsidRPr="00F5155C" w:rsidRDefault="00F5155C">
            <w:pPr>
              <w:snapToGrid w:val="0"/>
              <w:jc w:val="both"/>
              <w:rPr>
                <w:b/>
                <w:bCs/>
              </w:rPr>
            </w:pPr>
            <w:r>
              <w:rPr>
                <w:b/>
                <w:bCs/>
              </w:rPr>
              <w:t>Created the physical ERD based on the logical design. Built the tables through SQL in Oracle and input 20 records for each table. Updated naming conventions and attributes based upon professor feedback and updated Table of Contents.</w:t>
            </w:r>
          </w:p>
        </w:tc>
      </w:tr>
      <w:tr w:rsidR="00CF533B" w14:paraId="288F2E1F" w14:textId="77777777">
        <w:trPr>
          <w:jc w:val="center"/>
        </w:trPr>
        <w:tc>
          <w:tcPr>
            <w:tcW w:w="1353" w:type="dxa"/>
            <w:tcBorders>
              <w:top w:val="single" w:sz="6" w:space="0" w:color="000000"/>
              <w:left w:val="single" w:sz="6" w:space="0" w:color="000000"/>
              <w:bottom w:val="single" w:sz="6" w:space="0" w:color="000000"/>
            </w:tcBorders>
            <w:shd w:val="clear" w:color="auto" w:fill="auto"/>
          </w:tcPr>
          <w:p w14:paraId="1E53898D" w14:textId="1DF1FF6A" w:rsidR="00CF533B" w:rsidRPr="00AF533B" w:rsidRDefault="00AF533B">
            <w:pPr>
              <w:snapToGrid w:val="0"/>
              <w:jc w:val="both"/>
              <w:rPr>
                <w:b/>
                <w:bCs/>
              </w:rPr>
            </w:pPr>
            <w:r>
              <w:rPr>
                <w:b/>
                <w:bCs/>
              </w:rPr>
              <w:t>6</w:t>
            </w:r>
          </w:p>
        </w:tc>
        <w:tc>
          <w:tcPr>
            <w:tcW w:w="1334" w:type="dxa"/>
            <w:tcBorders>
              <w:top w:val="single" w:sz="6" w:space="0" w:color="000000"/>
              <w:left w:val="single" w:sz="6" w:space="0" w:color="000000"/>
              <w:bottom w:val="single" w:sz="6" w:space="0" w:color="000000"/>
            </w:tcBorders>
            <w:shd w:val="clear" w:color="auto" w:fill="auto"/>
          </w:tcPr>
          <w:p w14:paraId="05D0B760" w14:textId="327117E0" w:rsidR="00CF533B" w:rsidRPr="00AF533B" w:rsidRDefault="00AF533B">
            <w:pPr>
              <w:snapToGrid w:val="0"/>
              <w:jc w:val="both"/>
              <w:rPr>
                <w:b/>
                <w:bCs/>
              </w:rPr>
            </w:pPr>
            <w:r>
              <w:rPr>
                <w:b/>
                <w:bCs/>
              </w:rPr>
              <w:t>04/09/2021</w:t>
            </w:r>
          </w:p>
        </w:tc>
        <w:tc>
          <w:tcPr>
            <w:tcW w:w="6613" w:type="dxa"/>
            <w:tcBorders>
              <w:top w:val="single" w:sz="6" w:space="0" w:color="000000"/>
              <w:left w:val="single" w:sz="6" w:space="0" w:color="000000"/>
              <w:bottom w:val="single" w:sz="6" w:space="0" w:color="000000"/>
              <w:right w:val="single" w:sz="6" w:space="0" w:color="000000"/>
            </w:tcBorders>
            <w:shd w:val="clear" w:color="auto" w:fill="auto"/>
          </w:tcPr>
          <w:p w14:paraId="3317867D" w14:textId="60E30119" w:rsidR="00CF533B" w:rsidRPr="00AF533B" w:rsidRDefault="00AF533B">
            <w:pPr>
              <w:snapToGrid w:val="0"/>
              <w:jc w:val="both"/>
              <w:rPr>
                <w:b/>
                <w:bCs/>
              </w:rPr>
            </w:pPr>
            <w:r>
              <w:rPr>
                <w:b/>
                <w:bCs/>
              </w:rPr>
              <w:t xml:space="preserve">Provided various queries in relation to the SRS through a variety of commands. Updated a normalization error per feedback from the professor. </w:t>
            </w:r>
            <w:r w:rsidR="00E9791E">
              <w:rPr>
                <w:b/>
                <w:bCs/>
              </w:rPr>
              <w:t>Updated Table of Contents pages.</w:t>
            </w:r>
          </w:p>
        </w:tc>
      </w:tr>
    </w:tbl>
    <w:p w14:paraId="543A83A3" w14:textId="77777777" w:rsidR="00CF533B" w:rsidRDefault="00CF533B">
      <w:pPr>
        <w:jc w:val="both"/>
      </w:pPr>
    </w:p>
    <w:p w14:paraId="63D8EDF0" w14:textId="77777777" w:rsidR="00CF533B" w:rsidRDefault="00CF533B">
      <w:pPr>
        <w:jc w:val="both"/>
      </w:pPr>
    </w:p>
    <w:p w14:paraId="142CF558" w14:textId="77777777" w:rsidR="00CF533B" w:rsidRDefault="00CF533B">
      <w:pPr>
        <w:jc w:val="both"/>
      </w:pPr>
    </w:p>
    <w:p w14:paraId="1BCCECB0" w14:textId="77777777" w:rsidR="00CF533B" w:rsidRDefault="00CF533B">
      <w:pPr>
        <w:sectPr w:rsidR="00CF533B">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docGrid w:linePitch="360"/>
        </w:sectPr>
      </w:pPr>
    </w:p>
    <w:p w14:paraId="1FA0ECDD" w14:textId="77777777" w:rsidR="00CF533B" w:rsidRDefault="00CF533B"/>
    <w:p w14:paraId="7BAB945A" w14:textId="77777777" w:rsidR="00CF533B" w:rsidRDefault="00CF533B"/>
    <w:p w14:paraId="00673823" w14:textId="77777777" w:rsidR="00CF533B" w:rsidRDefault="00CF533B">
      <w:pPr>
        <w:jc w:val="center"/>
      </w:pPr>
      <w:r>
        <w:rPr>
          <w:b/>
          <w:sz w:val="32"/>
        </w:rPr>
        <w:t>DATABASE SPECIFICATIONS</w:t>
      </w:r>
    </w:p>
    <w:p w14:paraId="12E13883" w14:textId="77777777" w:rsidR="00CF533B" w:rsidRDefault="00CF533B">
      <w:pPr>
        <w:jc w:val="center"/>
        <w:rPr>
          <w:b/>
          <w:sz w:val="28"/>
        </w:rPr>
      </w:pPr>
    </w:p>
    <w:p w14:paraId="6541A9FE" w14:textId="77777777" w:rsidR="00CF533B" w:rsidRDefault="00CF533B">
      <w:pPr>
        <w:jc w:val="center"/>
      </w:pPr>
      <w:r>
        <w:rPr>
          <w:b/>
          <w:sz w:val="28"/>
        </w:rPr>
        <w:t>TABLE OF CONTENTS</w:t>
      </w:r>
    </w:p>
    <w:p w14:paraId="23236A85" w14:textId="77777777" w:rsidR="00CF533B" w:rsidRDefault="00CF533B">
      <w:pPr>
        <w:jc w:val="both"/>
      </w:pPr>
    </w:p>
    <w:p w14:paraId="20BA35ED" w14:textId="77777777" w:rsidR="00CF533B" w:rsidRDefault="00CF533B">
      <w:pPr>
        <w:jc w:val="both"/>
      </w:pPr>
    </w:p>
    <w:p w14:paraId="22B39520" w14:textId="77777777" w:rsidR="000C6BAE" w:rsidRPr="00235D82" w:rsidRDefault="00EB6A29">
      <w:pPr>
        <w:pStyle w:val="TOC1"/>
        <w:rPr>
          <w:rFonts w:ascii="Calibri" w:hAnsi="Calibri"/>
          <w:b w:val="0"/>
          <w:i w:val="0"/>
          <w:noProof/>
          <w:szCs w:val="22"/>
          <w:lang w:eastAsia="en-US"/>
        </w:rPr>
      </w:pPr>
      <w:r w:rsidRPr="00235D82">
        <w:fldChar w:fldCharType="begin"/>
      </w:r>
      <w:r w:rsidR="00CF533B" w:rsidRPr="00235D82">
        <w:instrText xml:space="preserve"> TOC \o "1-4" </w:instrText>
      </w:r>
      <w:r w:rsidRPr="00235D82">
        <w:fldChar w:fldCharType="separate"/>
      </w:r>
      <w:r w:rsidR="000C6BAE" w:rsidRPr="00235D82">
        <w:rPr>
          <w:noProof/>
        </w:rPr>
        <w:t>Document Control</w:t>
      </w:r>
      <w:r w:rsidR="000C6BAE" w:rsidRPr="00235D82">
        <w:rPr>
          <w:noProof/>
        </w:rPr>
        <w:tab/>
      </w:r>
      <w:r w:rsidRPr="00235D82">
        <w:rPr>
          <w:noProof/>
        </w:rPr>
        <w:fldChar w:fldCharType="begin"/>
      </w:r>
      <w:r w:rsidR="000C6BAE" w:rsidRPr="00235D82">
        <w:rPr>
          <w:noProof/>
        </w:rPr>
        <w:instrText xml:space="preserve"> PAGEREF _Toc532883392 \h </w:instrText>
      </w:r>
      <w:r w:rsidRPr="00235D82">
        <w:rPr>
          <w:noProof/>
        </w:rPr>
      </w:r>
      <w:r w:rsidRPr="00235D82">
        <w:rPr>
          <w:noProof/>
        </w:rPr>
        <w:fldChar w:fldCharType="separate"/>
      </w:r>
      <w:r w:rsidR="000C6BAE" w:rsidRPr="00235D82">
        <w:rPr>
          <w:noProof/>
        </w:rPr>
        <w:t>i</w:t>
      </w:r>
      <w:r w:rsidRPr="00235D82">
        <w:rPr>
          <w:noProof/>
        </w:rPr>
        <w:fldChar w:fldCharType="end"/>
      </w:r>
    </w:p>
    <w:p w14:paraId="5E6C9FCD" w14:textId="77777777" w:rsidR="000C6BAE" w:rsidRPr="00235D82" w:rsidRDefault="000C6BAE">
      <w:pPr>
        <w:pStyle w:val="TOC2"/>
        <w:rPr>
          <w:rFonts w:ascii="Calibri" w:hAnsi="Calibri"/>
          <w:b w:val="0"/>
          <w:noProof/>
          <w:szCs w:val="22"/>
          <w:lang w:eastAsia="en-US"/>
        </w:rPr>
      </w:pPr>
      <w:r w:rsidRPr="00235D82">
        <w:rPr>
          <w:noProof/>
        </w:rPr>
        <w:t>Work carried out by:</w:t>
      </w:r>
      <w:r w:rsidRPr="00235D82">
        <w:rPr>
          <w:noProof/>
        </w:rPr>
        <w:tab/>
      </w:r>
      <w:r w:rsidR="00EB6A29" w:rsidRPr="00235D82">
        <w:rPr>
          <w:noProof/>
        </w:rPr>
        <w:fldChar w:fldCharType="begin"/>
      </w:r>
      <w:r w:rsidRPr="00235D82">
        <w:rPr>
          <w:noProof/>
        </w:rPr>
        <w:instrText xml:space="preserve"> PAGEREF _Toc532883393 \h </w:instrText>
      </w:r>
      <w:r w:rsidR="00EB6A29" w:rsidRPr="00235D82">
        <w:rPr>
          <w:noProof/>
        </w:rPr>
      </w:r>
      <w:r w:rsidR="00EB6A29" w:rsidRPr="00235D82">
        <w:rPr>
          <w:noProof/>
        </w:rPr>
        <w:fldChar w:fldCharType="separate"/>
      </w:r>
      <w:r w:rsidRPr="00235D82">
        <w:rPr>
          <w:noProof/>
        </w:rPr>
        <w:t>i</w:t>
      </w:r>
      <w:r w:rsidR="00EB6A29" w:rsidRPr="00235D82">
        <w:rPr>
          <w:noProof/>
        </w:rPr>
        <w:fldChar w:fldCharType="end"/>
      </w:r>
    </w:p>
    <w:p w14:paraId="083B57A3" w14:textId="77777777" w:rsidR="000C6BAE" w:rsidRPr="00235D82" w:rsidRDefault="000C6BAE">
      <w:pPr>
        <w:pStyle w:val="TOC2"/>
        <w:rPr>
          <w:rFonts w:ascii="Calibri" w:hAnsi="Calibri"/>
          <w:b w:val="0"/>
          <w:noProof/>
          <w:szCs w:val="22"/>
          <w:lang w:eastAsia="en-US"/>
        </w:rPr>
      </w:pPr>
      <w:r w:rsidRPr="00235D82">
        <w:rPr>
          <w:noProof/>
        </w:rPr>
        <w:t>Revision Sheet</w:t>
      </w:r>
      <w:r w:rsidRPr="00235D82">
        <w:rPr>
          <w:noProof/>
        </w:rPr>
        <w:tab/>
      </w:r>
      <w:r w:rsidR="00EB6A29" w:rsidRPr="00235D82">
        <w:rPr>
          <w:noProof/>
        </w:rPr>
        <w:fldChar w:fldCharType="begin"/>
      </w:r>
      <w:r w:rsidRPr="00235D82">
        <w:rPr>
          <w:noProof/>
        </w:rPr>
        <w:instrText xml:space="preserve"> PAGEREF _Toc532883394 \h </w:instrText>
      </w:r>
      <w:r w:rsidR="00EB6A29" w:rsidRPr="00235D82">
        <w:rPr>
          <w:noProof/>
        </w:rPr>
      </w:r>
      <w:r w:rsidR="00EB6A29" w:rsidRPr="00235D82">
        <w:rPr>
          <w:noProof/>
        </w:rPr>
        <w:fldChar w:fldCharType="separate"/>
      </w:r>
      <w:r w:rsidRPr="00235D82">
        <w:rPr>
          <w:noProof/>
        </w:rPr>
        <w:t>i</w:t>
      </w:r>
      <w:r w:rsidR="00EB6A29" w:rsidRPr="00235D82">
        <w:rPr>
          <w:noProof/>
        </w:rPr>
        <w:fldChar w:fldCharType="end"/>
      </w:r>
    </w:p>
    <w:p w14:paraId="679DCBB9" w14:textId="77777777" w:rsidR="000C6BAE" w:rsidRPr="00235D82" w:rsidRDefault="000C6BAE">
      <w:pPr>
        <w:pStyle w:val="TOC1"/>
        <w:rPr>
          <w:rFonts w:ascii="Calibri" w:hAnsi="Calibri"/>
          <w:b w:val="0"/>
          <w:i w:val="0"/>
          <w:noProof/>
          <w:szCs w:val="22"/>
          <w:lang w:eastAsia="en-US"/>
        </w:rPr>
      </w:pPr>
      <w:r w:rsidRPr="00235D82">
        <w:rPr>
          <w:noProof/>
        </w:rPr>
        <w:t>Milestone 1: Data Requirements</w:t>
      </w:r>
      <w:r w:rsidRPr="00235D82">
        <w:rPr>
          <w:noProof/>
        </w:rPr>
        <w:tab/>
      </w:r>
      <w:r w:rsidR="00EB6A29" w:rsidRPr="00235D82">
        <w:rPr>
          <w:noProof/>
        </w:rPr>
        <w:fldChar w:fldCharType="begin"/>
      </w:r>
      <w:r w:rsidRPr="00235D82">
        <w:rPr>
          <w:noProof/>
        </w:rPr>
        <w:instrText xml:space="preserve"> PAGEREF _Toc532883395 \h </w:instrText>
      </w:r>
      <w:r w:rsidR="00EB6A29" w:rsidRPr="00235D82">
        <w:rPr>
          <w:noProof/>
        </w:rPr>
      </w:r>
      <w:r w:rsidR="00EB6A29" w:rsidRPr="00235D82">
        <w:rPr>
          <w:noProof/>
        </w:rPr>
        <w:fldChar w:fldCharType="separate"/>
      </w:r>
      <w:r w:rsidRPr="00235D82">
        <w:rPr>
          <w:noProof/>
        </w:rPr>
        <w:t>1</w:t>
      </w:r>
      <w:r w:rsidR="00EB6A29" w:rsidRPr="00235D82">
        <w:rPr>
          <w:noProof/>
        </w:rPr>
        <w:fldChar w:fldCharType="end"/>
      </w:r>
    </w:p>
    <w:p w14:paraId="2B9D6B4C" w14:textId="77777777" w:rsidR="000C6BAE" w:rsidRPr="00235D82" w:rsidRDefault="000C6BAE">
      <w:pPr>
        <w:pStyle w:val="TOC2"/>
        <w:rPr>
          <w:rFonts w:ascii="Calibri" w:hAnsi="Calibri"/>
          <w:b w:val="0"/>
          <w:noProof/>
          <w:szCs w:val="22"/>
          <w:lang w:eastAsia="en-US"/>
        </w:rPr>
      </w:pPr>
      <w:r w:rsidRPr="00235D82">
        <w:rPr>
          <w:noProof/>
        </w:rPr>
        <w:t>Purpose</w:t>
      </w:r>
      <w:r w:rsidRPr="00235D82">
        <w:rPr>
          <w:noProof/>
        </w:rPr>
        <w:tab/>
      </w:r>
      <w:r w:rsidR="00EB6A29" w:rsidRPr="00235D82">
        <w:rPr>
          <w:noProof/>
        </w:rPr>
        <w:fldChar w:fldCharType="begin"/>
      </w:r>
      <w:r w:rsidRPr="00235D82">
        <w:rPr>
          <w:noProof/>
        </w:rPr>
        <w:instrText xml:space="preserve"> PAGEREF _Toc532883396 \h </w:instrText>
      </w:r>
      <w:r w:rsidR="00EB6A29" w:rsidRPr="00235D82">
        <w:rPr>
          <w:noProof/>
        </w:rPr>
      </w:r>
      <w:r w:rsidR="00EB6A29" w:rsidRPr="00235D82">
        <w:rPr>
          <w:noProof/>
        </w:rPr>
        <w:fldChar w:fldCharType="separate"/>
      </w:r>
      <w:r w:rsidRPr="00235D82">
        <w:rPr>
          <w:noProof/>
        </w:rPr>
        <w:t>1</w:t>
      </w:r>
      <w:r w:rsidR="00EB6A29" w:rsidRPr="00235D82">
        <w:rPr>
          <w:noProof/>
        </w:rPr>
        <w:fldChar w:fldCharType="end"/>
      </w:r>
    </w:p>
    <w:p w14:paraId="00A16184" w14:textId="77777777" w:rsidR="00235D82" w:rsidRPr="00235D82" w:rsidRDefault="000C6BAE" w:rsidP="00235D82">
      <w:pPr>
        <w:pStyle w:val="TOC2"/>
        <w:rPr>
          <w:noProof/>
        </w:rPr>
      </w:pPr>
      <w:r w:rsidRPr="00235D82">
        <w:rPr>
          <w:noProof/>
        </w:rPr>
        <w:t>Outcomes</w:t>
      </w:r>
      <w:r w:rsidRPr="00235D82">
        <w:rPr>
          <w:noProof/>
        </w:rPr>
        <w:tab/>
      </w:r>
      <w:r w:rsidR="00EB6A29" w:rsidRPr="00235D82">
        <w:rPr>
          <w:noProof/>
        </w:rPr>
        <w:fldChar w:fldCharType="begin"/>
      </w:r>
      <w:r w:rsidRPr="00235D82">
        <w:rPr>
          <w:noProof/>
        </w:rPr>
        <w:instrText xml:space="preserve"> PAGEREF _Toc532883397 \h </w:instrText>
      </w:r>
      <w:r w:rsidR="00EB6A29" w:rsidRPr="00235D82">
        <w:rPr>
          <w:noProof/>
        </w:rPr>
      </w:r>
      <w:r w:rsidR="00EB6A29" w:rsidRPr="00235D82">
        <w:rPr>
          <w:noProof/>
        </w:rPr>
        <w:fldChar w:fldCharType="separate"/>
      </w:r>
      <w:r w:rsidRPr="00235D82">
        <w:rPr>
          <w:noProof/>
        </w:rPr>
        <w:t>1</w:t>
      </w:r>
      <w:r w:rsidR="00EB6A29" w:rsidRPr="00235D82">
        <w:rPr>
          <w:noProof/>
        </w:rPr>
        <w:fldChar w:fldCharType="end"/>
      </w:r>
      <w:r w:rsidR="00235D82" w:rsidRPr="00235D82">
        <w:rPr>
          <w:noProof/>
        </w:rPr>
        <w:t xml:space="preserve"> </w:t>
      </w:r>
    </w:p>
    <w:p w14:paraId="45F8E443" w14:textId="29C82ED3" w:rsidR="00235D82" w:rsidRPr="00235D82" w:rsidRDefault="00235D82" w:rsidP="00235D82">
      <w:pPr>
        <w:pStyle w:val="TOC2"/>
        <w:rPr>
          <w:rFonts w:ascii="Calibri" w:hAnsi="Calibri"/>
          <w:b w:val="0"/>
          <w:noProof/>
          <w:szCs w:val="22"/>
          <w:lang w:eastAsia="en-US"/>
        </w:rPr>
      </w:pPr>
      <w:r w:rsidRPr="00235D82">
        <w:rPr>
          <w:noProof/>
        </w:rPr>
        <w:t>System</w:t>
      </w:r>
      <w:r w:rsidRPr="00235D82">
        <w:rPr>
          <w:noProof/>
        </w:rPr>
        <w:t xml:space="preserve"> Overview</w:t>
      </w:r>
      <w:r w:rsidRPr="00235D82">
        <w:rPr>
          <w:noProof/>
        </w:rPr>
        <w:tab/>
      </w:r>
      <w:r w:rsidRPr="00235D82">
        <w:rPr>
          <w:noProof/>
        </w:rPr>
        <w:fldChar w:fldCharType="begin"/>
      </w:r>
      <w:r w:rsidRPr="00235D82">
        <w:rPr>
          <w:noProof/>
        </w:rPr>
        <w:instrText xml:space="preserve"> PAGEREF _Toc532883399 \h </w:instrText>
      </w:r>
      <w:r w:rsidRPr="00235D82">
        <w:rPr>
          <w:noProof/>
        </w:rPr>
      </w:r>
      <w:r w:rsidRPr="00235D82">
        <w:rPr>
          <w:noProof/>
        </w:rPr>
        <w:fldChar w:fldCharType="separate"/>
      </w:r>
      <w:r w:rsidRPr="00235D82">
        <w:rPr>
          <w:noProof/>
        </w:rPr>
        <w:t>1</w:t>
      </w:r>
      <w:r w:rsidRPr="00235D82">
        <w:rPr>
          <w:noProof/>
        </w:rPr>
        <w:fldChar w:fldCharType="end"/>
      </w:r>
    </w:p>
    <w:p w14:paraId="57923973" w14:textId="77777777" w:rsidR="000C6BAE" w:rsidRPr="00235D82" w:rsidRDefault="000C6BAE">
      <w:pPr>
        <w:pStyle w:val="TOC2"/>
        <w:rPr>
          <w:rFonts w:ascii="Calibri" w:hAnsi="Calibri"/>
          <w:b w:val="0"/>
          <w:noProof/>
          <w:szCs w:val="22"/>
          <w:lang w:eastAsia="en-US"/>
        </w:rPr>
      </w:pPr>
      <w:r w:rsidRPr="00235D82">
        <w:rPr>
          <w:noProof/>
        </w:rPr>
        <w:t>System Name or Title</w:t>
      </w:r>
      <w:r w:rsidRPr="00235D82">
        <w:rPr>
          <w:noProof/>
        </w:rPr>
        <w:tab/>
      </w:r>
      <w:r w:rsidR="00EB6A29" w:rsidRPr="00235D82">
        <w:rPr>
          <w:noProof/>
        </w:rPr>
        <w:fldChar w:fldCharType="begin"/>
      </w:r>
      <w:r w:rsidRPr="00235D82">
        <w:rPr>
          <w:noProof/>
        </w:rPr>
        <w:instrText xml:space="preserve"> PAGEREF _Toc532883399 \h </w:instrText>
      </w:r>
      <w:r w:rsidR="00EB6A29" w:rsidRPr="00235D82">
        <w:rPr>
          <w:noProof/>
        </w:rPr>
      </w:r>
      <w:r w:rsidR="00EB6A29" w:rsidRPr="00235D82">
        <w:rPr>
          <w:noProof/>
        </w:rPr>
        <w:fldChar w:fldCharType="separate"/>
      </w:r>
      <w:r w:rsidRPr="00235D82">
        <w:rPr>
          <w:noProof/>
        </w:rPr>
        <w:t>1</w:t>
      </w:r>
      <w:r w:rsidR="00EB6A29" w:rsidRPr="00235D82">
        <w:rPr>
          <w:noProof/>
        </w:rPr>
        <w:fldChar w:fldCharType="end"/>
      </w:r>
    </w:p>
    <w:p w14:paraId="1FB2CA2B" w14:textId="0700E156" w:rsidR="000C6BAE" w:rsidRPr="00235D82" w:rsidRDefault="000C6BAE">
      <w:pPr>
        <w:pStyle w:val="TOC2"/>
        <w:rPr>
          <w:rFonts w:ascii="Calibri" w:hAnsi="Calibri"/>
          <w:b w:val="0"/>
          <w:noProof/>
          <w:szCs w:val="22"/>
          <w:lang w:eastAsia="en-US"/>
        </w:rPr>
      </w:pPr>
      <w:r w:rsidRPr="00235D82">
        <w:rPr>
          <w:noProof/>
        </w:rPr>
        <w:t>Core requirements</w:t>
      </w:r>
      <w:r w:rsidRPr="00235D82">
        <w:rPr>
          <w:noProof/>
        </w:rPr>
        <w:tab/>
      </w:r>
      <w:r w:rsidR="00235D82">
        <w:rPr>
          <w:noProof/>
        </w:rPr>
        <w:t>2-3</w:t>
      </w:r>
    </w:p>
    <w:p w14:paraId="2902A1D9" w14:textId="46D890BF" w:rsidR="000C6BAE" w:rsidRPr="00235D82" w:rsidRDefault="000C6BAE">
      <w:pPr>
        <w:pStyle w:val="TOC1"/>
        <w:rPr>
          <w:rFonts w:ascii="Calibri" w:hAnsi="Calibri"/>
          <w:b w:val="0"/>
          <w:i w:val="0"/>
          <w:noProof/>
          <w:szCs w:val="22"/>
          <w:lang w:eastAsia="en-US"/>
        </w:rPr>
      </w:pPr>
      <w:r w:rsidRPr="00235D82">
        <w:rPr>
          <w:noProof/>
        </w:rPr>
        <w:t>Milestone 2: Conceptual Design</w:t>
      </w:r>
      <w:r w:rsidRPr="00235D82">
        <w:rPr>
          <w:noProof/>
        </w:rPr>
        <w:tab/>
      </w:r>
      <w:r w:rsidR="00235D82">
        <w:rPr>
          <w:noProof/>
        </w:rPr>
        <w:t>4</w:t>
      </w:r>
    </w:p>
    <w:p w14:paraId="6507CD95" w14:textId="1208782B" w:rsidR="000C6BAE" w:rsidRPr="00235D82" w:rsidRDefault="000C6BAE">
      <w:pPr>
        <w:pStyle w:val="TOC2"/>
        <w:rPr>
          <w:rFonts w:ascii="Calibri" w:hAnsi="Calibri"/>
          <w:b w:val="0"/>
          <w:noProof/>
          <w:szCs w:val="22"/>
          <w:lang w:eastAsia="en-US"/>
        </w:rPr>
      </w:pPr>
      <w:r w:rsidRPr="00235D82">
        <w:rPr>
          <w:noProof/>
        </w:rPr>
        <w:t>Purpose</w:t>
      </w:r>
      <w:r w:rsidRPr="00235D82">
        <w:rPr>
          <w:noProof/>
        </w:rPr>
        <w:tab/>
      </w:r>
      <w:r w:rsidR="00235D82">
        <w:rPr>
          <w:noProof/>
        </w:rPr>
        <w:t>4</w:t>
      </w:r>
    </w:p>
    <w:p w14:paraId="7766BF77" w14:textId="3D648FDA" w:rsidR="000C6BAE" w:rsidRPr="00235D82" w:rsidRDefault="000C6BAE">
      <w:pPr>
        <w:pStyle w:val="TOC2"/>
        <w:rPr>
          <w:rFonts w:ascii="Calibri" w:hAnsi="Calibri"/>
          <w:b w:val="0"/>
          <w:noProof/>
          <w:szCs w:val="22"/>
          <w:lang w:eastAsia="en-US"/>
        </w:rPr>
      </w:pPr>
      <w:r w:rsidRPr="00235D82">
        <w:rPr>
          <w:noProof/>
        </w:rPr>
        <w:t>Outcomes</w:t>
      </w:r>
      <w:r w:rsidRPr="00235D82">
        <w:rPr>
          <w:noProof/>
        </w:rPr>
        <w:tab/>
      </w:r>
      <w:r w:rsidR="00235D82">
        <w:rPr>
          <w:noProof/>
        </w:rPr>
        <w:t>4</w:t>
      </w:r>
    </w:p>
    <w:p w14:paraId="3BCC3F7A" w14:textId="5FEAF6C8" w:rsidR="000C6BAE" w:rsidRPr="00235D82" w:rsidRDefault="000C6BAE">
      <w:pPr>
        <w:pStyle w:val="TOC2"/>
        <w:rPr>
          <w:rFonts w:ascii="Calibri" w:hAnsi="Calibri"/>
          <w:b w:val="0"/>
          <w:noProof/>
          <w:szCs w:val="22"/>
          <w:lang w:eastAsia="en-US"/>
        </w:rPr>
      </w:pPr>
      <w:r w:rsidRPr="00235D82">
        <w:rPr>
          <w:noProof/>
        </w:rPr>
        <w:t>Entity Relationship Diagram</w:t>
      </w:r>
      <w:r w:rsidRPr="00235D82">
        <w:rPr>
          <w:noProof/>
        </w:rPr>
        <w:tab/>
      </w:r>
      <w:r w:rsidR="00235D82">
        <w:rPr>
          <w:noProof/>
        </w:rPr>
        <w:t>4</w:t>
      </w:r>
    </w:p>
    <w:p w14:paraId="25ABFFEB" w14:textId="2B120ED6" w:rsidR="000C6BAE" w:rsidRPr="00235D82" w:rsidRDefault="000C6BAE">
      <w:pPr>
        <w:pStyle w:val="TOC2"/>
        <w:rPr>
          <w:rFonts w:ascii="Calibri" w:hAnsi="Calibri"/>
          <w:b w:val="0"/>
          <w:noProof/>
          <w:szCs w:val="22"/>
          <w:lang w:eastAsia="en-US"/>
        </w:rPr>
      </w:pPr>
      <w:r w:rsidRPr="00235D82">
        <w:rPr>
          <w:noProof/>
        </w:rPr>
        <w:t>Assumptions and Constraints</w:t>
      </w:r>
      <w:r w:rsidRPr="00235D82">
        <w:rPr>
          <w:noProof/>
        </w:rPr>
        <w:tab/>
      </w:r>
      <w:r w:rsidR="00235D82">
        <w:rPr>
          <w:noProof/>
        </w:rPr>
        <w:t>4</w:t>
      </w:r>
    </w:p>
    <w:p w14:paraId="5285909E" w14:textId="51E14BEA" w:rsidR="000C6BAE" w:rsidRPr="00235D82" w:rsidRDefault="000C6BAE">
      <w:pPr>
        <w:pStyle w:val="TOC1"/>
        <w:rPr>
          <w:rFonts w:ascii="Calibri" w:hAnsi="Calibri"/>
          <w:b w:val="0"/>
          <w:i w:val="0"/>
          <w:noProof/>
          <w:szCs w:val="22"/>
          <w:lang w:eastAsia="en-US"/>
        </w:rPr>
      </w:pPr>
      <w:r w:rsidRPr="00235D82">
        <w:rPr>
          <w:noProof/>
        </w:rPr>
        <w:t>Milestone 3: Logical Design</w:t>
      </w:r>
      <w:r w:rsidRPr="00235D82">
        <w:rPr>
          <w:noProof/>
        </w:rPr>
        <w:tab/>
      </w:r>
      <w:r w:rsidR="00235D82">
        <w:rPr>
          <w:noProof/>
        </w:rPr>
        <w:t>5-9</w:t>
      </w:r>
    </w:p>
    <w:p w14:paraId="6909EAB7" w14:textId="2E295DC3" w:rsidR="000C6BAE" w:rsidRPr="00235D82" w:rsidRDefault="000C6BAE">
      <w:pPr>
        <w:pStyle w:val="TOC2"/>
        <w:rPr>
          <w:rFonts w:ascii="Calibri" w:hAnsi="Calibri"/>
          <w:b w:val="0"/>
          <w:noProof/>
          <w:szCs w:val="22"/>
          <w:lang w:eastAsia="en-US"/>
        </w:rPr>
      </w:pPr>
      <w:r w:rsidRPr="00235D82">
        <w:rPr>
          <w:noProof/>
        </w:rPr>
        <w:t>Purpose</w:t>
      </w:r>
      <w:r w:rsidRPr="00235D82">
        <w:rPr>
          <w:noProof/>
        </w:rPr>
        <w:tab/>
      </w:r>
      <w:r w:rsidR="00235D82">
        <w:rPr>
          <w:noProof/>
        </w:rPr>
        <w:t>9</w:t>
      </w:r>
    </w:p>
    <w:p w14:paraId="3C7E6F35" w14:textId="5F1CA379" w:rsidR="000C6BAE" w:rsidRPr="00235D82" w:rsidRDefault="000C6BAE">
      <w:pPr>
        <w:pStyle w:val="TOC2"/>
        <w:rPr>
          <w:rFonts w:ascii="Calibri" w:hAnsi="Calibri"/>
          <w:b w:val="0"/>
          <w:noProof/>
          <w:szCs w:val="22"/>
          <w:lang w:eastAsia="en-US"/>
        </w:rPr>
      </w:pPr>
      <w:r w:rsidRPr="00235D82">
        <w:rPr>
          <w:noProof/>
        </w:rPr>
        <w:t>Outcomes</w:t>
      </w:r>
      <w:r w:rsidRPr="00235D82">
        <w:rPr>
          <w:noProof/>
        </w:rPr>
        <w:tab/>
      </w:r>
      <w:r w:rsidR="00235D82">
        <w:rPr>
          <w:noProof/>
        </w:rPr>
        <w:t>9</w:t>
      </w:r>
    </w:p>
    <w:p w14:paraId="597D2057" w14:textId="7DC5AEE5" w:rsidR="000C6BAE" w:rsidRPr="00235D82" w:rsidRDefault="000C6BAE">
      <w:pPr>
        <w:pStyle w:val="TOC2"/>
        <w:rPr>
          <w:rFonts w:ascii="Calibri" w:hAnsi="Calibri"/>
          <w:b w:val="0"/>
          <w:noProof/>
          <w:szCs w:val="22"/>
          <w:lang w:eastAsia="en-US"/>
        </w:rPr>
      </w:pPr>
      <w:r w:rsidRPr="00235D82">
        <w:rPr>
          <w:noProof/>
        </w:rPr>
        <w:t>Entity Relationship Diagram</w:t>
      </w:r>
      <w:r w:rsidRPr="00235D82">
        <w:rPr>
          <w:noProof/>
        </w:rPr>
        <w:tab/>
      </w:r>
      <w:r w:rsidR="00235D82">
        <w:rPr>
          <w:noProof/>
        </w:rPr>
        <w:t>9-10</w:t>
      </w:r>
    </w:p>
    <w:p w14:paraId="304E8C83" w14:textId="54D8642F" w:rsidR="000C6BAE" w:rsidRPr="00235D82" w:rsidRDefault="000C6BAE">
      <w:pPr>
        <w:pStyle w:val="TOC2"/>
        <w:rPr>
          <w:rFonts w:ascii="Calibri" w:hAnsi="Calibri"/>
          <w:b w:val="0"/>
          <w:noProof/>
          <w:szCs w:val="22"/>
          <w:lang w:eastAsia="en-US"/>
        </w:rPr>
      </w:pPr>
      <w:r w:rsidRPr="00235D82">
        <w:rPr>
          <w:noProof/>
        </w:rPr>
        <w:t>Assumptions and Constraints</w:t>
      </w:r>
      <w:r w:rsidRPr="00235D82">
        <w:rPr>
          <w:noProof/>
        </w:rPr>
        <w:tab/>
      </w:r>
      <w:r w:rsidR="00235D82">
        <w:rPr>
          <w:noProof/>
        </w:rPr>
        <w:t>10</w:t>
      </w:r>
    </w:p>
    <w:p w14:paraId="50714E70" w14:textId="6894F6EC" w:rsidR="000C6BAE" w:rsidRPr="00235D82" w:rsidRDefault="000C6BAE">
      <w:pPr>
        <w:pStyle w:val="TOC1"/>
        <w:rPr>
          <w:rFonts w:ascii="Calibri" w:hAnsi="Calibri"/>
          <w:b w:val="0"/>
          <w:i w:val="0"/>
          <w:noProof/>
          <w:szCs w:val="22"/>
          <w:lang w:eastAsia="en-US"/>
        </w:rPr>
      </w:pPr>
      <w:r w:rsidRPr="00235D82">
        <w:rPr>
          <w:noProof/>
        </w:rPr>
        <w:t>Milestone 4:  Normalization and</w:t>
      </w:r>
      <w:r w:rsidRPr="00235D82">
        <w:rPr>
          <w:noProof/>
        </w:rPr>
        <w:tab/>
      </w:r>
      <w:r w:rsidR="00235D82">
        <w:rPr>
          <w:noProof/>
        </w:rPr>
        <w:t>11</w:t>
      </w:r>
    </w:p>
    <w:p w14:paraId="25DAF827" w14:textId="32D330A1" w:rsidR="000C6BAE" w:rsidRPr="00235D82" w:rsidRDefault="000C6BAE">
      <w:pPr>
        <w:pStyle w:val="TOC1"/>
        <w:rPr>
          <w:rFonts w:ascii="Calibri" w:hAnsi="Calibri"/>
          <w:b w:val="0"/>
          <w:i w:val="0"/>
          <w:noProof/>
          <w:szCs w:val="22"/>
          <w:lang w:eastAsia="en-US"/>
        </w:rPr>
      </w:pPr>
      <w:r w:rsidRPr="00235D82">
        <w:rPr>
          <w:noProof/>
        </w:rPr>
        <w:t>Milestone 5: Physical Design</w:t>
      </w:r>
      <w:r w:rsidRPr="00235D82">
        <w:rPr>
          <w:noProof/>
        </w:rPr>
        <w:tab/>
      </w:r>
      <w:r w:rsidR="00235D82">
        <w:rPr>
          <w:noProof/>
        </w:rPr>
        <w:t>11</w:t>
      </w:r>
    </w:p>
    <w:p w14:paraId="5C6EC55C" w14:textId="0E975893" w:rsidR="000C6BAE" w:rsidRPr="00235D82" w:rsidRDefault="000C6BAE">
      <w:pPr>
        <w:pStyle w:val="TOC2"/>
        <w:rPr>
          <w:rFonts w:ascii="Calibri" w:hAnsi="Calibri"/>
          <w:b w:val="0"/>
          <w:noProof/>
          <w:szCs w:val="22"/>
          <w:lang w:eastAsia="en-US"/>
        </w:rPr>
      </w:pPr>
      <w:r w:rsidRPr="00235D82">
        <w:rPr>
          <w:noProof/>
        </w:rPr>
        <w:t>Purpose</w:t>
      </w:r>
      <w:r w:rsidRPr="00235D82">
        <w:rPr>
          <w:noProof/>
        </w:rPr>
        <w:tab/>
      </w:r>
      <w:r w:rsidR="00235D82">
        <w:rPr>
          <w:noProof/>
        </w:rPr>
        <w:t>11</w:t>
      </w:r>
    </w:p>
    <w:p w14:paraId="2096486B" w14:textId="4682B9AB" w:rsidR="000C6BAE" w:rsidRPr="00235D82" w:rsidRDefault="000C6BAE">
      <w:pPr>
        <w:pStyle w:val="TOC2"/>
        <w:rPr>
          <w:rFonts w:ascii="Calibri" w:hAnsi="Calibri"/>
          <w:b w:val="0"/>
          <w:noProof/>
          <w:szCs w:val="22"/>
          <w:lang w:eastAsia="en-US"/>
        </w:rPr>
      </w:pPr>
      <w:r w:rsidRPr="00235D82">
        <w:rPr>
          <w:noProof/>
        </w:rPr>
        <w:t>Outcomes</w:t>
      </w:r>
      <w:r w:rsidRPr="00235D82">
        <w:rPr>
          <w:noProof/>
        </w:rPr>
        <w:tab/>
      </w:r>
      <w:r w:rsidR="00235D82">
        <w:rPr>
          <w:noProof/>
        </w:rPr>
        <w:t>11</w:t>
      </w:r>
    </w:p>
    <w:p w14:paraId="4064FD39" w14:textId="627099B9" w:rsidR="000C6BAE" w:rsidRPr="00235D82" w:rsidRDefault="000C6BAE">
      <w:pPr>
        <w:pStyle w:val="TOC2"/>
        <w:rPr>
          <w:rFonts w:ascii="Calibri" w:hAnsi="Calibri"/>
          <w:b w:val="0"/>
          <w:noProof/>
          <w:szCs w:val="22"/>
          <w:lang w:eastAsia="en-US"/>
        </w:rPr>
      </w:pPr>
      <w:r w:rsidRPr="00235D82">
        <w:rPr>
          <w:noProof/>
        </w:rPr>
        <w:t>Assumptions and Constraints</w:t>
      </w:r>
      <w:r w:rsidRPr="00235D82">
        <w:rPr>
          <w:noProof/>
        </w:rPr>
        <w:tab/>
      </w:r>
      <w:r w:rsidR="00235D82">
        <w:rPr>
          <w:noProof/>
        </w:rPr>
        <w:t>11</w:t>
      </w:r>
    </w:p>
    <w:p w14:paraId="3ADBE287" w14:textId="38A03F73" w:rsidR="003C309C" w:rsidRPr="00235D82" w:rsidRDefault="000C6BAE" w:rsidP="003C309C">
      <w:pPr>
        <w:pStyle w:val="TOC2"/>
        <w:rPr>
          <w:noProof/>
        </w:rPr>
      </w:pPr>
      <w:r w:rsidRPr="00235D82">
        <w:rPr>
          <w:noProof/>
        </w:rPr>
        <w:t>Naming Conventions</w:t>
      </w:r>
      <w:r w:rsidRPr="00235D82">
        <w:rPr>
          <w:noProof/>
        </w:rPr>
        <w:tab/>
      </w:r>
      <w:r w:rsidR="00235D82">
        <w:rPr>
          <w:noProof/>
        </w:rPr>
        <w:t>11</w:t>
      </w:r>
    </w:p>
    <w:p w14:paraId="3F9A481C" w14:textId="30FDEB96" w:rsidR="003C309C" w:rsidRPr="00235D82" w:rsidRDefault="003C309C" w:rsidP="003C309C">
      <w:pPr>
        <w:pStyle w:val="TOC2"/>
        <w:rPr>
          <w:noProof/>
        </w:rPr>
      </w:pPr>
      <w:r w:rsidRPr="00235D82">
        <w:rPr>
          <w:noProof/>
        </w:rPr>
        <w:t>Entity Relationship Diagram (Physical Design)</w:t>
      </w:r>
      <w:r w:rsidRPr="00235D82">
        <w:rPr>
          <w:noProof/>
        </w:rPr>
        <w:tab/>
      </w:r>
      <w:r w:rsidR="00235D82">
        <w:rPr>
          <w:noProof/>
        </w:rPr>
        <w:t>12</w:t>
      </w:r>
    </w:p>
    <w:p w14:paraId="0059DF75" w14:textId="329B0D01" w:rsidR="000C6BAE" w:rsidRPr="00235D82" w:rsidRDefault="000C6BAE">
      <w:pPr>
        <w:pStyle w:val="TOC2"/>
        <w:rPr>
          <w:rFonts w:ascii="Calibri" w:hAnsi="Calibri"/>
          <w:b w:val="0"/>
          <w:noProof/>
          <w:szCs w:val="22"/>
          <w:lang w:eastAsia="en-US"/>
        </w:rPr>
      </w:pPr>
      <w:r w:rsidRPr="00235D82">
        <w:rPr>
          <w:noProof/>
        </w:rPr>
        <w:t>Tables</w:t>
      </w:r>
      <w:r w:rsidRPr="00235D82">
        <w:rPr>
          <w:noProof/>
        </w:rPr>
        <w:tab/>
      </w:r>
      <w:r w:rsidR="00235D82">
        <w:rPr>
          <w:noProof/>
        </w:rPr>
        <w:t>12-19</w:t>
      </w:r>
    </w:p>
    <w:p w14:paraId="12DE3CBC" w14:textId="6FD54644" w:rsidR="000C6BAE" w:rsidRPr="00235D82" w:rsidRDefault="000C6BAE">
      <w:pPr>
        <w:pStyle w:val="TOC4"/>
        <w:rPr>
          <w:rFonts w:ascii="Calibri" w:hAnsi="Calibri"/>
          <w:noProof/>
          <w:sz w:val="22"/>
          <w:szCs w:val="22"/>
          <w:lang w:eastAsia="en-US"/>
        </w:rPr>
      </w:pPr>
      <w:r w:rsidRPr="00235D82">
        <w:rPr>
          <w:rFonts w:eastAsia="MS Mincho"/>
          <w:b/>
          <w:bCs/>
          <w:noProof/>
        </w:rPr>
        <w:t>Examples of values</w:t>
      </w:r>
      <w:r w:rsidRPr="00235D82">
        <w:rPr>
          <w:noProof/>
        </w:rPr>
        <w:tab/>
      </w:r>
      <w:r w:rsidR="00235D82">
        <w:rPr>
          <w:noProof/>
        </w:rPr>
        <w:t>12-19</w:t>
      </w:r>
    </w:p>
    <w:p w14:paraId="72CCB8BC" w14:textId="78A200BA" w:rsidR="000C6BAE" w:rsidRPr="00235D82" w:rsidRDefault="000C6BAE">
      <w:pPr>
        <w:pStyle w:val="TOC4"/>
        <w:rPr>
          <w:rFonts w:ascii="Calibri" w:hAnsi="Calibri"/>
          <w:noProof/>
          <w:sz w:val="22"/>
          <w:szCs w:val="22"/>
          <w:lang w:eastAsia="en-US"/>
        </w:rPr>
      </w:pPr>
      <w:r w:rsidRPr="00235D82">
        <w:rPr>
          <w:b/>
          <w:bCs/>
          <w:noProof/>
        </w:rPr>
        <w:t>Notes</w:t>
      </w:r>
      <w:r w:rsidRPr="00235D82">
        <w:rPr>
          <w:noProof/>
        </w:rPr>
        <w:tab/>
      </w:r>
      <w:r w:rsidR="00235D82">
        <w:rPr>
          <w:noProof/>
        </w:rPr>
        <w:t>12-19</w:t>
      </w:r>
    </w:p>
    <w:p w14:paraId="32D7F499" w14:textId="3CBC872E" w:rsidR="000C6BAE" w:rsidRPr="00235D82" w:rsidRDefault="000C6BAE">
      <w:pPr>
        <w:pStyle w:val="TOC1"/>
        <w:rPr>
          <w:rFonts w:ascii="Calibri" w:hAnsi="Calibri"/>
          <w:b w:val="0"/>
          <w:i w:val="0"/>
          <w:noProof/>
          <w:szCs w:val="22"/>
          <w:lang w:eastAsia="en-US"/>
        </w:rPr>
      </w:pPr>
      <w:r w:rsidRPr="00235D82">
        <w:rPr>
          <w:noProof/>
        </w:rPr>
        <w:t>Milestone 6: SQL queries and</w:t>
      </w:r>
      <w:r w:rsidRPr="00235D82">
        <w:rPr>
          <w:noProof/>
        </w:rPr>
        <w:tab/>
      </w:r>
      <w:r w:rsidR="009C718B">
        <w:rPr>
          <w:noProof/>
        </w:rPr>
        <w:t>20-22</w:t>
      </w:r>
    </w:p>
    <w:p w14:paraId="21CF57A4" w14:textId="68167BB0" w:rsidR="000C6BAE" w:rsidRPr="00235D82" w:rsidRDefault="000C6BAE">
      <w:pPr>
        <w:pStyle w:val="TOC2"/>
        <w:rPr>
          <w:rFonts w:ascii="Calibri" w:hAnsi="Calibri"/>
          <w:b w:val="0"/>
          <w:noProof/>
          <w:szCs w:val="22"/>
          <w:lang w:eastAsia="en-US"/>
        </w:rPr>
      </w:pPr>
      <w:r w:rsidRPr="00235D82">
        <w:rPr>
          <w:noProof/>
        </w:rPr>
        <w:lastRenderedPageBreak/>
        <w:t>Purpose</w:t>
      </w:r>
      <w:r w:rsidRPr="00235D82">
        <w:rPr>
          <w:noProof/>
        </w:rPr>
        <w:tab/>
      </w:r>
      <w:r w:rsidR="009C718B">
        <w:rPr>
          <w:noProof/>
        </w:rPr>
        <w:t>20</w:t>
      </w:r>
    </w:p>
    <w:p w14:paraId="2A62020D" w14:textId="361BD5A2" w:rsidR="000C6BAE" w:rsidRPr="00235D82" w:rsidRDefault="000C6BAE">
      <w:pPr>
        <w:pStyle w:val="TOC2"/>
        <w:rPr>
          <w:rFonts w:ascii="Calibri" w:hAnsi="Calibri"/>
          <w:b w:val="0"/>
          <w:noProof/>
          <w:szCs w:val="22"/>
          <w:lang w:eastAsia="en-US"/>
        </w:rPr>
      </w:pPr>
      <w:r w:rsidRPr="00235D82">
        <w:rPr>
          <w:noProof/>
        </w:rPr>
        <w:t>Outcomes</w:t>
      </w:r>
      <w:r w:rsidRPr="00235D82">
        <w:rPr>
          <w:noProof/>
        </w:rPr>
        <w:tab/>
      </w:r>
      <w:r w:rsidR="009C718B">
        <w:rPr>
          <w:noProof/>
        </w:rPr>
        <w:t>20</w:t>
      </w:r>
    </w:p>
    <w:p w14:paraId="0CF56D8A" w14:textId="77777777" w:rsidR="00CF533B" w:rsidRDefault="00EB6A29">
      <w:pPr>
        <w:rPr>
          <w:rFonts w:ascii="Calibri" w:hAnsi="Calibri" w:cs="Calibri"/>
          <w:szCs w:val="22"/>
          <w:lang w:eastAsia="en-US"/>
        </w:rPr>
        <w:sectPr w:rsidR="00CF533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fmt="lowerRoman"/>
          <w:cols w:space="720"/>
          <w:docGrid w:linePitch="360"/>
        </w:sectPr>
      </w:pPr>
      <w:r w:rsidRPr="00235D82">
        <w:fldChar w:fldCharType="end"/>
      </w:r>
    </w:p>
    <w:p w14:paraId="3E77FF2E" w14:textId="77777777" w:rsidR="00CF533B" w:rsidRDefault="00CF533B">
      <w:pPr>
        <w:pStyle w:val="Heading10"/>
        <w:jc w:val="both"/>
      </w:pPr>
      <w:bookmarkStart w:id="3" w:name="_Toc532883395"/>
      <w:r>
        <w:lastRenderedPageBreak/>
        <w:t>Milestone 1: Data Requirements</w:t>
      </w:r>
      <w:bookmarkEnd w:id="3"/>
      <w:r>
        <w:t xml:space="preserve"> </w:t>
      </w:r>
    </w:p>
    <w:p w14:paraId="1C855C75" w14:textId="77777777" w:rsidR="00360EDE" w:rsidRDefault="00360EDE" w:rsidP="00360EDE"/>
    <w:p w14:paraId="4338B8B0" w14:textId="77777777" w:rsidR="00360EDE" w:rsidRDefault="00360EDE" w:rsidP="00360EDE">
      <w:pPr>
        <w:pStyle w:val="Heading2"/>
      </w:pPr>
      <w:r>
        <w:t>Purpose</w:t>
      </w:r>
    </w:p>
    <w:p w14:paraId="72121D03" w14:textId="77777777" w:rsidR="00E6701A" w:rsidRPr="00E25754" w:rsidRDefault="00E6701A" w:rsidP="00E6701A">
      <w:pPr>
        <w:suppressAutoHyphens w:val="0"/>
        <w:overflowPunct/>
        <w:autoSpaceDE/>
        <w:textAlignment w:val="auto"/>
        <w:rPr>
          <w:color w:val="000000"/>
          <w:szCs w:val="22"/>
          <w:lang w:eastAsia="en-US"/>
        </w:rPr>
      </w:pPr>
      <w:r w:rsidRPr="00E25754">
        <w:rPr>
          <w:color w:val="000000"/>
          <w:szCs w:val="22"/>
          <w:lang w:eastAsia="en-US"/>
        </w:rPr>
        <w:t xml:space="preserve">The purpose of this </w:t>
      </w:r>
      <w:r w:rsidR="00B3207E" w:rsidRPr="00E25754">
        <w:rPr>
          <w:color w:val="000000"/>
          <w:szCs w:val="22"/>
          <w:lang w:eastAsia="en-US"/>
        </w:rPr>
        <w:t>specification</w:t>
      </w:r>
      <w:r w:rsidRPr="00E25754">
        <w:rPr>
          <w:color w:val="000000"/>
          <w:szCs w:val="22"/>
          <w:lang w:eastAsia="en-US"/>
        </w:rPr>
        <w:t xml:space="preserve"> is to provide specific information about the </w:t>
      </w:r>
      <w:r w:rsidR="00B3207E" w:rsidRPr="00E25754">
        <w:rPr>
          <w:color w:val="000000"/>
          <w:szCs w:val="22"/>
          <w:lang w:eastAsia="en-US"/>
        </w:rPr>
        <w:t>various entities that will make up the revamped database for Gotham University as well as detail the core requirements of the database. Furthermore, this specification should be used as a guideline and reference to understand the core requirements and the tenets of the individual elements that composite the new database. Having an understanding of these aspects will help the interested parties understand and eventually improve upon the contemporary version of the database for Gotham University.</w:t>
      </w:r>
      <w:r w:rsidRPr="00E25754">
        <w:rPr>
          <w:color w:val="000000"/>
          <w:szCs w:val="22"/>
          <w:lang w:eastAsia="en-US"/>
        </w:rPr>
        <w:t xml:space="preserve"> </w:t>
      </w:r>
    </w:p>
    <w:p w14:paraId="3BEFFD91" w14:textId="77777777" w:rsidR="00360EDE" w:rsidRDefault="00360EDE" w:rsidP="00360EDE">
      <w:pPr>
        <w:pStyle w:val="Heading2"/>
      </w:pPr>
      <w:r>
        <w:t>System Overview</w:t>
      </w:r>
    </w:p>
    <w:p w14:paraId="00DF78B9" w14:textId="77777777" w:rsidR="00E32B80" w:rsidRPr="00E32B80" w:rsidRDefault="00E32B80" w:rsidP="00E32B80"/>
    <w:p w14:paraId="18270AE8" w14:textId="77777777" w:rsidR="00360EDE" w:rsidRPr="00E25754" w:rsidRDefault="005F2766" w:rsidP="00E32B80">
      <w:pPr>
        <w:suppressAutoHyphens w:val="0"/>
        <w:overflowPunct/>
        <w:autoSpaceDE/>
        <w:textAlignment w:val="auto"/>
        <w:rPr>
          <w:color w:val="000000"/>
          <w:szCs w:val="22"/>
          <w:lang w:eastAsia="en-US"/>
        </w:rPr>
      </w:pPr>
      <w:r w:rsidRPr="00E25754">
        <w:rPr>
          <w:color w:val="000000"/>
          <w:szCs w:val="22"/>
          <w:shd w:val="clear" w:color="auto" w:fill="FFFFFF"/>
          <w:lang w:eastAsia="en-US"/>
        </w:rPr>
        <w:t xml:space="preserve">Gotham University wants to revamp their system and allow registration to be both be completed online and in person. This is so that registration will be more streamlined for users and more thorough for faculty and advisors. Furthermore, the new system will also innovate existing features and increase its capabilities. The new database will have multiple entities, such as departments, students, faculty, courses, cost, etc. Through these entities, the user can expect streamlined reports through information derived from the database based on their queries. </w:t>
      </w:r>
    </w:p>
    <w:p w14:paraId="2CDA1484" w14:textId="77777777" w:rsidR="00E32B80" w:rsidRDefault="00E32B80" w:rsidP="00360EDE"/>
    <w:p w14:paraId="4551CDB4" w14:textId="77777777" w:rsidR="00C2085C" w:rsidRDefault="00C2085C" w:rsidP="00360EDE">
      <w:pPr>
        <w:rPr>
          <w:b/>
          <w:bCs/>
        </w:rPr>
      </w:pPr>
      <w:r>
        <w:rPr>
          <w:b/>
          <w:bCs/>
        </w:rPr>
        <w:t>Entities:</w:t>
      </w:r>
    </w:p>
    <w:p w14:paraId="6E4D47FE" w14:textId="77777777" w:rsidR="0054573D" w:rsidRDefault="0054573D" w:rsidP="00360EDE">
      <w:pPr>
        <w:rPr>
          <w:b/>
          <w:bCs/>
        </w:rPr>
      </w:pPr>
    </w:p>
    <w:p w14:paraId="25CFDC74" w14:textId="77777777" w:rsidR="00C2085C" w:rsidRDefault="00106BE5" w:rsidP="00360EDE">
      <w:r>
        <w:t xml:space="preserve">Departments – Stores </w:t>
      </w:r>
      <w:r w:rsidR="0054573D">
        <w:t xml:space="preserve">the location, name of the Department, </w:t>
      </w:r>
      <w:proofErr w:type="spellStart"/>
      <w:r w:rsidR="0054573D">
        <w:t>DepartmentID</w:t>
      </w:r>
      <w:proofErr w:type="spellEnd"/>
      <w:r w:rsidR="0054573D">
        <w:t xml:space="preserve">, </w:t>
      </w:r>
      <w:r w:rsidR="0046253E">
        <w:t xml:space="preserve">Faculty ID, </w:t>
      </w:r>
      <w:r w:rsidR="0054573D">
        <w:t xml:space="preserve">and courses offered through </w:t>
      </w:r>
      <w:proofErr w:type="spellStart"/>
      <w:r w:rsidR="0054573D">
        <w:t>CourseID</w:t>
      </w:r>
      <w:proofErr w:type="spellEnd"/>
    </w:p>
    <w:p w14:paraId="32490750" w14:textId="77777777" w:rsidR="0054573D" w:rsidRDefault="0054573D" w:rsidP="00360EDE"/>
    <w:p w14:paraId="36AA523E" w14:textId="77777777" w:rsidR="0054573D" w:rsidRDefault="0054573D" w:rsidP="00360EDE">
      <w:r>
        <w:t xml:space="preserve">Courses – Stores the </w:t>
      </w:r>
      <w:proofErr w:type="spellStart"/>
      <w:r>
        <w:t>CourseID</w:t>
      </w:r>
      <w:proofErr w:type="spellEnd"/>
      <w:r>
        <w:t xml:space="preserve">, name of the course, the cost of the course, Pre-Req, </w:t>
      </w:r>
      <w:r w:rsidR="0046253E">
        <w:t xml:space="preserve">the major, </w:t>
      </w:r>
      <w:r>
        <w:t>Course Syllabus ID</w:t>
      </w:r>
      <w:r w:rsidR="0046253E">
        <w:t xml:space="preserve">, </w:t>
      </w:r>
      <w:r>
        <w:t>course availability</w:t>
      </w:r>
      <w:r w:rsidR="0046253E">
        <w:t>, and if they are on the waitlist or not</w:t>
      </w:r>
    </w:p>
    <w:p w14:paraId="3F21E79F" w14:textId="77777777" w:rsidR="0054573D" w:rsidRDefault="0054573D" w:rsidP="00360EDE"/>
    <w:p w14:paraId="12BF8319" w14:textId="77777777" w:rsidR="0054573D" w:rsidRDefault="0054573D" w:rsidP="00360EDE">
      <w:r>
        <w:t xml:space="preserve">Cost – Stores the payment deadlines of various categories such as cost of rooming, and coursework. Also stores </w:t>
      </w:r>
      <w:proofErr w:type="spellStart"/>
      <w:r>
        <w:t>AdvisorID</w:t>
      </w:r>
      <w:proofErr w:type="spellEnd"/>
      <w:r>
        <w:t xml:space="preserve"> as each category falls under a specific advisor.</w:t>
      </w:r>
    </w:p>
    <w:p w14:paraId="581522BC" w14:textId="77777777" w:rsidR="0054573D" w:rsidRDefault="0054573D" w:rsidP="00360EDE"/>
    <w:p w14:paraId="3DE2592B" w14:textId="10E08DE4" w:rsidR="0054573D" w:rsidRDefault="00E11568" w:rsidP="00360EDE">
      <w:r>
        <w:t xml:space="preserve">Faculty </w:t>
      </w:r>
      <w:r w:rsidR="0054573D">
        <w:t xml:space="preserve">– Stores </w:t>
      </w:r>
      <w:proofErr w:type="spellStart"/>
      <w:r>
        <w:t>Faculty</w:t>
      </w:r>
      <w:r w:rsidR="0054573D">
        <w:t>ID</w:t>
      </w:r>
      <w:proofErr w:type="spellEnd"/>
      <w:r w:rsidR="0054573D">
        <w:t xml:space="preserve">, the students that fall under that advisor, </w:t>
      </w:r>
      <w:r w:rsidR="0046253E">
        <w:t xml:space="preserve">the </w:t>
      </w:r>
      <w:r>
        <w:t>faculty advisor</w:t>
      </w:r>
      <w:r w:rsidR="0046253E">
        <w:t xml:space="preserve">’s first and last name, </w:t>
      </w:r>
      <w:proofErr w:type="spellStart"/>
      <w:r w:rsidR="0054573D">
        <w:t>DepartmentID</w:t>
      </w:r>
      <w:proofErr w:type="spellEnd"/>
      <w:r w:rsidR="0054573D">
        <w:t xml:space="preserve">, </w:t>
      </w:r>
      <w:r>
        <w:t xml:space="preserve">the </w:t>
      </w:r>
      <w:proofErr w:type="gramStart"/>
      <w:r>
        <w:t>professors</w:t>
      </w:r>
      <w:proofErr w:type="gramEnd"/>
      <w:r>
        <w:t xml:space="preserve"> part of the faculty, </w:t>
      </w:r>
      <w:r w:rsidR="0054573D">
        <w:t>and the department they are located in</w:t>
      </w:r>
    </w:p>
    <w:p w14:paraId="2F839C6A" w14:textId="77777777" w:rsidR="0054573D" w:rsidRDefault="0054573D" w:rsidP="00360EDE"/>
    <w:p w14:paraId="67146785" w14:textId="77777777" w:rsidR="0054573D" w:rsidRDefault="0054573D" w:rsidP="00360EDE">
      <w:r>
        <w:t xml:space="preserve">Pre-Req – Stores whether or not that </w:t>
      </w:r>
      <w:proofErr w:type="spellStart"/>
      <w:r>
        <w:t>CourseID</w:t>
      </w:r>
      <w:proofErr w:type="spellEnd"/>
      <w:r>
        <w:t xml:space="preserve"> has a pre-req and what those pre-</w:t>
      </w:r>
      <w:proofErr w:type="spellStart"/>
      <w:r>
        <w:t>reqs</w:t>
      </w:r>
      <w:proofErr w:type="spellEnd"/>
      <w:r>
        <w:t xml:space="preserve"> are</w:t>
      </w:r>
    </w:p>
    <w:p w14:paraId="542C5B1B" w14:textId="77777777" w:rsidR="00A015BE" w:rsidRDefault="00A015BE" w:rsidP="00360EDE"/>
    <w:p w14:paraId="44B00D4D" w14:textId="3C1A2E35" w:rsidR="00A015BE" w:rsidRDefault="00E11568" w:rsidP="00360EDE">
      <w:r>
        <w:t>Professors</w:t>
      </w:r>
      <w:r w:rsidR="00A015BE">
        <w:t xml:space="preserve"> – </w:t>
      </w:r>
      <w:proofErr w:type="gramStart"/>
      <w:r w:rsidR="00A015BE">
        <w:t>Stores</w:t>
      </w:r>
      <w:proofErr w:type="gramEnd"/>
      <w:r w:rsidR="00A015BE">
        <w:t xml:space="preserve"> information about the </w:t>
      </w:r>
      <w:proofErr w:type="spellStart"/>
      <w:r>
        <w:t>Professor</w:t>
      </w:r>
      <w:r w:rsidR="00A015BE">
        <w:t>ID</w:t>
      </w:r>
      <w:proofErr w:type="spellEnd"/>
      <w:r w:rsidR="00A015BE">
        <w:t xml:space="preserve">, </w:t>
      </w:r>
      <w:r>
        <w:t>the faculty they’re a part of</w:t>
      </w:r>
      <w:r w:rsidR="00A015BE">
        <w:t xml:space="preserve">, </w:t>
      </w:r>
      <w:r>
        <w:t>the courses they teach</w:t>
      </w:r>
      <w:r w:rsidR="0046253E">
        <w:t>, the</w:t>
      </w:r>
      <w:r>
        <w:t>ir</w:t>
      </w:r>
      <w:r w:rsidR="0046253E">
        <w:t xml:space="preserve"> first and last name, and </w:t>
      </w:r>
      <w:r>
        <w:t>gender</w:t>
      </w:r>
    </w:p>
    <w:p w14:paraId="30FB0B6E" w14:textId="77777777" w:rsidR="0046253E" w:rsidRDefault="0046253E" w:rsidP="00360EDE"/>
    <w:p w14:paraId="29F2473D" w14:textId="497BEA7C" w:rsidR="0046253E" w:rsidRDefault="0046253E" w:rsidP="00360EDE">
      <w:r>
        <w:t xml:space="preserve">Student – Stores </w:t>
      </w:r>
      <w:proofErr w:type="spellStart"/>
      <w:r>
        <w:t>StudentID</w:t>
      </w:r>
      <w:proofErr w:type="spellEnd"/>
      <w:r>
        <w:t xml:space="preserve">, </w:t>
      </w:r>
      <w:proofErr w:type="spellStart"/>
      <w:r>
        <w:t>DepartmentID</w:t>
      </w:r>
      <w:proofErr w:type="spellEnd"/>
      <w:r>
        <w:t>, first and last name, and phone number</w:t>
      </w:r>
    </w:p>
    <w:p w14:paraId="29069499" w14:textId="77777777" w:rsidR="0046253E" w:rsidRDefault="0046253E" w:rsidP="00360EDE"/>
    <w:p w14:paraId="62366F4F" w14:textId="77777777" w:rsidR="006C3D92" w:rsidRDefault="006C3D92" w:rsidP="00360EDE">
      <w:r>
        <w:t xml:space="preserve">Waitlist – Stores the </w:t>
      </w:r>
      <w:proofErr w:type="spellStart"/>
      <w:r>
        <w:t>WaitlistID</w:t>
      </w:r>
      <w:proofErr w:type="spellEnd"/>
      <w:r>
        <w:t xml:space="preserve">, the </w:t>
      </w:r>
      <w:proofErr w:type="spellStart"/>
      <w:r>
        <w:t>StudentID</w:t>
      </w:r>
      <w:proofErr w:type="spellEnd"/>
      <w:r>
        <w:t xml:space="preserve">, </w:t>
      </w:r>
      <w:proofErr w:type="spellStart"/>
      <w:r>
        <w:t>CourseID</w:t>
      </w:r>
      <w:proofErr w:type="spellEnd"/>
      <w:r>
        <w:t>, and the student’s first and last name</w:t>
      </w:r>
    </w:p>
    <w:p w14:paraId="5D5925A1" w14:textId="77777777" w:rsidR="0046253E" w:rsidRDefault="0046253E" w:rsidP="00360EDE"/>
    <w:p w14:paraId="40057BF6" w14:textId="77777777" w:rsidR="0046253E" w:rsidRPr="00106BE5" w:rsidRDefault="0046253E" w:rsidP="00360EDE"/>
    <w:p w14:paraId="2D716A7B" w14:textId="77777777" w:rsidR="00CF533B" w:rsidRDefault="00CF533B">
      <w:pPr>
        <w:pStyle w:val="Heading2"/>
      </w:pPr>
      <w:bookmarkStart w:id="4" w:name="_Toc532883399"/>
      <w:r>
        <w:t>System Name or Title</w:t>
      </w:r>
      <w:bookmarkEnd w:id="4"/>
    </w:p>
    <w:p w14:paraId="730EA98D" w14:textId="77777777" w:rsidR="00CF533B" w:rsidRDefault="00247C32">
      <w:pPr>
        <w:pStyle w:val="B1"/>
        <w:numPr>
          <w:ilvl w:val="0"/>
          <w:numId w:val="0"/>
        </w:numPr>
      </w:pPr>
      <w:r>
        <w:t xml:space="preserve">Registration System Database </w:t>
      </w:r>
      <w:proofErr w:type="gramStart"/>
      <w:r>
        <w:t>For</w:t>
      </w:r>
      <w:proofErr w:type="gramEnd"/>
      <w:r>
        <w:t xml:space="preserve"> Gotham University</w:t>
      </w:r>
    </w:p>
    <w:p w14:paraId="148B8142" w14:textId="77777777" w:rsidR="00CF533B" w:rsidRDefault="00CF533B">
      <w:pPr>
        <w:pStyle w:val="Heading2"/>
      </w:pPr>
      <w:bookmarkStart w:id="5" w:name="_Toc532883400"/>
      <w:r>
        <w:lastRenderedPageBreak/>
        <w:t>Core requirements</w:t>
      </w:r>
      <w:bookmarkEnd w:id="5"/>
    </w:p>
    <w:p w14:paraId="46EA7E58" w14:textId="77777777" w:rsidR="00CF533B" w:rsidRDefault="00CF533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0"/>
        <w:gridCol w:w="5133"/>
        <w:gridCol w:w="1346"/>
        <w:gridCol w:w="1255"/>
        <w:gridCol w:w="1168"/>
      </w:tblGrid>
      <w:tr w:rsidR="00CF533B" w14:paraId="7E4DD309" w14:textId="77777777" w:rsidTr="00771CFD">
        <w:trPr>
          <w:trHeight w:val="794"/>
        </w:trPr>
        <w:tc>
          <w:tcPr>
            <w:tcW w:w="430" w:type="dxa"/>
            <w:tcBorders>
              <w:top w:val="single" w:sz="1" w:space="0" w:color="000000"/>
              <w:left w:val="single" w:sz="1" w:space="0" w:color="000000"/>
              <w:bottom w:val="single" w:sz="1" w:space="0" w:color="000000"/>
            </w:tcBorders>
            <w:shd w:val="clear" w:color="auto" w:fill="auto"/>
          </w:tcPr>
          <w:p w14:paraId="2CFDC6BE" w14:textId="77777777" w:rsidR="00CF533B" w:rsidRDefault="00CF533B">
            <w:pPr>
              <w:pStyle w:val="TableContents"/>
            </w:pPr>
            <w:r>
              <w:t xml:space="preserve">No. </w:t>
            </w:r>
          </w:p>
        </w:tc>
        <w:tc>
          <w:tcPr>
            <w:tcW w:w="5133" w:type="dxa"/>
            <w:tcBorders>
              <w:top w:val="single" w:sz="1" w:space="0" w:color="000000"/>
              <w:left w:val="single" w:sz="1" w:space="0" w:color="000000"/>
              <w:bottom w:val="single" w:sz="1" w:space="0" w:color="000000"/>
            </w:tcBorders>
            <w:shd w:val="clear" w:color="auto" w:fill="auto"/>
          </w:tcPr>
          <w:p w14:paraId="1EBE3986" w14:textId="77777777" w:rsidR="00CF533B" w:rsidRDefault="00CF533B">
            <w:pPr>
              <w:pStyle w:val="TableContents"/>
            </w:pPr>
            <w:r>
              <w:t>Requirement</w:t>
            </w:r>
          </w:p>
        </w:tc>
        <w:tc>
          <w:tcPr>
            <w:tcW w:w="1346" w:type="dxa"/>
            <w:tcBorders>
              <w:top w:val="single" w:sz="1" w:space="0" w:color="000000"/>
              <w:left w:val="single" w:sz="1" w:space="0" w:color="000000"/>
              <w:bottom w:val="single" w:sz="1" w:space="0" w:color="000000"/>
            </w:tcBorders>
            <w:shd w:val="clear" w:color="auto" w:fill="auto"/>
          </w:tcPr>
          <w:p w14:paraId="02B17CA3" w14:textId="77777777" w:rsidR="00CF533B" w:rsidRDefault="00CF533B">
            <w:pPr>
              <w:pStyle w:val="TableContents"/>
              <w:jc w:val="center"/>
            </w:pPr>
            <w:r>
              <w:t>Referenced page in SRS</w:t>
            </w:r>
          </w:p>
        </w:tc>
        <w:tc>
          <w:tcPr>
            <w:tcW w:w="1255" w:type="dxa"/>
            <w:tcBorders>
              <w:top w:val="single" w:sz="1" w:space="0" w:color="000000"/>
              <w:left w:val="single" w:sz="1" w:space="0" w:color="000000"/>
              <w:bottom w:val="single" w:sz="1" w:space="0" w:color="000000"/>
            </w:tcBorders>
            <w:shd w:val="clear" w:color="auto" w:fill="auto"/>
          </w:tcPr>
          <w:p w14:paraId="6E071A1B" w14:textId="77777777" w:rsidR="00CF533B" w:rsidRDefault="00CF533B">
            <w:pPr>
              <w:pStyle w:val="TableContents"/>
              <w:jc w:val="center"/>
            </w:pPr>
            <w:r>
              <w:t>Referenced Section in SRS</w:t>
            </w:r>
          </w:p>
        </w:tc>
        <w:tc>
          <w:tcPr>
            <w:tcW w:w="1168" w:type="dxa"/>
            <w:tcBorders>
              <w:top w:val="single" w:sz="1" w:space="0" w:color="000000"/>
              <w:left w:val="single" w:sz="1" w:space="0" w:color="000000"/>
              <w:bottom w:val="single" w:sz="1" w:space="0" w:color="000000"/>
              <w:right w:val="single" w:sz="1" w:space="0" w:color="000000"/>
            </w:tcBorders>
            <w:shd w:val="clear" w:color="auto" w:fill="auto"/>
          </w:tcPr>
          <w:p w14:paraId="2181740D" w14:textId="77777777" w:rsidR="00CF533B" w:rsidRDefault="00CF533B">
            <w:pPr>
              <w:pStyle w:val="TableContents"/>
              <w:jc w:val="center"/>
            </w:pPr>
            <w:r>
              <w:t>Referenced Paragraph in Section</w:t>
            </w:r>
          </w:p>
        </w:tc>
      </w:tr>
      <w:tr w:rsidR="00CF533B" w14:paraId="42E997AD" w14:textId="77777777" w:rsidTr="00771CFD">
        <w:trPr>
          <w:trHeight w:val="534"/>
        </w:trPr>
        <w:tc>
          <w:tcPr>
            <w:tcW w:w="430" w:type="dxa"/>
            <w:tcBorders>
              <w:left w:val="single" w:sz="1" w:space="0" w:color="000000"/>
              <w:bottom w:val="single" w:sz="1" w:space="0" w:color="000000"/>
            </w:tcBorders>
            <w:shd w:val="clear" w:color="auto" w:fill="auto"/>
          </w:tcPr>
          <w:p w14:paraId="0AA608F1" w14:textId="77777777" w:rsidR="00CF533B" w:rsidRDefault="00CF533B">
            <w:pPr>
              <w:pStyle w:val="TableContents"/>
            </w:pPr>
            <w:r>
              <w:t>1</w:t>
            </w:r>
          </w:p>
        </w:tc>
        <w:tc>
          <w:tcPr>
            <w:tcW w:w="5133" w:type="dxa"/>
            <w:tcBorders>
              <w:left w:val="single" w:sz="1" w:space="0" w:color="000000"/>
              <w:bottom w:val="single" w:sz="1" w:space="0" w:color="000000"/>
            </w:tcBorders>
            <w:shd w:val="clear" w:color="auto" w:fill="auto"/>
          </w:tcPr>
          <w:p w14:paraId="1EB1C504" w14:textId="76E4D1E2" w:rsidR="00CF533B" w:rsidRDefault="002E582F">
            <w:pPr>
              <w:pStyle w:val="b2"/>
              <w:numPr>
                <w:ilvl w:val="0"/>
                <w:numId w:val="0"/>
              </w:numPr>
            </w:pPr>
            <w:r>
              <w:t xml:space="preserve">The system </w:t>
            </w:r>
            <w:r w:rsidR="005528F0">
              <w:t xml:space="preserve">stores information about the </w:t>
            </w:r>
            <w:r w:rsidR="005528F0" w:rsidRPr="0046253E">
              <w:rPr>
                <w:color w:val="0070C0"/>
              </w:rPr>
              <w:t>departments</w:t>
            </w:r>
            <w:r w:rsidR="005528F0">
              <w:t xml:space="preserve"> the </w:t>
            </w:r>
            <w:r w:rsidR="005528F0" w:rsidRPr="0046253E">
              <w:rPr>
                <w:color w:val="0070C0"/>
              </w:rPr>
              <w:t>courses</w:t>
            </w:r>
            <w:r w:rsidR="005528F0">
              <w:t xml:space="preserve"> each department offers</w:t>
            </w:r>
            <w:r w:rsidR="00123297">
              <w:t>, the student</w:t>
            </w:r>
            <w:r w:rsidR="00832801">
              <w:t>s</w:t>
            </w:r>
            <w:r w:rsidR="005528F0">
              <w:t xml:space="preserve"> </w:t>
            </w:r>
            <w:r w:rsidR="00123297">
              <w:t xml:space="preserve">that are a part of the department </w:t>
            </w:r>
            <w:r w:rsidR="005528F0">
              <w:t xml:space="preserve">as well as the </w:t>
            </w:r>
            <w:r w:rsidR="00123297">
              <w:t>name</w:t>
            </w:r>
            <w:r w:rsidR="005528F0">
              <w:t xml:space="preserve"> of the department</w:t>
            </w:r>
          </w:p>
        </w:tc>
        <w:tc>
          <w:tcPr>
            <w:tcW w:w="1346" w:type="dxa"/>
            <w:tcBorders>
              <w:left w:val="single" w:sz="1" w:space="0" w:color="000000"/>
              <w:bottom w:val="single" w:sz="1" w:space="0" w:color="000000"/>
            </w:tcBorders>
            <w:shd w:val="clear" w:color="auto" w:fill="auto"/>
          </w:tcPr>
          <w:p w14:paraId="24DFFE86" w14:textId="77777777" w:rsidR="00CF533B" w:rsidRDefault="00480B04">
            <w:pPr>
              <w:pStyle w:val="TableContents"/>
              <w:spacing w:before="57" w:after="57"/>
              <w:jc w:val="center"/>
            </w:pPr>
            <w:r>
              <w:t>4</w:t>
            </w:r>
          </w:p>
          <w:p w14:paraId="40342CE0" w14:textId="77777777" w:rsidR="00480B04" w:rsidRDefault="00480B04">
            <w:pPr>
              <w:pStyle w:val="TableContents"/>
              <w:spacing w:before="57" w:after="57"/>
              <w:jc w:val="center"/>
            </w:pPr>
            <w:r>
              <w:t>1</w:t>
            </w:r>
            <w:r w:rsidR="004E3C4F">
              <w:t>4</w:t>
            </w:r>
          </w:p>
        </w:tc>
        <w:tc>
          <w:tcPr>
            <w:tcW w:w="1255" w:type="dxa"/>
            <w:tcBorders>
              <w:left w:val="single" w:sz="1" w:space="0" w:color="000000"/>
              <w:bottom w:val="single" w:sz="1" w:space="0" w:color="000000"/>
            </w:tcBorders>
            <w:shd w:val="clear" w:color="auto" w:fill="auto"/>
          </w:tcPr>
          <w:p w14:paraId="2CAA712E" w14:textId="77777777" w:rsidR="00CF533B" w:rsidRDefault="00480B04">
            <w:pPr>
              <w:pStyle w:val="TableContents"/>
              <w:spacing w:before="57" w:after="57"/>
              <w:jc w:val="center"/>
            </w:pPr>
            <w:r>
              <w:t>1.1</w:t>
            </w:r>
          </w:p>
          <w:p w14:paraId="21C4C974" w14:textId="77777777" w:rsidR="00480B04" w:rsidRDefault="00480B04">
            <w:pPr>
              <w:pStyle w:val="TableContents"/>
              <w:spacing w:before="57" w:after="57"/>
              <w:jc w:val="center"/>
            </w:pPr>
            <w:r>
              <w:t>7.3</w:t>
            </w:r>
          </w:p>
        </w:tc>
        <w:tc>
          <w:tcPr>
            <w:tcW w:w="1168" w:type="dxa"/>
            <w:tcBorders>
              <w:left w:val="single" w:sz="1" w:space="0" w:color="000000"/>
              <w:bottom w:val="single" w:sz="1" w:space="0" w:color="000000"/>
              <w:right w:val="single" w:sz="1" w:space="0" w:color="000000"/>
            </w:tcBorders>
            <w:shd w:val="clear" w:color="auto" w:fill="auto"/>
          </w:tcPr>
          <w:p w14:paraId="15713585" w14:textId="77777777" w:rsidR="00CF533B" w:rsidRDefault="00480B04">
            <w:pPr>
              <w:pStyle w:val="TableContents"/>
              <w:spacing w:before="57" w:after="57"/>
              <w:jc w:val="center"/>
            </w:pPr>
            <w:r>
              <w:t>1</w:t>
            </w:r>
          </w:p>
          <w:p w14:paraId="331EE2A5" w14:textId="77777777" w:rsidR="00480B04" w:rsidRDefault="00480B04">
            <w:pPr>
              <w:pStyle w:val="TableContents"/>
              <w:spacing w:before="57" w:after="57"/>
              <w:jc w:val="center"/>
            </w:pPr>
            <w:r>
              <w:t>1</w:t>
            </w:r>
          </w:p>
        </w:tc>
      </w:tr>
      <w:tr w:rsidR="00CF533B" w14:paraId="65D61349" w14:textId="77777777" w:rsidTr="00771CFD">
        <w:trPr>
          <w:trHeight w:val="383"/>
        </w:trPr>
        <w:tc>
          <w:tcPr>
            <w:tcW w:w="430" w:type="dxa"/>
            <w:tcBorders>
              <w:left w:val="single" w:sz="1" w:space="0" w:color="000000"/>
              <w:bottom w:val="single" w:sz="1" w:space="0" w:color="000000"/>
            </w:tcBorders>
            <w:shd w:val="clear" w:color="auto" w:fill="auto"/>
          </w:tcPr>
          <w:p w14:paraId="166CA97B" w14:textId="77777777" w:rsidR="00CF533B" w:rsidRDefault="00CF533B">
            <w:pPr>
              <w:pStyle w:val="TableContents"/>
            </w:pPr>
            <w:r>
              <w:t>2</w:t>
            </w:r>
          </w:p>
        </w:tc>
        <w:tc>
          <w:tcPr>
            <w:tcW w:w="5133" w:type="dxa"/>
            <w:tcBorders>
              <w:left w:val="single" w:sz="1" w:space="0" w:color="000000"/>
              <w:bottom w:val="single" w:sz="1" w:space="0" w:color="000000"/>
            </w:tcBorders>
            <w:shd w:val="clear" w:color="auto" w:fill="auto"/>
          </w:tcPr>
          <w:p w14:paraId="61AEA128" w14:textId="77777777" w:rsidR="00CF533B" w:rsidRDefault="005528F0">
            <w:pPr>
              <w:pStyle w:val="TableContents"/>
            </w:pPr>
            <w:r>
              <w:t xml:space="preserve">The system stores information about the </w:t>
            </w:r>
            <w:r w:rsidRPr="0046253E">
              <w:rPr>
                <w:color w:val="0070C0"/>
              </w:rPr>
              <w:t>cost</w:t>
            </w:r>
            <w:r>
              <w:t xml:space="preserve"> of each course as well as the multiple payment deadlines</w:t>
            </w:r>
          </w:p>
        </w:tc>
        <w:tc>
          <w:tcPr>
            <w:tcW w:w="1346" w:type="dxa"/>
            <w:tcBorders>
              <w:left w:val="single" w:sz="1" w:space="0" w:color="000000"/>
              <w:bottom w:val="single" w:sz="1" w:space="0" w:color="000000"/>
            </w:tcBorders>
            <w:shd w:val="clear" w:color="auto" w:fill="auto"/>
          </w:tcPr>
          <w:p w14:paraId="036974B2" w14:textId="77777777" w:rsidR="00CF533B" w:rsidRDefault="004E3C4F">
            <w:pPr>
              <w:pStyle w:val="TableContents"/>
              <w:spacing w:before="57" w:after="57"/>
              <w:jc w:val="center"/>
            </w:pPr>
            <w:r>
              <w:t>13</w:t>
            </w:r>
          </w:p>
        </w:tc>
        <w:tc>
          <w:tcPr>
            <w:tcW w:w="1255" w:type="dxa"/>
            <w:tcBorders>
              <w:left w:val="single" w:sz="1" w:space="0" w:color="000000"/>
              <w:bottom w:val="single" w:sz="1" w:space="0" w:color="000000"/>
            </w:tcBorders>
            <w:shd w:val="clear" w:color="auto" w:fill="auto"/>
          </w:tcPr>
          <w:p w14:paraId="7FAE791F" w14:textId="77777777" w:rsidR="004E3C4F" w:rsidRDefault="004E3C4F">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63699DC2" w14:textId="77777777" w:rsidR="00CF533B" w:rsidRDefault="004E3C4F">
            <w:pPr>
              <w:pStyle w:val="TableContents"/>
              <w:spacing w:before="57" w:after="57"/>
              <w:jc w:val="center"/>
            </w:pPr>
            <w:r>
              <w:t>1F</w:t>
            </w:r>
          </w:p>
        </w:tc>
      </w:tr>
      <w:tr w:rsidR="00CF533B" w14:paraId="573E64AB" w14:textId="77777777" w:rsidTr="00771CFD">
        <w:trPr>
          <w:trHeight w:val="383"/>
        </w:trPr>
        <w:tc>
          <w:tcPr>
            <w:tcW w:w="430" w:type="dxa"/>
            <w:tcBorders>
              <w:left w:val="single" w:sz="1" w:space="0" w:color="000000"/>
              <w:bottom w:val="single" w:sz="1" w:space="0" w:color="000000"/>
            </w:tcBorders>
            <w:shd w:val="clear" w:color="auto" w:fill="auto"/>
          </w:tcPr>
          <w:p w14:paraId="60AEC25E" w14:textId="77777777" w:rsidR="00CF533B" w:rsidRDefault="00CF533B">
            <w:pPr>
              <w:pStyle w:val="TableContents"/>
            </w:pPr>
            <w:r>
              <w:t>3</w:t>
            </w:r>
          </w:p>
        </w:tc>
        <w:tc>
          <w:tcPr>
            <w:tcW w:w="5133" w:type="dxa"/>
            <w:tcBorders>
              <w:left w:val="single" w:sz="1" w:space="0" w:color="000000"/>
              <w:bottom w:val="single" w:sz="1" w:space="0" w:color="000000"/>
            </w:tcBorders>
            <w:shd w:val="clear" w:color="auto" w:fill="auto"/>
          </w:tcPr>
          <w:p w14:paraId="2B636ABD" w14:textId="77777777" w:rsidR="00CF533B" w:rsidRDefault="005528F0">
            <w:pPr>
              <w:pStyle w:val="TableContents"/>
            </w:pPr>
            <w:r>
              <w:t xml:space="preserve">The system stores information about </w:t>
            </w:r>
            <w:r w:rsidRPr="0046253E">
              <w:rPr>
                <w:color w:val="0070C0"/>
              </w:rPr>
              <w:t>students</w:t>
            </w:r>
            <w:r>
              <w:t xml:space="preserve">, registrars, and </w:t>
            </w:r>
            <w:r w:rsidR="00A015BE" w:rsidRPr="0046253E">
              <w:rPr>
                <w:color w:val="0070C0"/>
              </w:rPr>
              <w:t>faculty</w:t>
            </w:r>
          </w:p>
        </w:tc>
        <w:tc>
          <w:tcPr>
            <w:tcW w:w="1346" w:type="dxa"/>
            <w:tcBorders>
              <w:left w:val="single" w:sz="1" w:space="0" w:color="000000"/>
              <w:bottom w:val="single" w:sz="1" w:space="0" w:color="000000"/>
            </w:tcBorders>
            <w:shd w:val="clear" w:color="auto" w:fill="auto"/>
          </w:tcPr>
          <w:p w14:paraId="20029F4A" w14:textId="77777777" w:rsidR="00CF533B" w:rsidRDefault="004E3C4F">
            <w:pPr>
              <w:pStyle w:val="TableContents"/>
              <w:spacing w:before="57" w:after="57"/>
              <w:jc w:val="center"/>
            </w:pPr>
            <w:r>
              <w:t>4</w:t>
            </w:r>
          </w:p>
          <w:p w14:paraId="1FA5B06D" w14:textId="77777777" w:rsidR="004E3C4F" w:rsidRDefault="004E3C4F">
            <w:pPr>
              <w:pStyle w:val="TableContents"/>
              <w:spacing w:before="57" w:after="57"/>
              <w:jc w:val="center"/>
            </w:pPr>
            <w:r>
              <w:t>7</w:t>
            </w:r>
          </w:p>
          <w:p w14:paraId="326E1792" w14:textId="77777777" w:rsidR="004E3C4F" w:rsidRDefault="004E3C4F">
            <w:pPr>
              <w:pStyle w:val="TableContents"/>
              <w:spacing w:before="57" w:after="57"/>
              <w:jc w:val="center"/>
            </w:pPr>
            <w:r>
              <w:t>13</w:t>
            </w:r>
          </w:p>
        </w:tc>
        <w:tc>
          <w:tcPr>
            <w:tcW w:w="1255" w:type="dxa"/>
            <w:tcBorders>
              <w:left w:val="single" w:sz="1" w:space="0" w:color="000000"/>
              <w:bottom w:val="single" w:sz="1" w:space="0" w:color="000000"/>
            </w:tcBorders>
            <w:shd w:val="clear" w:color="auto" w:fill="auto"/>
          </w:tcPr>
          <w:p w14:paraId="448B0AF0" w14:textId="77777777" w:rsidR="00CF533B" w:rsidRDefault="004E3C4F">
            <w:pPr>
              <w:pStyle w:val="TableContents"/>
              <w:spacing w:before="57" w:after="57"/>
              <w:jc w:val="center"/>
            </w:pPr>
            <w:r>
              <w:t>1.1</w:t>
            </w:r>
          </w:p>
          <w:p w14:paraId="252F7D4B" w14:textId="77777777" w:rsidR="004E3C4F" w:rsidRDefault="004E3C4F">
            <w:pPr>
              <w:pStyle w:val="TableContents"/>
              <w:spacing w:before="57" w:after="57"/>
              <w:jc w:val="center"/>
            </w:pPr>
            <w:r>
              <w:t>2.3</w:t>
            </w:r>
          </w:p>
          <w:p w14:paraId="29E67380" w14:textId="77777777" w:rsidR="004E3C4F" w:rsidRDefault="004E3C4F">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08E9B365" w14:textId="77777777" w:rsidR="00CF533B" w:rsidRDefault="004E3C4F">
            <w:pPr>
              <w:pStyle w:val="TableContents"/>
              <w:spacing w:before="57" w:after="57"/>
              <w:jc w:val="center"/>
            </w:pPr>
            <w:r>
              <w:t>1</w:t>
            </w:r>
          </w:p>
          <w:p w14:paraId="0893DE85" w14:textId="77777777" w:rsidR="004E3C4F" w:rsidRDefault="004E3C4F">
            <w:pPr>
              <w:pStyle w:val="TableContents"/>
              <w:spacing w:before="57" w:after="57"/>
              <w:jc w:val="center"/>
            </w:pPr>
            <w:r>
              <w:t>Registrar 1</w:t>
            </w:r>
          </w:p>
          <w:p w14:paraId="2BCC49F7" w14:textId="77777777" w:rsidR="004E3C4F" w:rsidRDefault="004E3C4F">
            <w:pPr>
              <w:pStyle w:val="TableContents"/>
              <w:spacing w:before="57" w:after="57"/>
              <w:jc w:val="center"/>
            </w:pPr>
            <w:r>
              <w:t>1F</w:t>
            </w:r>
          </w:p>
        </w:tc>
      </w:tr>
      <w:tr w:rsidR="00CF533B" w14:paraId="5ECA8D92" w14:textId="77777777" w:rsidTr="00771CFD">
        <w:trPr>
          <w:trHeight w:val="534"/>
        </w:trPr>
        <w:tc>
          <w:tcPr>
            <w:tcW w:w="430" w:type="dxa"/>
            <w:tcBorders>
              <w:left w:val="single" w:sz="1" w:space="0" w:color="000000"/>
              <w:bottom w:val="single" w:sz="1" w:space="0" w:color="000000"/>
            </w:tcBorders>
            <w:shd w:val="clear" w:color="auto" w:fill="auto"/>
          </w:tcPr>
          <w:p w14:paraId="0FA8C918" w14:textId="77777777" w:rsidR="00CF533B" w:rsidRDefault="00CF533B">
            <w:pPr>
              <w:pStyle w:val="TableContents"/>
            </w:pPr>
            <w:r>
              <w:t>4</w:t>
            </w:r>
          </w:p>
        </w:tc>
        <w:tc>
          <w:tcPr>
            <w:tcW w:w="5133" w:type="dxa"/>
            <w:tcBorders>
              <w:left w:val="single" w:sz="1" w:space="0" w:color="000000"/>
              <w:bottom w:val="single" w:sz="1" w:space="0" w:color="000000"/>
            </w:tcBorders>
            <w:shd w:val="clear" w:color="auto" w:fill="auto"/>
          </w:tcPr>
          <w:p w14:paraId="59375072" w14:textId="77777777" w:rsidR="00CF533B" w:rsidRDefault="005528F0">
            <w:pPr>
              <w:pStyle w:val="b2"/>
              <w:numPr>
                <w:ilvl w:val="0"/>
                <w:numId w:val="0"/>
              </w:numPr>
            </w:pPr>
            <w:r>
              <w:t xml:space="preserve">The system stores information about </w:t>
            </w:r>
            <w:r w:rsidR="00C50344">
              <w:t>class occupation and whether or not the class is available</w:t>
            </w:r>
          </w:p>
        </w:tc>
        <w:tc>
          <w:tcPr>
            <w:tcW w:w="1346" w:type="dxa"/>
            <w:tcBorders>
              <w:left w:val="single" w:sz="1" w:space="0" w:color="000000"/>
              <w:bottom w:val="single" w:sz="1" w:space="0" w:color="000000"/>
            </w:tcBorders>
            <w:shd w:val="clear" w:color="auto" w:fill="auto"/>
          </w:tcPr>
          <w:p w14:paraId="3A15FE21" w14:textId="77777777" w:rsidR="00CF533B" w:rsidRDefault="005E6E22">
            <w:pPr>
              <w:pStyle w:val="TableContents"/>
              <w:spacing w:before="57" w:after="57"/>
              <w:jc w:val="center"/>
            </w:pPr>
            <w:r>
              <w:t>12</w:t>
            </w:r>
          </w:p>
          <w:p w14:paraId="78C31439" w14:textId="77777777" w:rsidR="005E6E22" w:rsidRDefault="005E6E22">
            <w:pPr>
              <w:pStyle w:val="TableContents"/>
              <w:spacing w:before="57" w:after="57"/>
              <w:jc w:val="center"/>
            </w:pPr>
            <w:r>
              <w:t>16</w:t>
            </w:r>
          </w:p>
        </w:tc>
        <w:tc>
          <w:tcPr>
            <w:tcW w:w="1255" w:type="dxa"/>
            <w:tcBorders>
              <w:left w:val="single" w:sz="1" w:space="0" w:color="000000"/>
              <w:bottom w:val="single" w:sz="1" w:space="0" w:color="000000"/>
            </w:tcBorders>
            <w:shd w:val="clear" w:color="auto" w:fill="auto"/>
          </w:tcPr>
          <w:p w14:paraId="6EEBBF8C" w14:textId="77777777" w:rsidR="00CF533B" w:rsidRDefault="005E6E22">
            <w:pPr>
              <w:pStyle w:val="TableContents"/>
              <w:spacing w:before="57" w:after="57"/>
              <w:jc w:val="center"/>
            </w:pPr>
            <w:r>
              <w:t>7.3</w:t>
            </w:r>
          </w:p>
          <w:p w14:paraId="65204CFA" w14:textId="77777777" w:rsidR="005E6E22" w:rsidRDefault="005E6E22">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2335FB0C" w14:textId="77777777" w:rsidR="00CF533B" w:rsidRDefault="005E6E22">
            <w:pPr>
              <w:pStyle w:val="TableContents"/>
              <w:spacing w:before="57" w:after="57"/>
              <w:jc w:val="center"/>
            </w:pPr>
            <w:r>
              <w:t>3</w:t>
            </w:r>
          </w:p>
          <w:p w14:paraId="68ECC83C" w14:textId="77777777" w:rsidR="005E6E22" w:rsidRDefault="005E6E22">
            <w:pPr>
              <w:pStyle w:val="TableContents"/>
              <w:spacing w:before="57" w:after="57"/>
              <w:jc w:val="center"/>
            </w:pPr>
            <w:r>
              <w:t>6F</w:t>
            </w:r>
          </w:p>
        </w:tc>
      </w:tr>
      <w:tr w:rsidR="00CF533B" w14:paraId="3DF008D6" w14:textId="77777777" w:rsidTr="00771CFD">
        <w:trPr>
          <w:trHeight w:val="534"/>
        </w:trPr>
        <w:tc>
          <w:tcPr>
            <w:tcW w:w="430" w:type="dxa"/>
            <w:tcBorders>
              <w:left w:val="single" w:sz="1" w:space="0" w:color="000000"/>
              <w:bottom w:val="single" w:sz="1" w:space="0" w:color="000000"/>
            </w:tcBorders>
            <w:shd w:val="clear" w:color="auto" w:fill="auto"/>
          </w:tcPr>
          <w:p w14:paraId="1BA609D6" w14:textId="77777777" w:rsidR="00CF533B" w:rsidRDefault="00CF533B">
            <w:pPr>
              <w:pStyle w:val="TableContents"/>
            </w:pPr>
            <w:r>
              <w:t>5</w:t>
            </w:r>
          </w:p>
        </w:tc>
        <w:tc>
          <w:tcPr>
            <w:tcW w:w="5133" w:type="dxa"/>
            <w:tcBorders>
              <w:left w:val="single" w:sz="1" w:space="0" w:color="000000"/>
              <w:bottom w:val="single" w:sz="1" w:space="0" w:color="000000"/>
            </w:tcBorders>
            <w:shd w:val="clear" w:color="auto" w:fill="auto"/>
          </w:tcPr>
          <w:p w14:paraId="4BD40A84" w14:textId="77777777" w:rsidR="00CF533B" w:rsidRDefault="00C50344">
            <w:pPr>
              <w:pStyle w:val="b2"/>
              <w:numPr>
                <w:ilvl w:val="0"/>
                <w:numId w:val="0"/>
              </w:numPr>
            </w:pPr>
            <w:r>
              <w:t xml:space="preserve">The System stores information about the </w:t>
            </w:r>
            <w:r w:rsidRPr="0046253E">
              <w:rPr>
                <w:color w:val="0070C0"/>
              </w:rPr>
              <w:t>pre-</w:t>
            </w:r>
            <w:proofErr w:type="spellStart"/>
            <w:r w:rsidRPr="0046253E">
              <w:rPr>
                <w:color w:val="0070C0"/>
              </w:rPr>
              <w:t>reqs</w:t>
            </w:r>
            <w:proofErr w:type="spellEnd"/>
            <w:r>
              <w:t xml:space="preserve"> for each course and whether or not the student satisfies the </w:t>
            </w:r>
            <w:r w:rsidRPr="0046253E">
              <w:rPr>
                <w:color w:val="0070C0"/>
              </w:rPr>
              <w:t>pre-</w:t>
            </w:r>
            <w:proofErr w:type="spellStart"/>
            <w:r w:rsidRPr="0046253E">
              <w:rPr>
                <w:color w:val="0070C0"/>
              </w:rPr>
              <w:t>reqs</w:t>
            </w:r>
            <w:proofErr w:type="spellEnd"/>
          </w:p>
        </w:tc>
        <w:tc>
          <w:tcPr>
            <w:tcW w:w="1346" w:type="dxa"/>
            <w:tcBorders>
              <w:left w:val="single" w:sz="1" w:space="0" w:color="000000"/>
              <w:bottom w:val="single" w:sz="1" w:space="0" w:color="000000"/>
            </w:tcBorders>
            <w:shd w:val="clear" w:color="auto" w:fill="auto"/>
          </w:tcPr>
          <w:p w14:paraId="20A45780" w14:textId="77777777" w:rsidR="00CF533B" w:rsidRDefault="005E6E22">
            <w:pPr>
              <w:pStyle w:val="TableContents"/>
              <w:spacing w:before="57" w:after="57"/>
              <w:jc w:val="center"/>
            </w:pPr>
            <w:r>
              <w:t>10</w:t>
            </w:r>
          </w:p>
          <w:p w14:paraId="5BBD9267" w14:textId="77777777" w:rsidR="005E6E22" w:rsidRDefault="005E6E22">
            <w:pPr>
              <w:pStyle w:val="TableContents"/>
              <w:spacing w:before="57" w:after="57"/>
              <w:jc w:val="center"/>
            </w:pPr>
            <w:r>
              <w:t>19</w:t>
            </w:r>
          </w:p>
          <w:p w14:paraId="12A66F82" w14:textId="77777777" w:rsidR="005E6E22" w:rsidRDefault="005E6E22">
            <w:pPr>
              <w:pStyle w:val="TableContents"/>
              <w:spacing w:before="57" w:after="57"/>
              <w:jc w:val="center"/>
            </w:pPr>
          </w:p>
        </w:tc>
        <w:tc>
          <w:tcPr>
            <w:tcW w:w="1255" w:type="dxa"/>
            <w:tcBorders>
              <w:left w:val="single" w:sz="1" w:space="0" w:color="000000"/>
              <w:bottom w:val="single" w:sz="1" w:space="0" w:color="000000"/>
            </w:tcBorders>
            <w:shd w:val="clear" w:color="auto" w:fill="auto"/>
          </w:tcPr>
          <w:p w14:paraId="16108BE5" w14:textId="77777777" w:rsidR="00CF533B" w:rsidRDefault="005E6E22">
            <w:pPr>
              <w:pStyle w:val="TableContents"/>
              <w:spacing w:before="57" w:after="57"/>
              <w:jc w:val="center"/>
            </w:pPr>
            <w:r>
              <w:t>5</w:t>
            </w:r>
          </w:p>
          <w:p w14:paraId="13D3967A" w14:textId="77777777" w:rsidR="005E6E22" w:rsidRDefault="005E6E22">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37408855" w14:textId="77777777" w:rsidR="00CF533B" w:rsidRDefault="005E6E22">
            <w:pPr>
              <w:pStyle w:val="TableContents"/>
              <w:spacing w:before="57" w:after="57"/>
              <w:jc w:val="center"/>
            </w:pPr>
            <w:r>
              <w:t>5.1</w:t>
            </w:r>
          </w:p>
          <w:p w14:paraId="41BAFFB1" w14:textId="77777777" w:rsidR="005E6E22" w:rsidRDefault="005E6E22">
            <w:pPr>
              <w:pStyle w:val="TableContents"/>
              <w:spacing w:before="57" w:after="57"/>
              <w:jc w:val="center"/>
            </w:pPr>
            <w:r>
              <w:t>12F</w:t>
            </w:r>
          </w:p>
        </w:tc>
      </w:tr>
      <w:tr w:rsidR="00CF533B" w14:paraId="14F9F163" w14:textId="77777777" w:rsidTr="00771CFD">
        <w:trPr>
          <w:trHeight w:val="466"/>
        </w:trPr>
        <w:tc>
          <w:tcPr>
            <w:tcW w:w="430" w:type="dxa"/>
            <w:tcBorders>
              <w:left w:val="single" w:sz="1" w:space="0" w:color="000000"/>
            </w:tcBorders>
            <w:shd w:val="clear" w:color="auto" w:fill="auto"/>
          </w:tcPr>
          <w:p w14:paraId="3C8FC3EC" w14:textId="77777777" w:rsidR="00CF533B" w:rsidRDefault="00CF533B">
            <w:pPr>
              <w:pStyle w:val="TableContents"/>
            </w:pPr>
            <w:r>
              <w:t>6</w:t>
            </w:r>
          </w:p>
        </w:tc>
        <w:tc>
          <w:tcPr>
            <w:tcW w:w="5133" w:type="dxa"/>
            <w:tcBorders>
              <w:left w:val="single" w:sz="1" w:space="0" w:color="000000"/>
            </w:tcBorders>
            <w:shd w:val="clear" w:color="auto" w:fill="auto"/>
          </w:tcPr>
          <w:p w14:paraId="725C07D4" w14:textId="7BD1C452" w:rsidR="002E582F" w:rsidRDefault="00C50344">
            <w:pPr>
              <w:pStyle w:val="TableContents"/>
            </w:pPr>
            <w:r>
              <w:t xml:space="preserve">The system stores information about which </w:t>
            </w:r>
            <w:r w:rsidR="00892F6E">
              <w:t>classes</w:t>
            </w:r>
            <w:r>
              <w:t xml:space="preserve"> are on the </w:t>
            </w:r>
            <w:r w:rsidRPr="0046253E">
              <w:rPr>
                <w:color w:val="0070C0"/>
              </w:rPr>
              <w:t>waitlist</w:t>
            </w:r>
          </w:p>
        </w:tc>
        <w:tc>
          <w:tcPr>
            <w:tcW w:w="1346" w:type="dxa"/>
            <w:tcBorders>
              <w:left w:val="single" w:sz="1" w:space="0" w:color="000000"/>
            </w:tcBorders>
            <w:shd w:val="clear" w:color="auto" w:fill="auto"/>
          </w:tcPr>
          <w:p w14:paraId="4FA53AB6" w14:textId="77777777" w:rsidR="00B02E99" w:rsidRDefault="00B02E99">
            <w:pPr>
              <w:pStyle w:val="TableContents"/>
              <w:spacing w:before="57" w:after="57"/>
              <w:jc w:val="center"/>
            </w:pPr>
            <w:r>
              <w:t>4</w:t>
            </w:r>
          </w:p>
          <w:p w14:paraId="10CA4B23" w14:textId="77777777" w:rsidR="00B02E99" w:rsidRPr="00B02E99" w:rsidRDefault="00B02E99" w:rsidP="00B02E99">
            <w:pPr>
              <w:jc w:val="center"/>
            </w:pPr>
            <w:r>
              <w:t>11</w:t>
            </w:r>
          </w:p>
        </w:tc>
        <w:tc>
          <w:tcPr>
            <w:tcW w:w="1255" w:type="dxa"/>
            <w:tcBorders>
              <w:left w:val="single" w:sz="1" w:space="0" w:color="000000"/>
            </w:tcBorders>
            <w:shd w:val="clear" w:color="auto" w:fill="auto"/>
          </w:tcPr>
          <w:p w14:paraId="3BB12A39" w14:textId="77777777" w:rsidR="00CF533B" w:rsidRDefault="00B02E99">
            <w:pPr>
              <w:pStyle w:val="TableContents"/>
              <w:spacing w:before="57" w:after="57"/>
              <w:jc w:val="center"/>
            </w:pPr>
            <w:r>
              <w:t>1.1</w:t>
            </w:r>
          </w:p>
          <w:p w14:paraId="16ADA281" w14:textId="77777777" w:rsidR="00B02E99" w:rsidRDefault="00B02E99">
            <w:pPr>
              <w:pStyle w:val="TableContents"/>
              <w:spacing w:before="57" w:after="57"/>
              <w:jc w:val="center"/>
            </w:pPr>
            <w:r>
              <w:t>5</w:t>
            </w:r>
          </w:p>
        </w:tc>
        <w:tc>
          <w:tcPr>
            <w:tcW w:w="1168" w:type="dxa"/>
            <w:tcBorders>
              <w:left w:val="single" w:sz="1" w:space="0" w:color="000000"/>
              <w:right w:val="single" w:sz="1" w:space="0" w:color="000000"/>
            </w:tcBorders>
            <w:shd w:val="clear" w:color="auto" w:fill="auto"/>
          </w:tcPr>
          <w:p w14:paraId="1E3FE184" w14:textId="77777777" w:rsidR="00CF533B" w:rsidRDefault="00B02E99">
            <w:pPr>
              <w:pStyle w:val="TableContents"/>
              <w:spacing w:before="57" w:after="57"/>
              <w:jc w:val="center"/>
            </w:pPr>
            <w:r>
              <w:t>4</w:t>
            </w:r>
          </w:p>
          <w:p w14:paraId="13BB56B4" w14:textId="77777777" w:rsidR="00B02E99" w:rsidRPr="00B02E99" w:rsidRDefault="00B02E99" w:rsidP="00B02E99">
            <w:pPr>
              <w:tabs>
                <w:tab w:val="left" w:pos="581"/>
              </w:tabs>
            </w:pPr>
            <w:r>
              <w:t xml:space="preserve">       5.1</w:t>
            </w:r>
          </w:p>
        </w:tc>
      </w:tr>
      <w:tr w:rsidR="005528F0" w14:paraId="0872A55E" w14:textId="77777777" w:rsidTr="00771CFD">
        <w:trPr>
          <w:trHeight w:val="466"/>
        </w:trPr>
        <w:tc>
          <w:tcPr>
            <w:tcW w:w="430" w:type="dxa"/>
            <w:tcBorders>
              <w:left w:val="single" w:sz="1" w:space="0" w:color="000000"/>
              <w:bottom w:val="single" w:sz="1" w:space="0" w:color="000000"/>
            </w:tcBorders>
            <w:shd w:val="clear" w:color="auto" w:fill="auto"/>
          </w:tcPr>
          <w:p w14:paraId="53AE2D11" w14:textId="77777777" w:rsidR="005528F0" w:rsidRDefault="005528F0">
            <w:pPr>
              <w:pStyle w:val="TableContents"/>
            </w:pPr>
          </w:p>
        </w:tc>
        <w:tc>
          <w:tcPr>
            <w:tcW w:w="5133" w:type="dxa"/>
            <w:tcBorders>
              <w:left w:val="single" w:sz="1" w:space="0" w:color="000000"/>
              <w:bottom w:val="single" w:sz="1" w:space="0" w:color="000000"/>
            </w:tcBorders>
            <w:shd w:val="clear" w:color="auto" w:fill="auto"/>
          </w:tcPr>
          <w:p w14:paraId="5C03D7AA" w14:textId="77777777" w:rsidR="005528F0" w:rsidRDefault="005528F0">
            <w:pPr>
              <w:pStyle w:val="TableContents"/>
            </w:pPr>
          </w:p>
        </w:tc>
        <w:tc>
          <w:tcPr>
            <w:tcW w:w="1346" w:type="dxa"/>
            <w:tcBorders>
              <w:left w:val="single" w:sz="1" w:space="0" w:color="000000"/>
              <w:bottom w:val="single" w:sz="1" w:space="0" w:color="000000"/>
            </w:tcBorders>
            <w:shd w:val="clear" w:color="auto" w:fill="auto"/>
          </w:tcPr>
          <w:p w14:paraId="1A758394" w14:textId="77777777" w:rsidR="005528F0" w:rsidRDefault="00B02E99">
            <w:pPr>
              <w:pStyle w:val="TableContents"/>
              <w:spacing w:before="57" w:after="57"/>
              <w:jc w:val="center"/>
            </w:pPr>
            <w:r>
              <w:t>13</w:t>
            </w:r>
          </w:p>
        </w:tc>
        <w:tc>
          <w:tcPr>
            <w:tcW w:w="1255" w:type="dxa"/>
            <w:tcBorders>
              <w:left w:val="single" w:sz="1" w:space="0" w:color="000000"/>
              <w:bottom w:val="single" w:sz="1" w:space="0" w:color="000000"/>
            </w:tcBorders>
            <w:shd w:val="clear" w:color="auto" w:fill="auto"/>
          </w:tcPr>
          <w:p w14:paraId="2945910B" w14:textId="77777777" w:rsidR="005528F0" w:rsidRDefault="00B02E99">
            <w:pPr>
              <w:pStyle w:val="TableContents"/>
              <w:spacing w:before="57" w:after="57"/>
              <w:jc w:val="center"/>
            </w:pPr>
            <w:r>
              <w:t>8</w:t>
            </w:r>
          </w:p>
        </w:tc>
        <w:tc>
          <w:tcPr>
            <w:tcW w:w="1168" w:type="dxa"/>
            <w:tcBorders>
              <w:left w:val="single" w:sz="1" w:space="0" w:color="000000"/>
              <w:bottom w:val="single" w:sz="1" w:space="0" w:color="000000"/>
              <w:right w:val="single" w:sz="1" w:space="0" w:color="000000"/>
            </w:tcBorders>
            <w:shd w:val="clear" w:color="auto" w:fill="auto"/>
          </w:tcPr>
          <w:p w14:paraId="6CDA2963" w14:textId="77777777" w:rsidR="005528F0" w:rsidRDefault="00B02E99">
            <w:pPr>
              <w:pStyle w:val="TableContents"/>
              <w:spacing w:before="57" w:after="57"/>
              <w:jc w:val="center"/>
            </w:pPr>
            <w:r>
              <w:t>8.1</w:t>
            </w:r>
          </w:p>
        </w:tc>
      </w:tr>
      <w:tr w:rsidR="005528F0" w14:paraId="18CA3C50" w14:textId="77777777" w:rsidTr="00771CFD">
        <w:trPr>
          <w:trHeight w:val="466"/>
        </w:trPr>
        <w:tc>
          <w:tcPr>
            <w:tcW w:w="430" w:type="dxa"/>
            <w:tcBorders>
              <w:left w:val="single" w:sz="1" w:space="0" w:color="000000"/>
              <w:bottom w:val="single" w:sz="1" w:space="0" w:color="000000"/>
            </w:tcBorders>
            <w:shd w:val="clear" w:color="auto" w:fill="auto"/>
          </w:tcPr>
          <w:p w14:paraId="313EB7EE" w14:textId="77777777" w:rsidR="005528F0" w:rsidRDefault="00C50344">
            <w:pPr>
              <w:pStyle w:val="TableContents"/>
            </w:pPr>
            <w:r>
              <w:t>7</w:t>
            </w:r>
          </w:p>
          <w:p w14:paraId="4E22E274" w14:textId="77777777" w:rsidR="005528F0" w:rsidRDefault="005528F0">
            <w:pPr>
              <w:pStyle w:val="TableContents"/>
            </w:pPr>
          </w:p>
        </w:tc>
        <w:tc>
          <w:tcPr>
            <w:tcW w:w="5133" w:type="dxa"/>
            <w:tcBorders>
              <w:left w:val="single" w:sz="1" w:space="0" w:color="000000"/>
              <w:bottom w:val="single" w:sz="1" w:space="0" w:color="000000"/>
            </w:tcBorders>
            <w:shd w:val="clear" w:color="auto" w:fill="auto"/>
          </w:tcPr>
          <w:p w14:paraId="2B565070" w14:textId="194B9CD4" w:rsidR="005528F0" w:rsidRDefault="00C50344">
            <w:pPr>
              <w:pStyle w:val="TableContents"/>
            </w:pPr>
            <w:r>
              <w:t xml:space="preserve">The system stores information on each </w:t>
            </w:r>
            <w:proofErr w:type="gramStart"/>
            <w:r>
              <w:t>students</w:t>
            </w:r>
            <w:proofErr w:type="gramEnd"/>
            <w:r>
              <w:t xml:space="preserve"> </w:t>
            </w:r>
            <w:r w:rsidR="003C5892">
              <w:rPr>
                <w:color w:val="000000" w:themeColor="text1"/>
              </w:rPr>
              <w:t>GPA</w:t>
            </w:r>
            <w:r>
              <w:t>. This information is essential for students taking a 6</w:t>
            </w:r>
            <w:r w:rsidRPr="00C50344">
              <w:rPr>
                <w:vertAlign w:val="superscript"/>
              </w:rPr>
              <w:t>th</w:t>
            </w:r>
            <w:r>
              <w:t xml:space="preserve"> course</w:t>
            </w:r>
          </w:p>
        </w:tc>
        <w:tc>
          <w:tcPr>
            <w:tcW w:w="1346" w:type="dxa"/>
            <w:tcBorders>
              <w:left w:val="single" w:sz="1" w:space="0" w:color="000000"/>
              <w:bottom w:val="single" w:sz="1" w:space="0" w:color="000000"/>
            </w:tcBorders>
            <w:shd w:val="clear" w:color="auto" w:fill="auto"/>
          </w:tcPr>
          <w:p w14:paraId="2958996D" w14:textId="77777777" w:rsidR="005528F0" w:rsidRDefault="00345A87">
            <w:pPr>
              <w:pStyle w:val="TableContents"/>
              <w:spacing w:before="57" w:after="57"/>
              <w:jc w:val="center"/>
            </w:pPr>
            <w:r>
              <w:t>11</w:t>
            </w:r>
          </w:p>
        </w:tc>
        <w:tc>
          <w:tcPr>
            <w:tcW w:w="1255" w:type="dxa"/>
            <w:tcBorders>
              <w:left w:val="single" w:sz="1" w:space="0" w:color="000000"/>
              <w:bottom w:val="single" w:sz="1" w:space="0" w:color="000000"/>
            </w:tcBorders>
            <w:shd w:val="clear" w:color="auto" w:fill="auto"/>
          </w:tcPr>
          <w:p w14:paraId="4702C20A" w14:textId="77777777" w:rsidR="005528F0" w:rsidRDefault="00345A87">
            <w:pPr>
              <w:pStyle w:val="TableContents"/>
              <w:spacing w:before="57" w:after="57"/>
              <w:jc w:val="center"/>
            </w:pPr>
            <w:r>
              <w:t>6</w:t>
            </w:r>
          </w:p>
        </w:tc>
        <w:tc>
          <w:tcPr>
            <w:tcW w:w="1168" w:type="dxa"/>
            <w:tcBorders>
              <w:left w:val="single" w:sz="1" w:space="0" w:color="000000"/>
              <w:bottom w:val="single" w:sz="1" w:space="0" w:color="000000"/>
              <w:right w:val="single" w:sz="1" w:space="0" w:color="000000"/>
            </w:tcBorders>
            <w:shd w:val="clear" w:color="auto" w:fill="auto"/>
          </w:tcPr>
          <w:p w14:paraId="4FDAD27F" w14:textId="77777777" w:rsidR="005528F0" w:rsidRDefault="00345A87">
            <w:pPr>
              <w:pStyle w:val="TableContents"/>
              <w:spacing w:before="57" w:after="57"/>
              <w:jc w:val="center"/>
            </w:pPr>
            <w:r>
              <w:t>6.1</w:t>
            </w:r>
          </w:p>
        </w:tc>
      </w:tr>
      <w:tr w:rsidR="005528F0" w14:paraId="49CF44CC" w14:textId="77777777" w:rsidTr="00771CFD">
        <w:trPr>
          <w:trHeight w:val="466"/>
        </w:trPr>
        <w:tc>
          <w:tcPr>
            <w:tcW w:w="430" w:type="dxa"/>
            <w:tcBorders>
              <w:left w:val="single" w:sz="1" w:space="0" w:color="000000"/>
              <w:bottom w:val="single" w:sz="1" w:space="0" w:color="000000"/>
            </w:tcBorders>
            <w:shd w:val="clear" w:color="auto" w:fill="auto"/>
          </w:tcPr>
          <w:p w14:paraId="21788B4D" w14:textId="77777777" w:rsidR="005528F0" w:rsidRDefault="00C50344">
            <w:pPr>
              <w:pStyle w:val="TableContents"/>
            </w:pPr>
            <w:r>
              <w:t>8</w:t>
            </w:r>
          </w:p>
        </w:tc>
        <w:tc>
          <w:tcPr>
            <w:tcW w:w="5133" w:type="dxa"/>
            <w:tcBorders>
              <w:left w:val="single" w:sz="1" w:space="0" w:color="000000"/>
              <w:bottom w:val="single" w:sz="1" w:space="0" w:color="000000"/>
            </w:tcBorders>
            <w:shd w:val="clear" w:color="auto" w:fill="auto"/>
          </w:tcPr>
          <w:p w14:paraId="2884D254" w14:textId="4E1E9F33" w:rsidR="005528F0" w:rsidRDefault="00C50344">
            <w:pPr>
              <w:pStyle w:val="TableContents"/>
            </w:pPr>
            <w:r>
              <w:t xml:space="preserve">The system stores information about </w:t>
            </w:r>
            <w:r w:rsidR="00B20131">
              <w:rPr>
                <w:color w:val="0070C0"/>
              </w:rPr>
              <w:t>faculty</w:t>
            </w:r>
            <w:r>
              <w:t xml:space="preserve"> and which students fall under that </w:t>
            </w:r>
            <w:r w:rsidR="00B20131">
              <w:rPr>
                <w:color w:val="0070C0"/>
              </w:rPr>
              <w:t>faculty</w:t>
            </w:r>
          </w:p>
        </w:tc>
        <w:tc>
          <w:tcPr>
            <w:tcW w:w="1346" w:type="dxa"/>
            <w:tcBorders>
              <w:left w:val="single" w:sz="1" w:space="0" w:color="000000"/>
              <w:bottom w:val="single" w:sz="1" w:space="0" w:color="000000"/>
            </w:tcBorders>
            <w:shd w:val="clear" w:color="auto" w:fill="auto"/>
          </w:tcPr>
          <w:p w14:paraId="0A85B3B1" w14:textId="77777777" w:rsidR="005528F0" w:rsidRDefault="00B8178D">
            <w:pPr>
              <w:pStyle w:val="TableContents"/>
              <w:spacing w:before="57" w:after="57"/>
              <w:jc w:val="center"/>
            </w:pPr>
            <w:r>
              <w:t>7</w:t>
            </w:r>
          </w:p>
          <w:p w14:paraId="464B323E" w14:textId="77777777" w:rsidR="00226FCC" w:rsidRDefault="00226FCC">
            <w:pPr>
              <w:pStyle w:val="TableContents"/>
              <w:spacing w:before="57" w:after="57"/>
              <w:jc w:val="center"/>
            </w:pPr>
            <w:r>
              <w:t>10</w:t>
            </w:r>
          </w:p>
          <w:p w14:paraId="4DD33D0E" w14:textId="77777777" w:rsidR="00226FCC" w:rsidRDefault="00226FCC">
            <w:pPr>
              <w:pStyle w:val="TableContents"/>
              <w:spacing w:before="57" w:after="57"/>
              <w:jc w:val="center"/>
            </w:pPr>
            <w:r>
              <w:t>19</w:t>
            </w:r>
          </w:p>
        </w:tc>
        <w:tc>
          <w:tcPr>
            <w:tcW w:w="1255" w:type="dxa"/>
            <w:tcBorders>
              <w:left w:val="single" w:sz="1" w:space="0" w:color="000000"/>
              <w:bottom w:val="single" w:sz="1" w:space="0" w:color="000000"/>
            </w:tcBorders>
            <w:shd w:val="clear" w:color="auto" w:fill="auto"/>
          </w:tcPr>
          <w:p w14:paraId="3BDA1555" w14:textId="77777777" w:rsidR="005528F0" w:rsidRDefault="00B8178D">
            <w:pPr>
              <w:pStyle w:val="TableContents"/>
              <w:spacing w:before="57" w:after="57"/>
              <w:jc w:val="center"/>
            </w:pPr>
            <w:r>
              <w:t>2</w:t>
            </w:r>
          </w:p>
          <w:p w14:paraId="38713027" w14:textId="77777777" w:rsidR="00226FCC" w:rsidRDefault="00226FCC">
            <w:pPr>
              <w:pStyle w:val="TableContents"/>
              <w:spacing w:before="57" w:after="57"/>
              <w:jc w:val="center"/>
            </w:pPr>
            <w:r>
              <w:t>5</w:t>
            </w:r>
          </w:p>
          <w:p w14:paraId="69510C93" w14:textId="77777777" w:rsidR="00226FCC" w:rsidRDefault="00226FCC">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655C5D62" w14:textId="77777777" w:rsidR="005528F0" w:rsidRDefault="00B8178D">
            <w:pPr>
              <w:pStyle w:val="TableContents"/>
              <w:spacing w:before="57" w:after="57"/>
              <w:jc w:val="center"/>
            </w:pPr>
            <w:r>
              <w:t>2.3</w:t>
            </w:r>
          </w:p>
          <w:p w14:paraId="23776DB7" w14:textId="77777777" w:rsidR="00226FCC" w:rsidRDefault="00226FCC">
            <w:pPr>
              <w:pStyle w:val="TableContents"/>
              <w:spacing w:before="57" w:after="57"/>
              <w:jc w:val="center"/>
            </w:pPr>
            <w:r>
              <w:t>5.1</w:t>
            </w:r>
          </w:p>
          <w:p w14:paraId="37B8DBA6" w14:textId="77777777" w:rsidR="00226FCC" w:rsidRDefault="00226FCC">
            <w:pPr>
              <w:pStyle w:val="TableContents"/>
              <w:spacing w:before="57" w:after="57"/>
              <w:jc w:val="center"/>
            </w:pPr>
            <w:r>
              <w:t>13F</w:t>
            </w:r>
          </w:p>
        </w:tc>
      </w:tr>
      <w:tr w:rsidR="00C50344" w14:paraId="274DD159" w14:textId="77777777" w:rsidTr="00771CFD">
        <w:trPr>
          <w:trHeight w:val="872"/>
        </w:trPr>
        <w:tc>
          <w:tcPr>
            <w:tcW w:w="430" w:type="dxa"/>
            <w:tcBorders>
              <w:left w:val="single" w:sz="1" w:space="0" w:color="000000"/>
              <w:bottom w:val="single" w:sz="1" w:space="0" w:color="000000"/>
            </w:tcBorders>
            <w:shd w:val="clear" w:color="auto" w:fill="auto"/>
          </w:tcPr>
          <w:p w14:paraId="2F8F299E" w14:textId="77777777" w:rsidR="00C50344" w:rsidRDefault="00C50344">
            <w:pPr>
              <w:pStyle w:val="TableContents"/>
            </w:pPr>
            <w:r>
              <w:t>9</w:t>
            </w:r>
          </w:p>
        </w:tc>
        <w:tc>
          <w:tcPr>
            <w:tcW w:w="5133" w:type="dxa"/>
            <w:tcBorders>
              <w:left w:val="single" w:sz="1" w:space="0" w:color="000000"/>
              <w:bottom w:val="single" w:sz="1" w:space="0" w:color="000000"/>
            </w:tcBorders>
            <w:shd w:val="clear" w:color="auto" w:fill="auto"/>
          </w:tcPr>
          <w:p w14:paraId="223C4E45" w14:textId="2F0E6B09" w:rsidR="00C50344" w:rsidRDefault="001658F8">
            <w:pPr>
              <w:pStyle w:val="TableContents"/>
            </w:pPr>
            <w:r>
              <w:t xml:space="preserve">The system stores information to allow faculty and administration to </w:t>
            </w:r>
            <w:r w:rsidR="003C5892">
              <w:rPr>
                <w:color w:val="000000" w:themeColor="text1"/>
              </w:rPr>
              <w:t xml:space="preserve">override </w:t>
            </w:r>
            <w:r>
              <w:t>certain requirements if need be</w:t>
            </w:r>
          </w:p>
        </w:tc>
        <w:tc>
          <w:tcPr>
            <w:tcW w:w="1346" w:type="dxa"/>
            <w:tcBorders>
              <w:left w:val="single" w:sz="1" w:space="0" w:color="000000"/>
              <w:bottom w:val="single" w:sz="1" w:space="0" w:color="000000"/>
            </w:tcBorders>
            <w:shd w:val="clear" w:color="auto" w:fill="auto"/>
          </w:tcPr>
          <w:p w14:paraId="7E93658F" w14:textId="77777777" w:rsidR="00C50344" w:rsidRDefault="0042279B">
            <w:pPr>
              <w:pStyle w:val="TableContents"/>
              <w:spacing w:before="57" w:after="57"/>
              <w:jc w:val="center"/>
            </w:pPr>
            <w:r>
              <w:t>8</w:t>
            </w:r>
          </w:p>
          <w:p w14:paraId="77AC1D80" w14:textId="77777777" w:rsidR="0042279B" w:rsidRDefault="0042279B">
            <w:pPr>
              <w:pStyle w:val="TableContents"/>
              <w:spacing w:before="57" w:after="57"/>
              <w:jc w:val="center"/>
            </w:pPr>
            <w:r>
              <w:t>15</w:t>
            </w:r>
          </w:p>
          <w:p w14:paraId="20F4AFC3" w14:textId="77777777" w:rsidR="0042279B" w:rsidRDefault="0042279B">
            <w:pPr>
              <w:pStyle w:val="TableContents"/>
              <w:spacing w:before="57" w:after="57"/>
              <w:jc w:val="center"/>
            </w:pPr>
            <w:r>
              <w:t>15</w:t>
            </w:r>
          </w:p>
        </w:tc>
        <w:tc>
          <w:tcPr>
            <w:tcW w:w="1255" w:type="dxa"/>
            <w:tcBorders>
              <w:left w:val="single" w:sz="1" w:space="0" w:color="000000"/>
              <w:bottom w:val="single" w:sz="1" w:space="0" w:color="000000"/>
            </w:tcBorders>
            <w:shd w:val="clear" w:color="auto" w:fill="auto"/>
          </w:tcPr>
          <w:p w14:paraId="660793D8" w14:textId="77777777" w:rsidR="00C50344" w:rsidRDefault="0042279B">
            <w:pPr>
              <w:pStyle w:val="TableContents"/>
              <w:spacing w:before="57" w:after="57"/>
              <w:jc w:val="center"/>
            </w:pPr>
            <w:r>
              <w:t>3.3</w:t>
            </w:r>
          </w:p>
          <w:p w14:paraId="4BBFB4A9" w14:textId="77777777" w:rsidR="0042279B" w:rsidRDefault="0042279B">
            <w:pPr>
              <w:pStyle w:val="TableContents"/>
              <w:spacing w:before="57" w:after="57"/>
              <w:jc w:val="center"/>
            </w:pPr>
            <w:r>
              <w:t>9</w:t>
            </w:r>
          </w:p>
          <w:p w14:paraId="1482A684" w14:textId="77777777" w:rsidR="0042279B" w:rsidRDefault="0042279B">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733AD7BD" w14:textId="77777777" w:rsidR="00C50344" w:rsidRDefault="0042279B">
            <w:pPr>
              <w:pStyle w:val="TableContents"/>
              <w:spacing w:before="57" w:after="57"/>
              <w:jc w:val="center"/>
            </w:pPr>
            <w:r>
              <w:t>2</w:t>
            </w:r>
          </w:p>
          <w:p w14:paraId="337359EF" w14:textId="77777777" w:rsidR="0042279B" w:rsidRDefault="0042279B">
            <w:pPr>
              <w:pStyle w:val="TableContents"/>
              <w:spacing w:before="57" w:after="57"/>
              <w:jc w:val="center"/>
            </w:pPr>
            <w:r>
              <w:t>4F</w:t>
            </w:r>
          </w:p>
          <w:p w14:paraId="6B4DEB6E" w14:textId="77777777" w:rsidR="0042279B" w:rsidRDefault="0042279B">
            <w:pPr>
              <w:pStyle w:val="TableContents"/>
              <w:spacing w:before="57" w:after="57"/>
              <w:jc w:val="center"/>
            </w:pPr>
            <w:r>
              <w:t>5F</w:t>
            </w:r>
          </w:p>
        </w:tc>
      </w:tr>
      <w:tr w:rsidR="00771CFD" w14:paraId="1063DB1C" w14:textId="77777777" w:rsidTr="00771CFD">
        <w:trPr>
          <w:trHeight w:val="872"/>
        </w:trPr>
        <w:tc>
          <w:tcPr>
            <w:tcW w:w="430" w:type="dxa"/>
            <w:tcBorders>
              <w:left w:val="single" w:sz="1" w:space="0" w:color="000000"/>
              <w:bottom w:val="single" w:sz="1" w:space="0" w:color="000000"/>
            </w:tcBorders>
            <w:shd w:val="clear" w:color="auto" w:fill="auto"/>
          </w:tcPr>
          <w:p w14:paraId="6F651CDE" w14:textId="77777777" w:rsidR="00771CFD" w:rsidRDefault="00771CFD">
            <w:pPr>
              <w:pStyle w:val="TableContents"/>
            </w:pPr>
            <w:r>
              <w:t>10</w:t>
            </w:r>
          </w:p>
        </w:tc>
        <w:tc>
          <w:tcPr>
            <w:tcW w:w="5133" w:type="dxa"/>
            <w:tcBorders>
              <w:left w:val="single" w:sz="1" w:space="0" w:color="000000"/>
              <w:bottom w:val="single" w:sz="1" w:space="0" w:color="000000"/>
            </w:tcBorders>
            <w:shd w:val="clear" w:color="auto" w:fill="auto"/>
          </w:tcPr>
          <w:p w14:paraId="1511732D" w14:textId="22DFE33E" w:rsidR="00771CFD" w:rsidRDefault="00771CFD" w:rsidP="00771CFD">
            <w:pPr>
              <w:pStyle w:val="TableContents"/>
            </w:pPr>
            <w:r>
              <w:t xml:space="preserve">The system stores information about the </w:t>
            </w:r>
            <w:r w:rsidR="0047557C">
              <w:rPr>
                <w:color w:val="000000" w:themeColor="text1"/>
              </w:rPr>
              <w:t>course syllabus</w:t>
            </w:r>
            <w:r>
              <w:t xml:space="preserve"> and </w:t>
            </w:r>
            <w:r w:rsidR="0047557C">
              <w:t>other essential information for that particular course.</w:t>
            </w:r>
          </w:p>
          <w:p w14:paraId="597C4902" w14:textId="77777777" w:rsidR="00771CFD" w:rsidRDefault="00771CFD">
            <w:pPr>
              <w:pStyle w:val="TableContents"/>
            </w:pPr>
          </w:p>
        </w:tc>
        <w:tc>
          <w:tcPr>
            <w:tcW w:w="1346" w:type="dxa"/>
            <w:tcBorders>
              <w:left w:val="single" w:sz="1" w:space="0" w:color="000000"/>
              <w:bottom w:val="single" w:sz="1" w:space="0" w:color="000000"/>
            </w:tcBorders>
            <w:shd w:val="clear" w:color="auto" w:fill="auto"/>
          </w:tcPr>
          <w:p w14:paraId="1009AC65" w14:textId="77777777" w:rsidR="00771CFD" w:rsidRDefault="0056009D">
            <w:pPr>
              <w:pStyle w:val="TableContents"/>
              <w:spacing w:before="57" w:after="57"/>
              <w:jc w:val="center"/>
            </w:pPr>
            <w:r>
              <w:t>12</w:t>
            </w:r>
          </w:p>
          <w:p w14:paraId="5E2749EC" w14:textId="77777777" w:rsidR="0056009D" w:rsidRDefault="0056009D">
            <w:pPr>
              <w:pStyle w:val="TableContents"/>
              <w:spacing w:before="57" w:after="57"/>
              <w:jc w:val="center"/>
            </w:pPr>
            <w:r>
              <w:t>21</w:t>
            </w:r>
          </w:p>
        </w:tc>
        <w:tc>
          <w:tcPr>
            <w:tcW w:w="1255" w:type="dxa"/>
            <w:tcBorders>
              <w:left w:val="single" w:sz="1" w:space="0" w:color="000000"/>
              <w:bottom w:val="single" w:sz="1" w:space="0" w:color="000000"/>
            </w:tcBorders>
            <w:shd w:val="clear" w:color="auto" w:fill="auto"/>
          </w:tcPr>
          <w:p w14:paraId="244BDB85" w14:textId="77777777" w:rsidR="00771CFD" w:rsidRDefault="0056009D">
            <w:pPr>
              <w:pStyle w:val="TableContents"/>
              <w:spacing w:before="57" w:after="57"/>
              <w:jc w:val="center"/>
            </w:pPr>
            <w:r>
              <w:t>7.3</w:t>
            </w:r>
          </w:p>
          <w:p w14:paraId="0D314FAB" w14:textId="77777777" w:rsidR="0056009D" w:rsidRDefault="0056009D">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37C9F823" w14:textId="77777777" w:rsidR="00771CFD" w:rsidRDefault="0056009D">
            <w:pPr>
              <w:pStyle w:val="TableContents"/>
              <w:spacing w:before="57" w:after="57"/>
              <w:jc w:val="center"/>
            </w:pPr>
            <w:r>
              <w:t>1</w:t>
            </w:r>
          </w:p>
          <w:p w14:paraId="5A412636" w14:textId="77777777" w:rsidR="0056009D" w:rsidRDefault="0056009D">
            <w:pPr>
              <w:pStyle w:val="TableContents"/>
              <w:spacing w:before="57" w:after="57"/>
              <w:jc w:val="center"/>
            </w:pPr>
            <w:r>
              <w:t>16F</w:t>
            </w:r>
          </w:p>
        </w:tc>
      </w:tr>
      <w:tr w:rsidR="00771CFD" w14:paraId="2DC5B108" w14:textId="77777777" w:rsidTr="00771CFD">
        <w:trPr>
          <w:trHeight w:val="872"/>
        </w:trPr>
        <w:tc>
          <w:tcPr>
            <w:tcW w:w="430" w:type="dxa"/>
            <w:tcBorders>
              <w:left w:val="single" w:sz="1" w:space="0" w:color="000000"/>
              <w:bottom w:val="single" w:sz="1" w:space="0" w:color="000000"/>
            </w:tcBorders>
            <w:shd w:val="clear" w:color="auto" w:fill="auto"/>
          </w:tcPr>
          <w:p w14:paraId="61D96D74" w14:textId="77777777" w:rsidR="00771CFD" w:rsidRDefault="00771CFD">
            <w:pPr>
              <w:pStyle w:val="TableContents"/>
            </w:pPr>
            <w:r>
              <w:lastRenderedPageBreak/>
              <w:t>11</w:t>
            </w:r>
          </w:p>
        </w:tc>
        <w:tc>
          <w:tcPr>
            <w:tcW w:w="5133" w:type="dxa"/>
            <w:tcBorders>
              <w:left w:val="single" w:sz="1" w:space="0" w:color="000000"/>
              <w:bottom w:val="single" w:sz="1" w:space="0" w:color="000000"/>
            </w:tcBorders>
            <w:shd w:val="clear" w:color="auto" w:fill="auto"/>
          </w:tcPr>
          <w:p w14:paraId="6D48E264" w14:textId="462E75F5" w:rsidR="00771CFD" w:rsidRDefault="00771CFD">
            <w:pPr>
              <w:pStyle w:val="TableContents"/>
            </w:pPr>
            <w:r>
              <w:t>The system stores information on which students receive greater priority</w:t>
            </w:r>
            <w:r w:rsidR="00236AB3">
              <w:t xml:space="preserve">. A person of that </w:t>
            </w:r>
            <w:r w:rsidR="00B20131">
              <w:rPr>
                <w:color w:val="0070C0"/>
              </w:rPr>
              <w:t xml:space="preserve">department </w:t>
            </w:r>
            <w:r w:rsidR="00236AB3">
              <w:t>will receive greater priority than a person who isn’t in that major.</w:t>
            </w:r>
          </w:p>
        </w:tc>
        <w:tc>
          <w:tcPr>
            <w:tcW w:w="1346" w:type="dxa"/>
            <w:tcBorders>
              <w:left w:val="single" w:sz="1" w:space="0" w:color="000000"/>
              <w:bottom w:val="single" w:sz="1" w:space="0" w:color="000000"/>
            </w:tcBorders>
            <w:shd w:val="clear" w:color="auto" w:fill="auto"/>
          </w:tcPr>
          <w:p w14:paraId="2021FBB5" w14:textId="77777777" w:rsidR="00771CFD" w:rsidRDefault="0056009D">
            <w:pPr>
              <w:pStyle w:val="TableContents"/>
              <w:spacing w:before="57" w:after="57"/>
              <w:jc w:val="center"/>
            </w:pPr>
            <w:r>
              <w:t>17</w:t>
            </w:r>
          </w:p>
          <w:p w14:paraId="52C21F73" w14:textId="77777777" w:rsidR="0056009D" w:rsidRDefault="0056009D">
            <w:pPr>
              <w:pStyle w:val="TableContents"/>
              <w:spacing w:before="57" w:after="57"/>
              <w:jc w:val="center"/>
            </w:pPr>
            <w:r>
              <w:t>18</w:t>
            </w:r>
          </w:p>
        </w:tc>
        <w:tc>
          <w:tcPr>
            <w:tcW w:w="1255" w:type="dxa"/>
            <w:tcBorders>
              <w:left w:val="single" w:sz="1" w:space="0" w:color="000000"/>
              <w:bottom w:val="single" w:sz="1" w:space="0" w:color="000000"/>
            </w:tcBorders>
            <w:shd w:val="clear" w:color="auto" w:fill="auto"/>
          </w:tcPr>
          <w:p w14:paraId="7C3D70AA" w14:textId="77777777" w:rsidR="00771CFD" w:rsidRDefault="0056009D">
            <w:pPr>
              <w:pStyle w:val="TableContents"/>
              <w:spacing w:before="57" w:after="57"/>
              <w:jc w:val="center"/>
            </w:pPr>
            <w:r>
              <w:t>9</w:t>
            </w:r>
          </w:p>
          <w:p w14:paraId="5C182D8E" w14:textId="77777777" w:rsidR="0056009D" w:rsidRDefault="0056009D">
            <w:pPr>
              <w:pStyle w:val="TableContents"/>
              <w:spacing w:before="57" w:after="57"/>
              <w:jc w:val="center"/>
            </w:pPr>
            <w:r>
              <w:t>9</w:t>
            </w:r>
          </w:p>
        </w:tc>
        <w:tc>
          <w:tcPr>
            <w:tcW w:w="1168" w:type="dxa"/>
            <w:tcBorders>
              <w:left w:val="single" w:sz="1" w:space="0" w:color="000000"/>
              <w:bottom w:val="single" w:sz="1" w:space="0" w:color="000000"/>
              <w:right w:val="single" w:sz="1" w:space="0" w:color="000000"/>
            </w:tcBorders>
            <w:shd w:val="clear" w:color="auto" w:fill="auto"/>
          </w:tcPr>
          <w:p w14:paraId="26988DE8" w14:textId="77777777" w:rsidR="00771CFD" w:rsidRDefault="0056009D">
            <w:pPr>
              <w:pStyle w:val="TableContents"/>
              <w:spacing w:before="57" w:after="57"/>
              <w:jc w:val="center"/>
            </w:pPr>
            <w:r>
              <w:t>8F</w:t>
            </w:r>
          </w:p>
          <w:p w14:paraId="4588D7A5" w14:textId="77777777" w:rsidR="0056009D" w:rsidRDefault="0056009D">
            <w:pPr>
              <w:pStyle w:val="TableContents"/>
              <w:spacing w:before="57" w:after="57"/>
              <w:jc w:val="center"/>
            </w:pPr>
            <w:r>
              <w:t>11F</w:t>
            </w:r>
          </w:p>
        </w:tc>
      </w:tr>
    </w:tbl>
    <w:p w14:paraId="14253C74" w14:textId="77777777" w:rsidR="00CF533B" w:rsidRDefault="00CF533B"/>
    <w:p w14:paraId="738CD89F" w14:textId="77777777" w:rsidR="00CF533B" w:rsidRDefault="00CF533B">
      <w:pPr>
        <w:pStyle w:val="b2"/>
        <w:numPr>
          <w:ilvl w:val="0"/>
          <w:numId w:val="0"/>
        </w:numPr>
      </w:pPr>
    </w:p>
    <w:p w14:paraId="7D5F4B96" w14:textId="77777777" w:rsidR="00CF533B" w:rsidRDefault="00CF533B">
      <w:pPr>
        <w:pStyle w:val="Heading10"/>
        <w:pageBreakBefore/>
      </w:pPr>
      <w:bookmarkStart w:id="6" w:name="_Toc532883401"/>
      <w:r>
        <w:lastRenderedPageBreak/>
        <w:t>Milestone 2: Conceptual Design</w:t>
      </w:r>
      <w:bookmarkEnd w:id="6"/>
    </w:p>
    <w:p w14:paraId="4BE3B533" w14:textId="77777777" w:rsidR="00CF533B" w:rsidRDefault="00CF533B">
      <w:pPr>
        <w:pStyle w:val="Heading2"/>
      </w:pPr>
      <w:bookmarkStart w:id="7" w:name="_Toc532883405"/>
      <w:r>
        <w:t>Diagram</w:t>
      </w:r>
      <w:bookmarkEnd w:id="7"/>
    </w:p>
    <w:p w14:paraId="79AB3B2B" w14:textId="26E3D051" w:rsidR="00CF533B" w:rsidRDefault="008843B9">
      <w:pPr>
        <w:widowControl w:val="0"/>
        <w:rPr>
          <w:lang w:eastAsia="en-US"/>
        </w:rPr>
      </w:pPr>
      <w:r>
        <w:rPr>
          <w:noProof/>
          <w:lang w:eastAsia="en-US"/>
        </w:rPr>
        <w:drawing>
          <wp:inline distT="0" distB="0" distL="0" distR="0" wp14:anchorId="0CBB79B6" wp14:editId="21F96F71">
            <wp:extent cx="5888929" cy="295292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ModelCh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99428" cy="2958190"/>
                    </a:xfrm>
                    <a:prstGeom prst="rect">
                      <a:avLst/>
                    </a:prstGeom>
                  </pic:spPr>
                </pic:pic>
              </a:graphicData>
            </a:graphic>
          </wp:inline>
        </w:drawing>
      </w:r>
    </w:p>
    <w:p w14:paraId="48CC89F3" w14:textId="77777777" w:rsidR="00CF533B" w:rsidRDefault="00CF533B">
      <w:pPr>
        <w:pStyle w:val="Heading2"/>
      </w:pPr>
      <w:bookmarkStart w:id="8" w:name="_Toc532883406"/>
      <w:r>
        <w:t>Assumptions and Constraints</w:t>
      </w:r>
      <w:bookmarkEnd w:id="8"/>
    </w:p>
    <w:p w14:paraId="1AB2F617" w14:textId="77777777" w:rsidR="00B47D60" w:rsidRDefault="00B47D60" w:rsidP="00B47D60">
      <w:pPr>
        <w:numPr>
          <w:ilvl w:val="0"/>
          <w:numId w:val="9"/>
        </w:numPr>
      </w:pPr>
      <w:r>
        <w:t>Unique attributes can’t be represented in the ERD</w:t>
      </w:r>
    </w:p>
    <w:p w14:paraId="5E979690" w14:textId="77777777" w:rsidR="00B47D60" w:rsidRDefault="00B47D60" w:rsidP="00B47D60">
      <w:pPr>
        <w:numPr>
          <w:ilvl w:val="0"/>
          <w:numId w:val="9"/>
        </w:numPr>
      </w:pPr>
      <w:r>
        <w:t>Assumption that the university database is connected to the Internet</w:t>
      </w:r>
    </w:p>
    <w:p w14:paraId="7877F3B7" w14:textId="77777777" w:rsidR="00B47D60" w:rsidRDefault="00B47D60" w:rsidP="00B47D60">
      <w:pPr>
        <w:numPr>
          <w:ilvl w:val="0"/>
          <w:numId w:val="9"/>
        </w:numPr>
      </w:pPr>
      <w:r>
        <w:t>Every table has a primary key</w:t>
      </w:r>
    </w:p>
    <w:p w14:paraId="2CCDB8C8" w14:textId="77777777" w:rsidR="00B47D60" w:rsidRDefault="00B47D60" w:rsidP="00B47D60">
      <w:pPr>
        <w:numPr>
          <w:ilvl w:val="0"/>
          <w:numId w:val="9"/>
        </w:numPr>
      </w:pPr>
      <w:r>
        <w:t>Attributes like the age of students are implied given their enrollment date</w:t>
      </w:r>
    </w:p>
    <w:p w14:paraId="6B368986" w14:textId="77777777" w:rsidR="00B47D60" w:rsidRDefault="00B47D60" w:rsidP="00B47D60">
      <w:pPr>
        <w:numPr>
          <w:ilvl w:val="0"/>
          <w:numId w:val="9"/>
        </w:numPr>
      </w:pPr>
      <w:r>
        <w:t>Assumption that the information in the database is accurate</w:t>
      </w:r>
    </w:p>
    <w:p w14:paraId="2646D4B7" w14:textId="77777777" w:rsidR="00B47D60" w:rsidRDefault="00B47D60" w:rsidP="00B47D60">
      <w:pPr>
        <w:numPr>
          <w:ilvl w:val="0"/>
          <w:numId w:val="9"/>
        </w:numPr>
      </w:pPr>
      <w:r>
        <w:t>Assumption that the system runs smoothly and isn’t easily corrupted</w:t>
      </w:r>
    </w:p>
    <w:p w14:paraId="065B2DDA" w14:textId="77777777" w:rsidR="00B47D60" w:rsidRDefault="00B47D60" w:rsidP="00B47D60">
      <w:pPr>
        <w:numPr>
          <w:ilvl w:val="0"/>
          <w:numId w:val="9"/>
        </w:numPr>
      </w:pPr>
      <w:r>
        <w:t>There’s a set limit for the number of students who are enrolled in a last or in the waitlist</w:t>
      </w:r>
    </w:p>
    <w:p w14:paraId="72FAAE9A" w14:textId="77777777" w:rsidR="00B47D60" w:rsidRDefault="00B47D60" w:rsidP="00B47D60">
      <w:pPr>
        <w:numPr>
          <w:ilvl w:val="0"/>
          <w:numId w:val="9"/>
        </w:numPr>
      </w:pPr>
      <w:r>
        <w:t>Each student can enroll in multiple courses, but there’s a limit to the number of courses a student can enroll in</w:t>
      </w:r>
    </w:p>
    <w:p w14:paraId="160942CF" w14:textId="77777777" w:rsidR="00B47D60" w:rsidRDefault="00B47D60" w:rsidP="00B47D60">
      <w:pPr>
        <w:numPr>
          <w:ilvl w:val="0"/>
          <w:numId w:val="9"/>
        </w:numPr>
      </w:pPr>
      <w:r>
        <w:t>Unique attributes can’t be represented in the ERD</w:t>
      </w:r>
    </w:p>
    <w:p w14:paraId="7C54B239" w14:textId="77777777" w:rsidR="00B47D60" w:rsidRDefault="00B47D60" w:rsidP="00B47D60">
      <w:pPr>
        <w:numPr>
          <w:ilvl w:val="0"/>
          <w:numId w:val="9"/>
        </w:numPr>
      </w:pPr>
      <w:r>
        <w:t>Every course has a department, but a department doesn’t have every course</w:t>
      </w:r>
    </w:p>
    <w:p w14:paraId="5846294B" w14:textId="77777777" w:rsidR="00B47D60" w:rsidRDefault="00B47D60" w:rsidP="00B47D60">
      <w:pPr>
        <w:numPr>
          <w:ilvl w:val="0"/>
          <w:numId w:val="9"/>
        </w:numPr>
      </w:pPr>
      <w:r>
        <w:t>Every course cost some amount of money, but not all courses cost the same</w:t>
      </w:r>
    </w:p>
    <w:p w14:paraId="16AB145D" w14:textId="77777777" w:rsidR="00B47D60" w:rsidRDefault="00B47D60" w:rsidP="00B47D60">
      <w:pPr>
        <w:numPr>
          <w:ilvl w:val="0"/>
          <w:numId w:val="9"/>
        </w:numPr>
      </w:pPr>
      <w:r>
        <w:t>Student entity will have fields such as enrollment year to help qualify students for certain courses</w:t>
      </w:r>
    </w:p>
    <w:p w14:paraId="3C38FFC3" w14:textId="77777777" w:rsidR="00B47D60" w:rsidRDefault="00B47D60" w:rsidP="00B47D60">
      <w:pPr>
        <w:numPr>
          <w:ilvl w:val="0"/>
          <w:numId w:val="9"/>
        </w:numPr>
      </w:pPr>
      <w:r>
        <w:t>Faculty group will have a n number of students based on an order sort like last name descending</w:t>
      </w:r>
    </w:p>
    <w:p w14:paraId="71B8BCB8" w14:textId="77777777" w:rsidR="00B47D60" w:rsidRDefault="00B47D60" w:rsidP="00B47D60">
      <w:pPr>
        <w:numPr>
          <w:ilvl w:val="0"/>
          <w:numId w:val="9"/>
        </w:numPr>
      </w:pPr>
      <w:r>
        <w:t>Every student has a faculty advisor, but a faculty group doesn’t have every student</w:t>
      </w:r>
    </w:p>
    <w:p w14:paraId="572CD9BA" w14:textId="77777777" w:rsidR="00B47D60" w:rsidRDefault="00B47D60" w:rsidP="00B47D60">
      <w:pPr>
        <w:numPr>
          <w:ilvl w:val="0"/>
          <w:numId w:val="9"/>
        </w:numPr>
      </w:pPr>
      <w:r>
        <w:t>Every pre-req has a course, but not all courses have pre-</w:t>
      </w:r>
      <w:proofErr w:type="spellStart"/>
      <w:r>
        <w:t>reqs</w:t>
      </w:r>
      <w:proofErr w:type="spellEnd"/>
    </w:p>
    <w:p w14:paraId="6EA98A36" w14:textId="77777777" w:rsidR="00B47D60" w:rsidRDefault="00B47D60" w:rsidP="00B47D60">
      <w:pPr>
        <w:numPr>
          <w:ilvl w:val="0"/>
          <w:numId w:val="9"/>
        </w:numPr>
      </w:pPr>
      <w:r>
        <w:t>Every syllabus is a part of a course, and all courses have a syllabus</w:t>
      </w:r>
    </w:p>
    <w:p w14:paraId="79282B0E" w14:textId="77777777" w:rsidR="00B47D60" w:rsidRDefault="00B47D60" w:rsidP="00B47D60">
      <w:pPr>
        <w:numPr>
          <w:ilvl w:val="0"/>
          <w:numId w:val="9"/>
        </w:numPr>
      </w:pPr>
      <w:r>
        <w:t>There are enough users that are interested in the online registration system for it to be an effective database</w:t>
      </w:r>
    </w:p>
    <w:p w14:paraId="1508B897" w14:textId="77777777" w:rsidR="00B47D60" w:rsidRDefault="00B47D60" w:rsidP="00B47D60">
      <w:pPr>
        <w:numPr>
          <w:ilvl w:val="0"/>
          <w:numId w:val="9"/>
        </w:numPr>
      </w:pPr>
      <w:r>
        <w:t>Mutated data can’t be displayed in an ERD effectively</w:t>
      </w:r>
    </w:p>
    <w:p w14:paraId="0A9E401E" w14:textId="77777777" w:rsidR="00B47D60" w:rsidRDefault="00B47D60" w:rsidP="00B47D60">
      <w:pPr>
        <w:numPr>
          <w:ilvl w:val="0"/>
          <w:numId w:val="9"/>
        </w:numPr>
      </w:pPr>
      <w:r>
        <w:t>Some entities have a total participation constraint</w:t>
      </w:r>
    </w:p>
    <w:p w14:paraId="740E6868" w14:textId="77777777" w:rsidR="00B47D60" w:rsidRDefault="00B47D60" w:rsidP="00B47D60">
      <w:pPr>
        <w:numPr>
          <w:ilvl w:val="0"/>
          <w:numId w:val="9"/>
        </w:numPr>
      </w:pPr>
      <w:r>
        <w:t>Not all constraints can be expressed in an ERD model</w:t>
      </w:r>
    </w:p>
    <w:p w14:paraId="67C84FBF" w14:textId="77777777" w:rsidR="00B47D60" w:rsidRDefault="00B47D60" w:rsidP="00B47D60">
      <w:pPr>
        <w:numPr>
          <w:ilvl w:val="0"/>
          <w:numId w:val="9"/>
        </w:numPr>
      </w:pPr>
      <w:r>
        <w:t>Relatively abstract</w:t>
      </w:r>
    </w:p>
    <w:p w14:paraId="0AA836DE" w14:textId="77777777" w:rsidR="00B47D60" w:rsidRDefault="00B47D60" w:rsidP="00B47D60">
      <w:pPr>
        <w:numPr>
          <w:ilvl w:val="0"/>
          <w:numId w:val="9"/>
        </w:numPr>
      </w:pPr>
      <w:r>
        <w:t>An ERD isn’t effective in displaying the minute details of a database</w:t>
      </w:r>
    </w:p>
    <w:p w14:paraId="69D51CD2" w14:textId="77777777" w:rsidR="00CF533B" w:rsidRDefault="00CF533B"/>
    <w:p w14:paraId="638CA4AC" w14:textId="77777777" w:rsidR="00CF533B" w:rsidRDefault="00CF533B">
      <w:pPr>
        <w:pStyle w:val="Heading10"/>
        <w:pageBreakBefore/>
      </w:pPr>
      <w:bookmarkStart w:id="9" w:name="_Toc532883407"/>
      <w:r>
        <w:lastRenderedPageBreak/>
        <w:t>Milestone 3: Logical Design</w:t>
      </w:r>
      <w:bookmarkEnd w:id="9"/>
    </w:p>
    <w:p w14:paraId="25963E84" w14:textId="77777777" w:rsidR="000C6BAE" w:rsidRDefault="000C6BAE"/>
    <w:p w14:paraId="7BBA2A2B" w14:textId="77777777" w:rsidR="00CF533B" w:rsidRPr="00794FD6" w:rsidRDefault="00CF533B">
      <w:pPr>
        <w:pBdr>
          <w:top w:val="none" w:sz="1" w:space="1" w:color="000000"/>
          <w:left w:val="none" w:sz="0" w:space="0" w:color="000000"/>
          <w:bottom w:val="none" w:sz="0" w:space="0" w:color="000000"/>
          <w:right w:val="none" w:sz="0" w:space="0" w:color="000000"/>
        </w:pBdr>
        <w:spacing w:after="156"/>
        <w:rPr>
          <w:sz w:val="24"/>
          <w:szCs w:val="24"/>
        </w:rPr>
      </w:pPr>
      <w:r w:rsidRPr="00794FD6">
        <w:rPr>
          <w:b/>
          <w:bCs/>
          <w:sz w:val="24"/>
          <w:szCs w:val="24"/>
        </w:rPr>
        <w:t>Entity name</w:t>
      </w:r>
      <w:r w:rsidRPr="00794FD6">
        <w:rPr>
          <w:sz w:val="24"/>
          <w:szCs w:val="24"/>
        </w:rPr>
        <w:t>: Departments</w:t>
      </w:r>
    </w:p>
    <w:p w14:paraId="2FF0B4CC" w14:textId="5CA9F87D" w:rsidR="00CF533B" w:rsidRDefault="00CF533B">
      <w:pPr>
        <w:spacing w:after="156"/>
      </w:pPr>
      <w:r>
        <w:rPr>
          <w:b/>
          <w:bCs/>
        </w:rPr>
        <w:t>Attributes</w:t>
      </w:r>
      <w:r>
        <w:t>:</w:t>
      </w:r>
      <w:r w:rsidR="001326DE">
        <w:t xml:space="preserve"> </w:t>
      </w:r>
      <w:proofErr w:type="spellStart"/>
      <w:r w:rsidR="00D05A31">
        <w:t>dept_id</w:t>
      </w:r>
      <w:proofErr w:type="spellEnd"/>
      <w:r w:rsidR="00D05A31">
        <w:t xml:space="preserve">, </w:t>
      </w:r>
      <w:proofErr w:type="spellStart"/>
      <w:r w:rsidR="00D05A31">
        <w:t>student_id</w:t>
      </w:r>
      <w:proofErr w:type="spellEnd"/>
      <w:r w:rsidR="00D05A31">
        <w:t xml:space="preserve">, </w:t>
      </w:r>
      <w:proofErr w:type="spellStart"/>
      <w:r w:rsidR="00D05A31">
        <w:t>faculty_</w:t>
      </w:r>
      <w:proofErr w:type="gramStart"/>
      <w:r w:rsidR="00D05A31">
        <w:t>id</w:t>
      </w:r>
      <w:proofErr w:type="spellEnd"/>
      <w:r w:rsidR="00D05A31">
        <w:t>,  name</w:t>
      </w:r>
      <w:proofErr w:type="gramEnd"/>
    </w:p>
    <w:p w14:paraId="4054D5A5" w14:textId="7411B09D" w:rsidR="00CF533B" w:rsidRDefault="00CF533B">
      <w:pPr>
        <w:spacing w:after="156"/>
      </w:pPr>
      <w:r>
        <w:rPr>
          <w:b/>
          <w:bCs/>
        </w:rPr>
        <w:t>Keys</w:t>
      </w:r>
      <w:r>
        <w:t xml:space="preserve">: </w:t>
      </w:r>
      <w:proofErr w:type="spellStart"/>
      <w:r w:rsidR="00D05A31">
        <w:t>dept_id</w:t>
      </w:r>
      <w:proofErr w:type="spellEnd"/>
      <w:r w:rsidR="00D05A31">
        <w:t xml:space="preserve">, </w:t>
      </w:r>
      <w:proofErr w:type="spellStart"/>
      <w:r w:rsidR="00D05A31">
        <w:t>student_id</w:t>
      </w:r>
      <w:proofErr w:type="spellEnd"/>
      <w:r w:rsidR="00D05A31">
        <w:t xml:space="preserve">, </w:t>
      </w:r>
      <w:proofErr w:type="spellStart"/>
      <w:r w:rsidR="00D05A31">
        <w:t>faculty_id</w:t>
      </w:r>
      <w:proofErr w:type="spellEnd"/>
    </w:p>
    <w:p w14:paraId="1194E520" w14:textId="16131A0D" w:rsidR="00CF533B" w:rsidRDefault="00CF533B">
      <w:pPr>
        <w:spacing w:after="156"/>
      </w:pPr>
      <w:r>
        <w:rPr>
          <w:b/>
          <w:bCs/>
        </w:rPr>
        <w:t>Functional dependencies</w:t>
      </w:r>
      <w:r>
        <w:t xml:space="preserve">: </w:t>
      </w:r>
    </w:p>
    <w:p w14:paraId="4C8B2873" w14:textId="77777777" w:rsidR="00D05A31" w:rsidRDefault="00D05A31" w:rsidP="00D05A31">
      <w:pPr>
        <w:spacing w:after="156"/>
      </w:pPr>
      <w:proofErr w:type="spellStart"/>
      <w:r>
        <w:t>faculty_id</w:t>
      </w:r>
      <w:proofErr w:type="spellEnd"/>
      <w:r>
        <w:t xml:space="preserve"> </w:t>
      </w:r>
      <w:r>
        <w:sym w:font="Wingdings" w:char="F0E0"/>
      </w:r>
      <w:r>
        <w:t xml:space="preserve"> Faculty, </w:t>
      </w:r>
    </w:p>
    <w:p w14:paraId="30E49072" w14:textId="1F8E45F3" w:rsidR="00D05A31" w:rsidRDefault="00D05A31">
      <w:pPr>
        <w:spacing w:after="156"/>
      </w:pPr>
      <w:proofErr w:type="spellStart"/>
      <w:r>
        <w:t>student_id</w:t>
      </w:r>
      <w:proofErr w:type="spellEnd"/>
      <w:r>
        <w:t xml:space="preserve"> </w:t>
      </w:r>
      <w:r>
        <w:sym w:font="Wingdings" w:char="F0E0"/>
      </w:r>
      <w:r>
        <w:t xml:space="preserve"> Student</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D05A31" w14:paraId="61AB7D66" w14:textId="77777777" w:rsidTr="00D05A31">
        <w:tc>
          <w:tcPr>
            <w:tcW w:w="2339" w:type="dxa"/>
            <w:tcBorders>
              <w:top w:val="single" w:sz="2" w:space="0" w:color="000000"/>
              <w:left w:val="single" w:sz="2" w:space="0" w:color="000000"/>
              <w:bottom w:val="single" w:sz="2" w:space="0" w:color="000000"/>
            </w:tcBorders>
            <w:shd w:val="clear" w:color="auto" w:fill="auto"/>
          </w:tcPr>
          <w:p w14:paraId="38C2391F" w14:textId="77777777" w:rsidR="00D05A31" w:rsidRDefault="00D05A31"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0E161B74" w14:textId="77777777" w:rsidR="00D05A31" w:rsidRDefault="00D05A31"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0127E5AB" w14:textId="77777777" w:rsidR="00D05A31" w:rsidRDefault="00D05A31"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72A29142" w14:textId="77777777" w:rsidR="00D05A31" w:rsidRDefault="00D05A31" w:rsidP="009A4292">
            <w:pPr>
              <w:pStyle w:val="TableContents"/>
              <w:spacing w:after="200"/>
              <w:jc w:val="center"/>
            </w:pPr>
            <w:r>
              <w:rPr>
                <w:b/>
                <w:bCs/>
              </w:rPr>
              <w:t>Attributes on the right side</w:t>
            </w:r>
          </w:p>
        </w:tc>
      </w:tr>
      <w:tr w:rsidR="00D05A31" w14:paraId="7D008BA2" w14:textId="77777777" w:rsidTr="00D05A31">
        <w:tc>
          <w:tcPr>
            <w:tcW w:w="2339" w:type="dxa"/>
            <w:tcBorders>
              <w:top w:val="single" w:sz="2" w:space="0" w:color="000000"/>
              <w:left w:val="single" w:sz="2" w:space="0" w:color="000000"/>
              <w:bottom w:val="single" w:sz="2" w:space="0" w:color="000000"/>
            </w:tcBorders>
            <w:shd w:val="clear" w:color="auto" w:fill="auto"/>
          </w:tcPr>
          <w:p w14:paraId="0AF69124" w14:textId="77777777" w:rsidR="00D05A31" w:rsidRDefault="00D05A31"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302AD8D0" w14:textId="6D9C7413" w:rsidR="00D05A31" w:rsidRDefault="00D05A31" w:rsidP="009A4292">
            <w:pPr>
              <w:pStyle w:val="TableContents"/>
              <w:spacing w:after="200"/>
              <w:jc w:val="center"/>
            </w:pPr>
            <w:proofErr w:type="spellStart"/>
            <w:r>
              <w:t>dept_id</w:t>
            </w:r>
            <w:proofErr w:type="spellEnd"/>
          </w:p>
        </w:tc>
        <w:tc>
          <w:tcPr>
            <w:tcW w:w="2340" w:type="dxa"/>
            <w:tcBorders>
              <w:top w:val="single" w:sz="2" w:space="0" w:color="000000"/>
              <w:left w:val="single" w:sz="2" w:space="0" w:color="000000"/>
              <w:bottom w:val="single" w:sz="2" w:space="0" w:color="000000"/>
            </w:tcBorders>
            <w:shd w:val="clear" w:color="auto" w:fill="auto"/>
          </w:tcPr>
          <w:p w14:paraId="76CC6905" w14:textId="77777777" w:rsidR="00D05A31" w:rsidRDefault="00D05A31"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1AE5CD45" w14:textId="0FF7F561" w:rsidR="00D05A31" w:rsidRDefault="00D05A31" w:rsidP="009A4292">
            <w:pPr>
              <w:spacing w:after="200"/>
              <w:jc w:val="center"/>
            </w:pPr>
            <w:r>
              <w:t>name</w:t>
            </w:r>
            <w:r w:rsidR="008D6A80">
              <w:t xml:space="preserve">, </w:t>
            </w:r>
            <w:proofErr w:type="spellStart"/>
            <w:r w:rsidR="008D6A80">
              <w:t>student_id</w:t>
            </w:r>
            <w:proofErr w:type="spellEnd"/>
            <w:r w:rsidR="008D6A80">
              <w:t xml:space="preserve">, </w:t>
            </w:r>
            <w:proofErr w:type="spellStart"/>
            <w:r w:rsidR="008D6A80">
              <w:t>faculty_id</w:t>
            </w:r>
            <w:proofErr w:type="spellEnd"/>
          </w:p>
        </w:tc>
      </w:tr>
    </w:tbl>
    <w:p w14:paraId="5482B975" w14:textId="77777777" w:rsidR="00CF533B" w:rsidRDefault="00CF533B"/>
    <w:p w14:paraId="03C419E5" w14:textId="666E79CC" w:rsidR="00D05A31" w:rsidRDefault="00CF533B" w:rsidP="00D05A31">
      <w:r>
        <w:rPr>
          <w:b/>
          <w:bCs/>
        </w:rPr>
        <w:t>Attribute closures</w:t>
      </w:r>
      <w:r>
        <w:t xml:space="preserve"> (if any): </w:t>
      </w:r>
      <w:r w:rsidR="00D05A31">
        <w:t>(</w:t>
      </w:r>
      <w:proofErr w:type="spellStart"/>
      <w:r w:rsidR="00EB4C35">
        <w:t>dept</w:t>
      </w:r>
      <w:r w:rsidR="00D05A31">
        <w:t>_</w:t>
      </w:r>
      <w:proofErr w:type="gramStart"/>
      <w:r w:rsidR="00D05A31">
        <w:t>id</w:t>
      </w:r>
      <w:proofErr w:type="spellEnd"/>
      <w:r w:rsidR="00D05A31">
        <w:t>)+</w:t>
      </w:r>
      <w:proofErr w:type="gramEnd"/>
      <w:r w:rsidR="00D05A31">
        <w:t xml:space="preserve"> ={</w:t>
      </w:r>
      <w:proofErr w:type="spellStart"/>
      <w:r w:rsidR="00D05A31">
        <w:t>student_id</w:t>
      </w:r>
      <w:proofErr w:type="spellEnd"/>
      <w:r w:rsidR="00D05A31">
        <w:t xml:space="preserve">, </w:t>
      </w:r>
      <w:proofErr w:type="spellStart"/>
      <w:r w:rsidR="00D05A31">
        <w:t>faculty_id</w:t>
      </w:r>
      <w:proofErr w:type="spellEnd"/>
      <w:r w:rsidR="00D05A31">
        <w:t xml:space="preserve">, name}; </w:t>
      </w:r>
    </w:p>
    <w:p w14:paraId="70C2092C" w14:textId="3CE58A14" w:rsidR="00D05A31" w:rsidRDefault="00D05A31" w:rsidP="00D05A31">
      <w:r w:rsidRPr="004A3B27">
        <w:t>(</w:t>
      </w:r>
      <w:proofErr w:type="spellStart"/>
      <w:r>
        <w:t>faculty_</w:t>
      </w:r>
      <w:proofErr w:type="gramStart"/>
      <w:r>
        <w:t>id</w:t>
      </w:r>
      <w:proofErr w:type="spellEnd"/>
      <w:r w:rsidRPr="004A3B27">
        <w:t>)+</w:t>
      </w:r>
      <w:proofErr w:type="gramEnd"/>
      <w:r w:rsidRPr="004A3B27">
        <w:t xml:space="preserve"> ={</w:t>
      </w:r>
      <w:r>
        <w:t>Faculty};</w:t>
      </w:r>
    </w:p>
    <w:p w14:paraId="59BBD8E1" w14:textId="093649E1" w:rsidR="00D05A31" w:rsidRDefault="00D05A31" w:rsidP="00D05A31">
      <w:r>
        <w:t>(</w:t>
      </w:r>
      <w:proofErr w:type="spellStart"/>
      <w:r>
        <w:t>student_</w:t>
      </w:r>
      <w:proofErr w:type="gramStart"/>
      <w:r>
        <w:t>id</w:t>
      </w:r>
      <w:proofErr w:type="spellEnd"/>
      <w:r w:rsidRPr="004A3B27">
        <w:t>)+</w:t>
      </w:r>
      <w:proofErr w:type="gramEnd"/>
      <w:r w:rsidRPr="004A3B27">
        <w:t xml:space="preserve"> ={</w:t>
      </w:r>
      <w:r>
        <w:t>Student};</w:t>
      </w:r>
    </w:p>
    <w:p w14:paraId="60386161" w14:textId="77777777" w:rsidR="00D05A31" w:rsidRDefault="00D05A31"/>
    <w:p w14:paraId="5F90F27B" w14:textId="0311485A" w:rsidR="00CF533B" w:rsidRDefault="00CF533B">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rsidR="00D05A31">
        <w:t>dept_id</w:t>
      </w:r>
      <w:proofErr w:type="spellEnd"/>
    </w:p>
    <w:p w14:paraId="5311A634" w14:textId="6721F1FA" w:rsidR="00CF5E72" w:rsidRDefault="00CF5E72">
      <w:pPr>
        <w:pBdr>
          <w:top w:val="none" w:sz="0" w:space="0" w:color="000000"/>
          <w:left w:val="none" w:sz="0" w:space="0" w:color="000000"/>
          <w:bottom w:val="none" w:sz="1" w:space="1" w:color="000000"/>
          <w:right w:val="none" w:sz="0" w:space="0" w:color="000000"/>
        </w:pBdr>
      </w:pPr>
    </w:p>
    <w:p w14:paraId="51750DCA" w14:textId="77777777" w:rsidR="00CF5E72" w:rsidRPr="00794FD6" w:rsidRDefault="00CF5E72" w:rsidP="00CF5E72">
      <w:pPr>
        <w:pBdr>
          <w:top w:val="none" w:sz="1" w:space="1" w:color="000000"/>
          <w:left w:val="none" w:sz="0" w:space="0" w:color="000000"/>
          <w:bottom w:val="none" w:sz="0" w:space="0" w:color="000000"/>
          <w:right w:val="none" w:sz="0" w:space="0" w:color="000000"/>
        </w:pBdr>
        <w:spacing w:after="156"/>
        <w:rPr>
          <w:sz w:val="24"/>
          <w:szCs w:val="24"/>
        </w:rPr>
      </w:pPr>
      <w:bookmarkStart w:id="10" w:name="_Hlk19455398"/>
      <w:r w:rsidRPr="00794FD6">
        <w:rPr>
          <w:b/>
          <w:bCs/>
          <w:sz w:val="24"/>
          <w:szCs w:val="24"/>
        </w:rPr>
        <w:t>Entity name</w:t>
      </w:r>
      <w:r w:rsidRPr="00794FD6">
        <w:rPr>
          <w:sz w:val="24"/>
          <w:szCs w:val="24"/>
        </w:rPr>
        <w:t>: Student</w:t>
      </w:r>
    </w:p>
    <w:p w14:paraId="129EEF3A" w14:textId="482EAF7F" w:rsidR="00CF5E72" w:rsidRDefault="00CF5E72" w:rsidP="00CF5E72">
      <w:pPr>
        <w:spacing w:after="156"/>
      </w:pPr>
      <w:r>
        <w:rPr>
          <w:b/>
          <w:bCs/>
        </w:rPr>
        <w:t>Attributes</w:t>
      </w:r>
      <w:r>
        <w:t xml:space="preserve">: Added </w:t>
      </w:r>
      <w:proofErr w:type="spellStart"/>
      <w:r>
        <w:t>student_id</w:t>
      </w:r>
      <w:proofErr w:type="spellEnd"/>
      <w:r>
        <w:t xml:space="preserve">, </w:t>
      </w:r>
      <w:proofErr w:type="spellStart"/>
      <w:r>
        <w:t>faculty_id</w:t>
      </w:r>
      <w:proofErr w:type="spellEnd"/>
      <w:r>
        <w:t xml:space="preserve">, </w:t>
      </w:r>
      <w:proofErr w:type="spellStart"/>
      <w:r>
        <w:t>dept_id</w:t>
      </w:r>
      <w:proofErr w:type="spellEnd"/>
      <w:r>
        <w:t xml:space="preserve">, </w:t>
      </w:r>
      <w:proofErr w:type="spellStart"/>
      <w:r>
        <w:t>course_id</w:t>
      </w:r>
      <w:proofErr w:type="spellEnd"/>
      <w:r>
        <w:t xml:space="preserve">, </w:t>
      </w:r>
      <w:proofErr w:type="spellStart"/>
      <w:r>
        <w:t>overallGPA</w:t>
      </w:r>
      <w:proofErr w:type="spellEnd"/>
      <w:r>
        <w:t xml:space="preserve">, </w:t>
      </w:r>
      <w:proofErr w:type="spellStart"/>
      <w:r w:rsidR="00AD4E93">
        <w:t>stud_f</w:t>
      </w:r>
      <w:r>
        <w:t>name</w:t>
      </w:r>
      <w:proofErr w:type="spellEnd"/>
      <w:r>
        <w:t xml:space="preserve">, </w:t>
      </w:r>
      <w:proofErr w:type="spellStart"/>
      <w:r w:rsidR="00AD4E93">
        <w:t>stud_lname</w:t>
      </w:r>
      <w:proofErr w:type="spellEnd"/>
      <w:r w:rsidR="00AD4E93">
        <w:t xml:space="preserve">, </w:t>
      </w:r>
      <w:r>
        <w:t xml:space="preserve">gender, </w:t>
      </w:r>
      <w:proofErr w:type="spellStart"/>
      <w:r>
        <w:t>enrollmentYear</w:t>
      </w:r>
      <w:proofErr w:type="spellEnd"/>
      <w:r>
        <w:t xml:space="preserve">. </w:t>
      </w:r>
    </w:p>
    <w:p w14:paraId="764C4CAC" w14:textId="13D7E146" w:rsidR="00CF5E72" w:rsidRDefault="00CF5E72" w:rsidP="00CF5E72">
      <w:pPr>
        <w:spacing w:after="156"/>
      </w:pPr>
      <w:r>
        <w:rPr>
          <w:b/>
          <w:bCs/>
        </w:rPr>
        <w:t>Keys</w:t>
      </w:r>
      <w:r>
        <w:t xml:space="preserve">: </w:t>
      </w:r>
      <w:proofErr w:type="spellStart"/>
      <w:r>
        <w:t>student_id</w:t>
      </w:r>
      <w:proofErr w:type="spellEnd"/>
      <w:r>
        <w:t xml:space="preserve">, </w:t>
      </w:r>
      <w:proofErr w:type="spellStart"/>
      <w:r>
        <w:t>faculty_id</w:t>
      </w:r>
      <w:proofErr w:type="spellEnd"/>
      <w:r>
        <w:t xml:space="preserve">, </w:t>
      </w:r>
      <w:proofErr w:type="spellStart"/>
      <w:r>
        <w:t>dept_id</w:t>
      </w:r>
      <w:proofErr w:type="spellEnd"/>
      <w:r>
        <w:t xml:space="preserve">, </w:t>
      </w:r>
      <w:proofErr w:type="spellStart"/>
      <w:r>
        <w:t>course_id</w:t>
      </w:r>
      <w:proofErr w:type="spellEnd"/>
      <w:r>
        <w:t>,</w:t>
      </w:r>
    </w:p>
    <w:p w14:paraId="700D4B27" w14:textId="3B786DA5" w:rsidR="009738A2" w:rsidRDefault="00CF5E72" w:rsidP="00CF5E72">
      <w:pPr>
        <w:spacing w:after="156"/>
      </w:pPr>
      <w:r>
        <w:rPr>
          <w:b/>
          <w:bCs/>
        </w:rPr>
        <w:t>Functional dependencies</w:t>
      </w:r>
      <w:r>
        <w:t xml:space="preserve">: </w:t>
      </w:r>
    </w:p>
    <w:p w14:paraId="2C809BED" w14:textId="77777777" w:rsidR="003B76BC" w:rsidRDefault="00CF5E72" w:rsidP="00CF5E72">
      <w:pPr>
        <w:spacing w:after="156"/>
      </w:pPr>
      <w:proofErr w:type="spellStart"/>
      <w:r>
        <w:t>faculty_id</w:t>
      </w:r>
      <w:proofErr w:type="spellEnd"/>
      <w:r>
        <w:t xml:space="preserve"> </w:t>
      </w:r>
      <w:r>
        <w:sym w:font="Wingdings" w:char="F0E0"/>
      </w:r>
      <w:r>
        <w:t xml:space="preserve"> Faculty, </w:t>
      </w:r>
    </w:p>
    <w:p w14:paraId="313B8D65" w14:textId="77777777" w:rsidR="003B76BC" w:rsidRDefault="00CF5E72" w:rsidP="00CF5E72">
      <w:pPr>
        <w:spacing w:after="156"/>
      </w:pPr>
      <w:proofErr w:type="spellStart"/>
      <w:r>
        <w:t>dept_id</w:t>
      </w:r>
      <w:proofErr w:type="spellEnd"/>
      <w:r>
        <w:t xml:space="preserve"> </w:t>
      </w:r>
      <w:r>
        <w:sym w:font="Wingdings" w:char="F0E0"/>
      </w:r>
      <w:r>
        <w:t xml:space="preserve"> Department, and </w:t>
      </w:r>
    </w:p>
    <w:p w14:paraId="6826630F" w14:textId="5CEAA7FD" w:rsidR="00CF5E72" w:rsidRDefault="00CF5E72" w:rsidP="00CF5E72">
      <w:pPr>
        <w:spacing w:after="156"/>
      </w:pPr>
      <w:proofErr w:type="spellStart"/>
      <w:r>
        <w:t>course_id</w:t>
      </w:r>
      <w:proofErr w:type="spellEnd"/>
      <w:r>
        <w:t xml:space="preserve"> </w:t>
      </w:r>
      <w:r>
        <w:sym w:font="Wingdings" w:char="F0E0"/>
      </w:r>
      <w:r>
        <w:t xml:space="preserve"> Course.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CF5E72" w14:paraId="26FDE07A" w14:textId="77777777" w:rsidTr="008D6A80">
        <w:tc>
          <w:tcPr>
            <w:tcW w:w="2339" w:type="dxa"/>
            <w:tcBorders>
              <w:top w:val="single" w:sz="2" w:space="0" w:color="000000"/>
              <w:left w:val="single" w:sz="2" w:space="0" w:color="000000"/>
              <w:bottom w:val="single" w:sz="2" w:space="0" w:color="000000"/>
            </w:tcBorders>
            <w:shd w:val="clear" w:color="auto" w:fill="auto"/>
          </w:tcPr>
          <w:p w14:paraId="23B32AF7" w14:textId="77777777" w:rsidR="00CF5E72" w:rsidRDefault="00CF5E72" w:rsidP="0085386F">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2B840A84" w14:textId="77777777" w:rsidR="00CF5E72" w:rsidRDefault="00CF5E72" w:rsidP="0085386F">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03943A0E" w14:textId="77777777" w:rsidR="00CF5E72" w:rsidRDefault="00CF5E72" w:rsidP="0085386F">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6883E53A" w14:textId="77777777" w:rsidR="00CF5E72" w:rsidRDefault="00CF5E72" w:rsidP="0085386F">
            <w:pPr>
              <w:pStyle w:val="TableContents"/>
              <w:spacing w:after="200"/>
              <w:jc w:val="center"/>
            </w:pPr>
            <w:r>
              <w:rPr>
                <w:b/>
                <w:bCs/>
              </w:rPr>
              <w:t>Attributes on the right side</w:t>
            </w:r>
          </w:p>
        </w:tc>
      </w:tr>
      <w:tr w:rsidR="00CF5E72" w14:paraId="1ED5FBF3" w14:textId="77777777" w:rsidTr="008D6A80">
        <w:tc>
          <w:tcPr>
            <w:tcW w:w="2339" w:type="dxa"/>
            <w:tcBorders>
              <w:top w:val="single" w:sz="2" w:space="0" w:color="000000"/>
              <w:left w:val="single" w:sz="2" w:space="0" w:color="000000"/>
              <w:bottom w:val="single" w:sz="2" w:space="0" w:color="000000"/>
            </w:tcBorders>
            <w:shd w:val="clear" w:color="auto" w:fill="auto"/>
          </w:tcPr>
          <w:p w14:paraId="74996C34" w14:textId="77777777" w:rsidR="00CF5E72" w:rsidRDefault="00CF5E72" w:rsidP="0085386F">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3CD8F676" w14:textId="1ADBDA98" w:rsidR="00CF5E72" w:rsidRDefault="00CF5E72" w:rsidP="0085386F">
            <w:pPr>
              <w:pStyle w:val="TableContents"/>
              <w:spacing w:after="200"/>
              <w:jc w:val="center"/>
            </w:pPr>
            <w:proofErr w:type="spellStart"/>
            <w:r>
              <w:t>student_id</w:t>
            </w:r>
            <w:proofErr w:type="spellEnd"/>
          </w:p>
        </w:tc>
        <w:tc>
          <w:tcPr>
            <w:tcW w:w="2340" w:type="dxa"/>
            <w:tcBorders>
              <w:top w:val="single" w:sz="2" w:space="0" w:color="000000"/>
              <w:left w:val="single" w:sz="2" w:space="0" w:color="000000"/>
              <w:bottom w:val="single" w:sz="2" w:space="0" w:color="000000"/>
            </w:tcBorders>
            <w:shd w:val="clear" w:color="auto" w:fill="auto"/>
          </w:tcPr>
          <w:p w14:paraId="6A73D22C" w14:textId="77777777" w:rsidR="00CF5E72" w:rsidRDefault="00CF5E72" w:rsidP="0085386F">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7852E2DC" w14:textId="07979E63" w:rsidR="00CF5E72" w:rsidRDefault="00CF5E72" w:rsidP="0085386F">
            <w:pPr>
              <w:spacing w:after="200"/>
              <w:jc w:val="center"/>
            </w:pPr>
            <w:proofErr w:type="spellStart"/>
            <w:r>
              <w:t>overallGPA</w:t>
            </w:r>
            <w:proofErr w:type="spellEnd"/>
            <w:r>
              <w:t xml:space="preserve">, </w:t>
            </w:r>
            <w:proofErr w:type="spellStart"/>
            <w:r w:rsidR="00964337">
              <w:t>stud_</w:t>
            </w:r>
            <w:r w:rsidR="000622C3">
              <w:t>f</w:t>
            </w:r>
            <w:r>
              <w:t>name</w:t>
            </w:r>
            <w:proofErr w:type="spellEnd"/>
            <w:r>
              <w:t xml:space="preserve">, </w:t>
            </w:r>
            <w:proofErr w:type="spellStart"/>
            <w:r w:rsidR="000622C3">
              <w:t>stud_lname</w:t>
            </w:r>
            <w:proofErr w:type="spellEnd"/>
            <w:r w:rsidR="000622C3">
              <w:t xml:space="preserve">, </w:t>
            </w:r>
            <w:r>
              <w:t xml:space="preserve">gender, </w:t>
            </w:r>
            <w:proofErr w:type="spellStart"/>
            <w:r>
              <w:t>enrollmentYear</w:t>
            </w:r>
            <w:proofErr w:type="spellEnd"/>
            <w:r w:rsidR="008D6A80">
              <w:t xml:space="preserve">, </w:t>
            </w:r>
            <w:proofErr w:type="spellStart"/>
            <w:r w:rsidR="008D6A80">
              <w:t>faculty_id</w:t>
            </w:r>
            <w:proofErr w:type="spellEnd"/>
            <w:r w:rsidR="008D6A80">
              <w:t xml:space="preserve">, </w:t>
            </w:r>
            <w:proofErr w:type="spellStart"/>
            <w:r w:rsidR="008D6A80">
              <w:t>dept_id</w:t>
            </w:r>
            <w:proofErr w:type="spellEnd"/>
            <w:r w:rsidR="008D6A80">
              <w:t xml:space="preserve">, </w:t>
            </w:r>
            <w:proofErr w:type="spellStart"/>
            <w:r w:rsidR="008D6A80">
              <w:t>course_id</w:t>
            </w:r>
            <w:proofErr w:type="spellEnd"/>
            <w:r w:rsidR="008D6A80">
              <w:t>,</w:t>
            </w:r>
          </w:p>
        </w:tc>
      </w:tr>
    </w:tbl>
    <w:p w14:paraId="417500C2" w14:textId="77777777" w:rsidR="00CF5E72" w:rsidRDefault="00CF5E72" w:rsidP="00CF5E72"/>
    <w:p w14:paraId="489A415C" w14:textId="301E59F2" w:rsidR="003B76BC" w:rsidRDefault="00CF5E72" w:rsidP="00CF5E72">
      <w:r>
        <w:rPr>
          <w:b/>
          <w:bCs/>
        </w:rPr>
        <w:t>Attribute closures</w:t>
      </w:r>
      <w:r>
        <w:t xml:space="preserve"> (if any): (</w:t>
      </w:r>
      <w:proofErr w:type="spellStart"/>
      <w:r>
        <w:t>student</w:t>
      </w:r>
      <w:r w:rsidR="0085386F">
        <w:t>_</w:t>
      </w:r>
      <w:proofErr w:type="gramStart"/>
      <w:r w:rsidR="0085386F">
        <w:t>id</w:t>
      </w:r>
      <w:proofErr w:type="spellEnd"/>
      <w:r>
        <w:t>)+</w:t>
      </w:r>
      <w:proofErr w:type="gramEnd"/>
      <w:r>
        <w:t xml:space="preserve"> ={</w:t>
      </w:r>
      <w:proofErr w:type="spellStart"/>
      <w:r w:rsidR="0096722C">
        <w:t>faculty_id</w:t>
      </w:r>
      <w:proofErr w:type="spellEnd"/>
      <w:r w:rsidR="0096722C">
        <w:t xml:space="preserve">, </w:t>
      </w:r>
      <w:proofErr w:type="spellStart"/>
      <w:r w:rsidR="0096722C">
        <w:t>dept_id</w:t>
      </w:r>
      <w:proofErr w:type="spellEnd"/>
      <w:r w:rsidR="0096722C">
        <w:t xml:space="preserve">, </w:t>
      </w:r>
      <w:proofErr w:type="spellStart"/>
      <w:r w:rsidR="0096722C">
        <w:t>course_id</w:t>
      </w:r>
      <w:proofErr w:type="spellEnd"/>
      <w:r w:rsidR="0096722C">
        <w:t xml:space="preserve">, </w:t>
      </w:r>
      <w:proofErr w:type="spellStart"/>
      <w:r w:rsidR="00964337">
        <w:t>stud_</w:t>
      </w:r>
      <w:r w:rsidR="0085386F">
        <w:t>name</w:t>
      </w:r>
      <w:proofErr w:type="spellEnd"/>
      <w:r w:rsidR="0085386F">
        <w:t xml:space="preserve">, gender, </w:t>
      </w:r>
      <w:proofErr w:type="spellStart"/>
      <w:r w:rsidR="0085386F">
        <w:t>overallGPA</w:t>
      </w:r>
      <w:proofErr w:type="spellEnd"/>
      <w:r w:rsidR="0085386F">
        <w:t xml:space="preserve">, </w:t>
      </w:r>
      <w:proofErr w:type="spellStart"/>
      <w:r w:rsidR="0085386F">
        <w:t>enrollmentYear</w:t>
      </w:r>
      <w:proofErr w:type="spellEnd"/>
      <w:r>
        <w:t xml:space="preserve">}; </w:t>
      </w:r>
    </w:p>
    <w:p w14:paraId="4A5518E8" w14:textId="77777777" w:rsidR="003B76BC" w:rsidRDefault="00CF5E72" w:rsidP="00CF5E72">
      <w:r w:rsidRPr="004A3B27">
        <w:lastRenderedPageBreak/>
        <w:t>(</w:t>
      </w:r>
      <w:proofErr w:type="spellStart"/>
      <w:r>
        <w:t>dept</w:t>
      </w:r>
      <w:r w:rsidR="0085386F">
        <w:t>_</w:t>
      </w:r>
      <w:proofErr w:type="gramStart"/>
      <w:r w:rsidR="0085386F">
        <w:t>id</w:t>
      </w:r>
      <w:proofErr w:type="spellEnd"/>
      <w:r w:rsidRPr="004A3B27">
        <w:t>)+</w:t>
      </w:r>
      <w:proofErr w:type="gramEnd"/>
      <w:r w:rsidRPr="004A3B27">
        <w:t xml:space="preserve"> ={</w:t>
      </w:r>
      <w:r>
        <w:t>Department</w:t>
      </w:r>
      <w:r w:rsidRPr="004A3B27">
        <w:t>};</w:t>
      </w:r>
      <w:r>
        <w:t xml:space="preserve"> </w:t>
      </w:r>
    </w:p>
    <w:p w14:paraId="26B559C7" w14:textId="40675E61" w:rsidR="003B76BC" w:rsidRDefault="00CF5E72" w:rsidP="00CF5E72">
      <w:r w:rsidRPr="004A3B27">
        <w:t>(</w:t>
      </w:r>
      <w:proofErr w:type="spellStart"/>
      <w:r w:rsidR="0085386F">
        <w:t>course_</w:t>
      </w:r>
      <w:proofErr w:type="gramStart"/>
      <w:r w:rsidR="0085386F">
        <w:t>id</w:t>
      </w:r>
      <w:proofErr w:type="spellEnd"/>
      <w:r w:rsidRPr="004A3B27">
        <w:t>)+</w:t>
      </w:r>
      <w:proofErr w:type="gramEnd"/>
      <w:r w:rsidRPr="004A3B27">
        <w:t xml:space="preserve"> ={</w:t>
      </w:r>
      <w:r>
        <w:t>Course</w:t>
      </w:r>
      <w:r w:rsidR="0041748B">
        <w:t>s</w:t>
      </w:r>
      <w:r w:rsidRPr="004A3B27">
        <w:t>}</w:t>
      </w:r>
      <w:r>
        <w:t xml:space="preserve">; </w:t>
      </w:r>
    </w:p>
    <w:p w14:paraId="40AAE3ED" w14:textId="49116369" w:rsidR="00CF5E72" w:rsidRDefault="00CF5E72" w:rsidP="00CF5E72">
      <w:r w:rsidRPr="004A3B27">
        <w:t>(</w:t>
      </w:r>
      <w:proofErr w:type="spellStart"/>
      <w:r w:rsidR="0085386F">
        <w:t>faculty_</w:t>
      </w:r>
      <w:proofErr w:type="gramStart"/>
      <w:r w:rsidR="0085386F">
        <w:t>id</w:t>
      </w:r>
      <w:proofErr w:type="spellEnd"/>
      <w:r w:rsidRPr="004A3B27">
        <w:t>)+</w:t>
      </w:r>
      <w:proofErr w:type="gramEnd"/>
      <w:r w:rsidRPr="004A3B27">
        <w:t xml:space="preserve"> ={</w:t>
      </w:r>
      <w:r w:rsidR="0085386F">
        <w:t>Faculty</w:t>
      </w:r>
      <w:r w:rsidRPr="004A3B27">
        <w:t>}</w:t>
      </w:r>
      <w:r w:rsidR="00D05A31">
        <w:t>;</w:t>
      </w:r>
    </w:p>
    <w:p w14:paraId="79EAECC9" w14:textId="77777777" w:rsidR="003B76BC" w:rsidRDefault="003B76BC" w:rsidP="00CF5E72"/>
    <w:p w14:paraId="76F6BF94" w14:textId="5414B37A" w:rsidR="00CF5E72" w:rsidRDefault="00CF5E72" w:rsidP="00CF5E72">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t>student</w:t>
      </w:r>
      <w:bookmarkEnd w:id="10"/>
      <w:r>
        <w:t>_id</w:t>
      </w:r>
      <w:proofErr w:type="spellEnd"/>
    </w:p>
    <w:p w14:paraId="39362710" w14:textId="77777777" w:rsidR="009738A2" w:rsidRDefault="009738A2" w:rsidP="00CF5E72">
      <w:pPr>
        <w:pBdr>
          <w:top w:val="none" w:sz="0" w:space="0" w:color="000000"/>
          <w:left w:val="none" w:sz="0" w:space="0" w:color="000000"/>
          <w:bottom w:val="none" w:sz="1" w:space="1" w:color="000000"/>
          <w:right w:val="none" w:sz="0" w:space="0" w:color="000000"/>
        </w:pBdr>
      </w:pPr>
    </w:p>
    <w:p w14:paraId="60AC5C9D" w14:textId="3F299D97" w:rsidR="009738A2" w:rsidRPr="00794FD6" w:rsidRDefault="009738A2" w:rsidP="009738A2">
      <w:pPr>
        <w:pBdr>
          <w:top w:val="none" w:sz="1" w:space="1" w:color="000000"/>
          <w:left w:val="none" w:sz="0" w:space="0" w:color="000000"/>
          <w:bottom w:val="none" w:sz="0" w:space="0" w:color="000000"/>
          <w:right w:val="none" w:sz="0" w:space="0" w:color="000000"/>
        </w:pBdr>
        <w:spacing w:after="156"/>
        <w:rPr>
          <w:sz w:val="24"/>
          <w:szCs w:val="24"/>
        </w:rPr>
      </w:pPr>
      <w:r w:rsidRPr="00794FD6">
        <w:rPr>
          <w:b/>
          <w:bCs/>
          <w:sz w:val="24"/>
          <w:szCs w:val="24"/>
        </w:rPr>
        <w:t>Entity name</w:t>
      </w:r>
      <w:r w:rsidRPr="00794FD6">
        <w:rPr>
          <w:sz w:val="24"/>
          <w:szCs w:val="24"/>
        </w:rPr>
        <w:t>: Courses</w:t>
      </w:r>
    </w:p>
    <w:p w14:paraId="4F69E1B4" w14:textId="1E57FFB8" w:rsidR="009738A2" w:rsidRDefault="009738A2" w:rsidP="009738A2">
      <w:pPr>
        <w:spacing w:after="156"/>
      </w:pPr>
      <w:r>
        <w:rPr>
          <w:b/>
          <w:bCs/>
        </w:rPr>
        <w:t>Attributes</w:t>
      </w:r>
      <w:r>
        <w:t xml:space="preserve">: Added </w:t>
      </w:r>
      <w:proofErr w:type="spellStart"/>
      <w:r>
        <w:t>course_id</w:t>
      </w:r>
      <w:proofErr w:type="spellEnd"/>
      <w:r>
        <w:t xml:space="preserve">, </w:t>
      </w:r>
      <w:proofErr w:type="spellStart"/>
      <w:r>
        <w:t>student_id</w:t>
      </w:r>
      <w:proofErr w:type="spellEnd"/>
      <w:r>
        <w:t xml:space="preserve">, </w:t>
      </w:r>
      <w:proofErr w:type="spellStart"/>
      <w:r>
        <w:t>waitlist_id</w:t>
      </w:r>
      <w:proofErr w:type="spellEnd"/>
      <w:r>
        <w:t xml:space="preserve">, </w:t>
      </w:r>
      <w:proofErr w:type="spellStart"/>
      <w:r>
        <w:t>cost_id</w:t>
      </w:r>
      <w:proofErr w:type="spellEnd"/>
      <w:r>
        <w:t xml:space="preserve">, </w:t>
      </w:r>
      <w:proofErr w:type="spellStart"/>
      <w:r>
        <w:t>prereq_id</w:t>
      </w:r>
      <w:proofErr w:type="spellEnd"/>
      <w:r>
        <w:t xml:space="preserve">, </w:t>
      </w:r>
      <w:proofErr w:type="spellStart"/>
      <w:r>
        <w:t>prof_id</w:t>
      </w:r>
      <w:proofErr w:type="spellEnd"/>
      <w:r>
        <w:t xml:space="preserve">, capacity, credits, syllabus, </w:t>
      </w:r>
      <w:proofErr w:type="spellStart"/>
      <w:r>
        <w:t>coursename</w:t>
      </w:r>
      <w:proofErr w:type="spellEnd"/>
      <w:r>
        <w:t xml:space="preserve">. </w:t>
      </w:r>
    </w:p>
    <w:p w14:paraId="2C049B19" w14:textId="205B07BD" w:rsidR="009738A2" w:rsidRDefault="009738A2" w:rsidP="009738A2">
      <w:pPr>
        <w:spacing w:after="156"/>
      </w:pPr>
      <w:r>
        <w:rPr>
          <w:b/>
          <w:bCs/>
        </w:rPr>
        <w:t>Keys</w:t>
      </w:r>
      <w:r>
        <w:t xml:space="preserve">: </w:t>
      </w:r>
      <w:proofErr w:type="spellStart"/>
      <w:r>
        <w:t>course_id</w:t>
      </w:r>
      <w:proofErr w:type="spellEnd"/>
      <w:r>
        <w:t xml:space="preserve">, </w:t>
      </w:r>
      <w:proofErr w:type="spellStart"/>
      <w:r>
        <w:t>student_id</w:t>
      </w:r>
      <w:proofErr w:type="spellEnd"/>
      <w:r>
        <w:t xml:space="preserve">, </w:t>
      </w:r>
      <w:proofErr w:type="spellStart"/>
      <w:r>
        <w:t>waitlist_id</w:t>
      </w:r>
      <w:proofErr w:type="spellEnd"/>
      <w:r>
        <w:t xml:space="preserve">, </w:t>
      </w:r>
      <w:proofErr w:type="spellStart"/>
      <w:r>
        <w:t>cost_id</w:t>
      </w:r>
      <w:proofErr w:type="spellEnd"/>
      <w:r>
        <w:t xml:space="preserve">, </w:t>
      </w:r>
      <w:proofErr w:type="spellStart"/>
      <w:r>
        <w:t>prereq_id</w:t>
      </w:r>
      <w:proofErr w:type="spellEnd"/>
      <w:r>
        <w:t xml:space="preserve">, </w:t>
      </w:r>
      <w:proofErr w:type="spellStart"/>
      <w:r>
        <w:t>prof_id</w:t>
      </w:r>
      <w:proofErr w:type="spellEnd"/>
    </w:p>
    <w:p w14:paraId="47BEC65A" w14:textId="7FAAEA4E" w:rsidR="009738A2" w:rsidRDefault="009738A2" w:rsidP="009738A2">
      <w:pPr>
        <w:spacing w:after="156"/>
      </w:pPr>
      <w:r>
        <w:rPr>
          <w:b/>
          <w:bCs/>
        </w:rPr>
        <w:t>Functional dependencies</w:t>
      </w:r>
      <w:r>
        <w:t xml:space="preserve">: </w:t>
      </w:r>
    </w:p>
    <w:p w14:paraId="3E456E69" w14:textId="7CBE787D" w:rsidR="003B76BC" w:rsidRDefault="008F60FA" w:rsidP="009738A2">
      <w:pPr>
        <w:spacing w:after="156"/>
      </w:pPr>
      <w:proofErr w:type="spellStart"/>
      <w:r>
        <w:t>student_id</w:t>
      </w:r>
      <w:proofErr w:type="spellEnd"/>
      <w:r w:rsidR="009738A2">
        <w:sym w:font="Wingdings" w:char="F0E0"/>
      </w:r>
      <w:r w:rsidR="009738A2">
        <w:t xml:space="preserve"> </w:t>
      </w:r>
      <w:r>
        <w:t>Student</w:t>
      </w:r>
      <w:r w:rsidR="009738A2">
        <w:t xml:space="preserve">, </w:t>
      </w:r>
    </w:p>
    <w:p w14:paraId="6B917289" w14:textId="77777777" w:rsidR="003B76BC" w:rsidRDefault="008F60FA" w:rsidP="009738A2">
      <w:pPr>
        <w:spacing w:after="156"/>
      </w:pPr>
      <w:proofErr w:type="spellStart"/>
      <w:r>
        <w:t>waitlist</w:t>
      </w:r>
      <w:r w:rsidR="009738A2">
        <w:t>_id</w:t>
      </w:r>
      <w:proofErr w:type="spellEnd"/>
      <w:r w:rsidR="009738A2">
        <w:t xml:space="preserve"> </w:t>
      </w:r>
      <w:r w:rsidR="009738A2">
        <w:sym w:font="Wingdings" w:char="F0E0"/>
      </w:r>
      <w:r w:rsidR="009738A2">
        <w:t xml:space="preserve"> </w:t>
      </w:r>
      <w:r>
        <w:t>Waitlist</w:t>
      </w:r>
      <w:r w:rsidR="009738A2">
        <w:t xml:space="preserve">, </w:t>
      </w:r>
    </w:p>
    <w:p w14:paraId="526DEA4F" w14:textId="77777777" w:rsidR="003B76BC" w:rsidRDefault="008F60FA" w:rsidP="009738A2">
      <w:pPr>
        <w:spacing w:after="156"/>
      </w:pPr>
      <w:proofErr w:type="spellStart"/>
      <w:r>
        <w:t>cost</w:t>
      </w:r>
      <w:r w:rsidR="009738A2">
        <w:t>_id</w:t>
      </w:r>
      <w:proofErr w:type="spellEnd"/>
      <w:r w:rsidR="009738A2">
        <w:t xml:space="preserve"> </w:t>
      </w:r>
      <w:r w:rsidR="009738A2">
        <w:sym w:font="Wingdings" w:char="F0E0"/>
      </w:r>
      <w:r w:rsidR="009738A2">
        <w:t xml:space="preserve"> Co</w:t>
      </w:r>
      <w:r>
        <w:t xml:space="preserve">st, </w:t>
      </w:r>
    </w:p>
    <w:p w14:paraId="1025D6DF" w14:textId="48088848" w:rsidR="003B76BC" w:rsidRDefault="008F60FA" w:rsidP="009738A2">
      <w:pPr>
        <w:spacing w:after="156"/>
      </w:pPr>
      <w:proofErr w:type="spellStart"/>
      <w:r>
        <w:t>prereq_id</w:t>
      </w:r>
      <w:proofErr w:type="spellEnd"/>
      <w:r>
        <w:t xml:space="preserve"> </w:t>
      </w:r>
      <w:r>
        <w:sym w:font="Wingdings" w:char="F0E0"/>
      </w:r>
      <w:r>
        <w:t xml:space="preserve"> Pre Req, </w:t>
      </w:r>
      <w:r w:rsidR="003B76BC">
        <w:t>and</w:t>
      </w:r>
    </w:p>
    <w:p w14:paraId="7CCC5457" w14:textId="5DC2AAF8" w:rsidR="009738A2" w:rsidRDefault="008F60FA" w:rsidP="009738A2">
      <w:pPr>
        <w:spacing w:after="156"/>
      </w:pPr>
      <w:proofErr w:type="spellStart"/>
      <w:r>
        <w:t>prof_id</w:t>
      </w:r>
      <w:proofErr w:type="spellEnd"/>
      <w:r>
        <w:t xml:space="preserve"> </w:t>
      </w:r>
      <w:r>
        <w:sym w:font="Wingdings" w:char="F0E0"/>
      </w:r>
      <w:r>
        <w:t xml:space="preserve"> Professor</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9738A2" w14:paraId="767F795F" w14:textId="77777777" w:rsidTr="008D6A80">
        <w:tc>
          <w:tcPr>
            <w:tcW w:w="2339" w:type="dxa"/>
            <w:tcBorders>
              <w:top w:val="single" w:sz="2" w:space="0" w:color="000000"/>
              <w:left w:val="single" w:sz="2" w:space="0" w:color="000000"/>
              <w:bottom w:val="single" w:sz="2" w:space="0" w:color="000000"/>
            </w:tcBorders>
            <w:shd w:val="clear" w:color="auto" w:fill="auto"/>
          </w:tcPr>
          <w:p w14:paraId="45CC9227" w14:textId="77777777" w:rsidR="009738A2" w:rsidRDefault="009738A2"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540FC872" w14:textId="77777777" w:rsidR="009738A2" w:rsidRDefault="009738A2"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7C8994ED" w14:textId="77777777" w:rsidR="009738A2" w:rsidRDefault="009738A2"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45234E4B" w14:textId="77777777" w:rsidR="009738A2" w:rsidRDefault="009738A2" w:rsidP="009A4292">
            <w:pPr>
              <w:pStyle w:val="TableContents"/>
              <w:spacing w:after="200"/>
              <w:jc w:val="center"/>
            </w:pPr>
            <w:r>
              <w:rPr>
                <w:b/>
                <w:bCs/>
              </w:rPr>
              <w:t>Attributes on the right side</w:t>
            </w:r>
          </w:p>
        </w:tc>
      </w:tr>
      <w:tr w:rsidR="009738A2" w14:paraId="487F976F" w14:textId="77777777" w:rsidTr="008D6A80">
        <w:tc>
          <w:tcPr>
            <w:tcW w:w="2339" w:type="dxa"/>
            <w:tcBorders>
              <w:top w:val="single" w:sz="2" w:space="0" w:color="000000"/>
              <w:left w:val="single" w:sz="2" w:space="0" w:color="000000"/>
              <w:bottom w:val="single" w:sz="2" w:space="0" w:color="000000"/>
            </w:tcBorders>
            <w:shd w:val="clear" w:color="auto" w:fill="auto"/>
          </w:tcPr>
          <w:p w14:paraId="13602175" w14:textId="77777777" w:rsidR="009738A2" w:rsidRDefault="009738A2"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69F0475D" w14:textId="649A9C6D" w:rsidR="009738A2" w:rsidRDefault="008F60FA" w:rsidP="009A4292">
            <w:pPr>
              <w:pStyle w:val="TableContents"/>
              <w:spacing w:after="200"/>
              <w:jc w:val="center"/>
            </w:pPr>
            <w:proofErr w:type="spellStart"/>
            <w:r>
              <w:t>course_id</w:t>
            </w:r>
            <w:proofErr w:type="spellEnd"/>
          </w:p>
        </w:tc>
        <w:tc>
          <w:tcPr>
            <w:tcW w:w="2340" w:type="dxa"/>
            <w:tcBorders>
              <w:top w:val="single" w:sz="2" w:space="0" w:color="000000"/>
              <w:left w:val="single" w:sz="2" w:space="0" w:color="000000"/>
              <w:bottom w:val="single" w:sz="2" w:space="0" w:color="000000"/>
            </w:tcBorders>
            <w:shd w:val="clear" w:color="auto" w:fill="auto"/>
          </w:tcPr>
          <w:p w14:paraId="41EEAE06" w14:textId="77777777" w:rsidR="009738A2" w:rsidRDefault="009738A2"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7C9703F4" w14:textId="5A5BAF60" w:rsidR="009738A2" w:rsidRDefault="008F60FA" w:rsidP="009A4292">
            <w:pPr>
              <w:spacing w:after="200"/>
              <w:jc w:val="center"/>
            </w:pPr>
            <w:r>
              <w:t xml:space="preserve">capacity, credits, syllabus, </w:t>
            </w:r>
            <w:proofErr w:type="spellStart"/>
            <w:r>
              <w:t>coursename</w:t>
            </w:r>
            <w:proofErr w:type="spellEnd"/>
            <w:r w:rsidR="008D6A80">
              <w:t xml:space="preserve">, </w:t>
            </w:r>
            <w:proofErr w:type="spellStart"/>
            <w:r w:rsidR="008D6A80">
              <w:t>student_id</w:t>
            </w:r>
            <w:proofErr w:type="spellEnd"/>
            <w:r w:rsidR="008D6A80">
              <w:t xml:space="preserve">, </w:t>
            </w:r>
            <w:proofErr w:type="spellStart"/>
            <w:r w:rsidR="008D6A80">
              <w:t>waitlist_id</w:t>
            </w:r>
            <w:proofErr w:type="spellEnd"/>
            <w:r w:rsidR="008D6A80">
              <w:t xml:space="preserve">, </w:t>
            </w:r>
            <w:proofErr w:type="spellStart"/>
            <w:r w:rsidR="008D6A80">
              <w:t>cost_id</w:t>
            </w:r>
            <w:proofErr w:type="spellEnd"/>
            <w:r w:rsidR="008D6A80">
              <w:t xml:space="preserve">, </w:t>
            </w:r>
            <w:proofErr w:type="spellStart"/>
            <w:r w:rsidR="008D6A80">
              <w:t>prereq_id</w:t>
            </w:r>
            <w:proofErr w:type="spellEnd"/>
            <w:r w:rsidR="008D6A80">
              <w:t xml:space="preserve">, </w:t>
            </w:r>
            <w:proofErr w:type="spellStart"/>
            <w:r w:rsidR="008D6A80">
              <w:t>prof_id</w:t>
            </w:r>
            <w:proofErr w:type="spellEnd"/>
          </w:p>
        </w:tc>
      </w:tr>
    </w:tbl>
    <w:p w14:paraId="253C7DC7" w14:textId="77777777" w:rsidR="009738A2" w:rsidRDefault="009738A2" w:rsidP="009738A2"/>
    <w:p w14:paraId="1918E3D2" w14:textId="1C69BA9B" w:rsidR="003B76BC" w:rsidRDefault="009738A2" w:rsidP="009738A2">
      <w:r>
        <w:rPr>
          <w:b/>
          <w:bCs/>
        </w:rPr>
        <w:t>Attribute closures</w:t>
      </w:r>
      <w:r>
        <w:t xml:space="preserve"> (if any): (</w:t>
      </w:r>
      <w:proofErr w:type="spellStart"/>
      <w:r w:rsidR="0096722C">
        <w:t>course</w:t>
      </w:r>
      <w:r>
        <w:t>_</w:t>
      </w:r>
      <w:proofErr w:type="gramStart"/>
      <w:r>
        <w:t>id</w:t>
      </w:r>
      <w:proofErr w:type="spellEnd"/>
      <w:r>
        <w:t>)+</w:t>
      </w:r>
      <w:proofErr w:type="gramEnd"/>
      <w:r>
        <w:t xml:space="preserve"> ={</w:t>
      </w:r>
      <w:r w:rsidR="0096722C">
        <w:t xml:space="preserve">capacity, credits, syllabus, </w:t>
      </w:r>
      <w:proofErr w:type="spellStart"/>
      <w:r w:rsidR="0096722C">
        <w:t>coursename</w:t>
      </w:r>
      <w:proofErr w:type="spellEnd"/>
      <w:r w:rsidR="0096722C">
        <w:t xml:space="preserve">, </w:t>
      </w:r>
      <w:proofErr w:type="spellStart"/>
      <w:r w:rsidR="0096722C">
        <w:t>student_id</w:t>
      </w:r>
      <w:proofErr w:type="spellEnd"/>
      <w:r w:rsidR="0096722C">
        <w:t xml:space="preserve">, </w:t>
      </w:r>
      <w:proofErr w:type="spellStart"/>
      <w:r w:rsidR="0096722C">
        <w:t>waitlist_id</w:t>
      </w:r>
      <w:proofErr w:type="spellEnd"/>
      <w:r w:rsidR="0096722C">
        <w:t xml:space="preserve">, </w:t>
      </w:r>
      <w:proofErr w:type="spellStart"/>
      <w:r w:rsidR="0096722C">
        <w:t>cost_id</w:t>
      </w:r>
      <w:proofErr w:type="spellEnd"/>
      <w:r w:rsidR="0096722C">
        <w:t xml:space="preserve">, </w:t>
      </w:r>
      <w:proofErr w:type="spellStart"/>
      <w:r w:rsidR="0096722C">
        <w:t>prereq_id</w:t>
      </w:r>
      <w:proofErr w:type="spellEnd"/>
      <w:r w:rsidR="0096722C">
        <w:t xml:space="preserve">, </w:t>
      </w:r>
      <w:proofErr w:type="spellStart"/>
      <w:r w:rsidR="0096722C">
        <w:t>prof_id</w:t>
      </w:r>
      <w:proofErr w:type="spellEnd"/>
      <w:r>
        <w:t xml:space="preserve">}; </w:t>
      </w:r>
    </w:p>
    <w:p w14:paraId="792C3135" w14:textId="77777777" w:rsidR="003B76BC" w:rsidRDefault="009738A2" w:rsidP="009738A2">
      <w:r w:rsidRPr="004A3B27">
        <w:t>(</w:t>
      </w:r>
      <w:proofErr w:type="spellStart"/>
      <w:r w:rsidR="003B76BC">
        <w:t>prof</w:t>
      </w:r>
      <w:r>
        <w:t>_</w:t>
      </w:r>
      <w:proofErr w:type="gramStart"/>
      <w:r>
        <w:t>id</w:t>
      </w:r>
      <w:proofErr w:type="spellEnd"/>
      <w:r w:rsidRPr="004A3B27">
        <w:t>)+</w:t>
      </w:r>
      <w:proofErr w:type="gramEnd"/>
      <w:r w:rsidRPr="004A3B27">
        <w:t xml:space="preserve"> ={</w:t>
      </w:r>
      <w:r w:rsidR="003B76BC">
        <w:t>Professors</w:t>
      </w:r>
      <w:r w:rsidRPr="004A3B27">
        <w:t>};</w:t>
      </w:r>
      <w:r>
        <w:t xml:space="preserve"> </w:t>
      </w:r>
    </w:p>
    <w:p w14:paraId="61D50F70" w14:textId="77777777" w:rsidR="003B76BC" w:rsidRDefault="009738A2" w:rsidP="009738A2">
      <w:r w:rsidRPr="004A3B27">
        <w:t>(</w:t>
      </w:r>
      <w:proofErr w:type="spellStart"/>
      <w:r>
        <w:t>co</w:t>
      </w:r>
      <w:r w:rsidR="003B76BC">
        <w:t>st</w:t>
      </w:r>
      <w:r>
        <w:t>_</w:t>
      </w:r>
      <w:proofErr w:type="gramStart"/>
      <w:r>
        <w:t>id</w:t>
      </w:r>
      <w:proofErr w:type="spellEnd"/>
      <w:r w:rsidRPr="004A3B27">
        <w:t>)+</w:t>
      </w:r>
      <w:proofErr w:type="gramEnd"/>
      <w:r w:rsidRPr="004A3B27">
        <w:t xml:space="preserve"> ={</w:t>
      </w:r>
      <w:r>
        <w:t>Co</w:t>
      </w:r>
      <w:r w:rsidR="003B76BC">
        <w:t>st</w:t>
      </w:r>
      <w:r w:rsidRPr="004A3B27">
        <w:t>}</w:t>
      </w:r>
      <w:r>
        <w:t xml:space="preserve">; </w:t>
      </w:r>
    </w:p>
    <w:p w14:paraId="297A8023" w14:textId="77777777" w:rsidR="003B76BC" w:rsidRDefault="009738A2" w:rsidP="009738A2">
      <w:r w:rsidRPr="004A3B27">
        <w:t>(</w:t>
      </w:r>
      <w:proofErr w:type="spellStart"/>
      <w:r w:rsidR="003B76BC">
        <w:t>prereq</w:t>
      </w:r>
      <w:r>
        <w:t>_</w:t>
      </w:r>
      <w:proofErr w:type="gramStart"/>
      <w:r>
        <w:t>id</w:t>
      </w:r>
      <w:proofErr w:type="spellEnd"/>
      <w:r w:rsidRPr="004A3B27">
        <w:t>)+</w:t>
      </w:r>
      <w:proofErr w:type="gramEnd"/>
      <w:r w:rsidRPr="004A3B27">
        <w:t xml:space="preserve"> ={</w:t>
      </w:r>
      <w:r w:rsidR="003B76BC">
        <w:t xml:space="preserve">Pre </w:t>
      </w:r>
      <w:proofErr w:type="spellStart"/>
      <w:r w:rsidR="003B76BC">
        <w:t>Reqs</w:t>
      </w:r>
      <w:proofErr w:type="spellEnd"/>
      <w:r w:rsidRPr="004A3B27">
        <w:t>}</w:t>
      </w:r>
      <w:r w:rsidR="003B76BC">
        <w:t xml:space="preserve">; </w:t>
      </w:r>
    </w:p>
    <w:p w14:paraId="20470488" w14:textId="77777777" w:rsidR="003B76BC" w:rsidRDefault="003B76BC" w:rsidP="009738A2">
      <w:r w:rsidRPr="004A3B27">
        <w:t>(</w:t>
      </w:r>
      <w:proofErr w:type="spellStart"/>
      <w:r>
        <w:t>student_</w:t>
      </w:r>
      <w:proofErr w:type="gramStart"/>
      <w:r>
        <w:t>id</w:t>
      </w:r>
      <w:proofErr w:type="spellEnd"/>
      <w:r w:rsidRPr="004A3B27">
        <w:t>)+</w:t>
      </w:r>
      <w:proofErr w:type="gramEnd"/>
      <w:r w:rsidRPr="004A3B27">
        <w:t xml:space="preserve"> ={</w:t>
      </w:r>
      <w:r>
        <w:t xml:space="preserve">Student}; </w:t>
      </w:r>
    </w:p>
    <w:p w14:paraId="1CB1F703" w14:textId="20D8782A" w:rsidR="009738A2" w:rsidRDefault="003B76BC" w:rsidP="009738A2">
      <w:r w:rsidRPr="004A3B27">
        <w:t>(</w:t>
      </w:r>
      <w:proofErr w:type="spellStart"/>
      <w:r>
        <w:t>waitlist_</w:t>
      </w:r>
      <w:proofErr w:type="gramStart"/>
      <w:r>
        <w:t>id</w:t>
      </w:r>
      <w:proofErr w:type="spellEnd"/>
      <w:r w:rsidRPr="004A3B27">
        <w:t>)+</w:t>
      </w:r>
      <w:proofErr w:type="gramEnd"/>
      <w:r w:rsidRPr="004A3B27">
        <w:t xml:space="preserve"> ={</w:t>
      </w:r>
      <w:r>
        <w:t>Waitlist</w:t>
      </w:r>
      <w:r w:rsidRPr="004A3B27">
        <w:t>}</w:t>
      </w:r>
      <w:r>
        <w:t>;</w:t>
      </w:r>
    </w:p>
    <w:p w14:paraId="2B86A2A6" w14:textId="77777777" w:rsidR="003B76BC" w:rsidRDefault="003B76BC" w:rsidP="009738A2"/>
    <w:p w14:paraId="725DFF02" w14:textId="733A714C" w:rsidR="009738A2" w:rsidRDefault="009738A2" w:rsidP="009738A2">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rsidR="0096722C">
        <w:t>course_id</w:t>
      </w:r>
      <w:proofErr w:type="spellEnd"/>
    </w:p>
    <w:p w14:paraId="24195A7C" w14:textId="77777777" w:rsidR="003B76BC" w:rsidRDefault="003B76BC" w:rsidP="009738A2">
      <w:pPr>
        <w:pBdr>
          <w:top w:val="none" w:sz="0" w:space="0" w:color="000000"/>
          <w:left w:val="none" w:sz="0" w:space="0" w:color="000000"/>
          <w:bottom w:val="none" w:sz="1" w:space="1" w:color="000000"/>
          <w:right w:val="none" w:sz="0" w:space="0" w:color="000000"/>
        </w:pBdr>
      </w:pPr>
    </w:p>
    <w:p w14:paraId="417B51AC" w14:textId="51B9F3C7" w:rsidR="003B76BC" w:rsidRPr="00794FD6" w:rsidRDefault="003B76BC" w:rsidP="003B76BC">
      <w:pPr>
        <w:pBdr>
          <w:top w:val="none" w:sz="1" w:space="1" w:color="000000"/>
          <w:left w:val="none" w:sz="0" w:space="0" w:color="000000"/>
          <w:bottom w:val="none" w:sz="0" w:space="0" w:color="000000"/>
          <w:right w:val="none" w:sz="0" w:space="0" w:color="000000"/>
        </w:pBdr>
        <w:spacing w:after="156"/>
        <w:rPr>
          <w:sz w:val="24"/>
          <w:szCs w:val="24"/>
        </w:rPr>
      </w:pPr>
      <w:r w:rsidRPr="00794FD6">
        <w:rPr>
          <w:b/>
          <w:bCs/>
          <w:sz w:val="24"/>
          <w:szCs w:val="24"/>
        </w:rPr>
        <w:t>Entity name</w:t>
      </w:r>
      <w:r w:rsidRPr="00794FD6">
        <w:rPr>
          <w:sz w:val="24"/>
          <w:szCs w:val="24"/>
        </w:rPr>
        <w:t>: Faculty</w:t>
      </w:r>
    </w:p>
    <w:p w14:paraId="32F90CE0" w14:textId="18BD4ECB" w:rsidR="003B76BC" w:rsidRDefault="003B76BC" w:rsidP="003B76BC">
      <w:pPr>
        <w:spacing w:after="156"/>
      </w:pPr>
      <w:r>
        <w:rPr>
          <w:b/>
          <w:bCs/>
        </w:rPr>
        <w:t>Attributes</w:t>
      </w:r>
      <w:r>
        <w:t xml:space="preserve">: Added </w:t>
      </w:r>
      <w:proofErr w:type="spellStart"/>
      <w:r>
        <w:t>faculty_id</w:t>
      </w:r>
      <w:proofErr w:type="spellEnd"/>
      <w:r>
        <w:t xml:space="preserve">, </w:t>
      </w:r>
      <w:proofErr w:type="spellStart"/>
      <w:r>
        <w:t>student_id</w:t>
      </w:r>
      <w:proofErr w:type="spellEnd"/>
      <w:r>
        <w:t xml:space="preserve">, </w:t>
      </w:r>
      <w:proofErr w:type="spellStart"/>
      <w:r>
        <w:t>dept_id</w:t>
      </w:r>
      <w:proofErr w:type="spellEnd"/>
      <w:r>
        <w:t xml:space="preserve">, </w:t>
      </w:r>
      <w:proofErr w:type="spellStart"/>
      <w:r>
        <w:t>prof_id</w:t>
      </w:r>
      <w:proofErr w:type="spellEnd"/>
      <w:r>
        <w:t xml:space="preserve">, </w:t>
      </w:r>
      <w:r w:rsidR="006A40C3">
        <w:t>email, phone number</w:t>
      </w:r>
    </w:p>
    <w:p w14:paraId="176FBB9A" w14:textId="2A21F17F" w:rsidR="003B76BC" w:rsidRDefault="003B76BC" w:rsidP="003B76BC">
      <w:pPr>
        <w:spacing w:after="156"/>
      </w:pPr>
      <w:r>
        <w:rPr>
          <w:b/>
          <w:bCs/>
        </w:rPr>
        <w:t>Keys</w:t>
      </w:r>
      <w:r>
        <w:t xml:space="preserve">: </w:t>
      </w:r>
      <w:proofErr w:type="spellStart"/>
      <w:r>
        <w:t>student_id</w:t>
      </w:r>
      <w:proofErr w:type="spellEnd"/>
      <w:r>
        <w:t xml:space="preserve">, </w:t>
      </w:r>
      <w:proofErr w:type="spellStart"/>
      <w:r>
        <w:t>faculty_id</w:t>
      </w:r>
      <w:proofErr w:type="spellEnd"/>
      <w:r>
        <w:t xml:space="preserve">, </w:t>
      </w:r>
      <w:proofErr w:type="spellStart"/>
      <w:r>
        <w:t>dept_id</w:t>
      </w:r>
      <w:proofErr w:type="spellEnd"/>
      <w:r>
        <w:t xml:space="preserve">, </w:t>
      </w:r>
      <w:proofErr w:type="spellStart"/>
      <w:r>
        <w:t>prof_id</w:t>
      </w:r>
      <w:proofErr w:type="spellEnd"/>
      <w:r>
        <w:t>,</w:t>
      </w:r>
    </w:p>
    <w:p w14:paraId="347CCEB3" w14:textId="09687502" w:rsidR="003B76BC" w:rsidRDefault="003B76BC" w:rsidP="003B76BC">
      <w:pPr>
        <w:spacing w:after="156"/>
      </w:pPr>
      <w:r>
        <w:rPr>
          <w:b/>
          <w:bCs/>
        </w:rPr>
        <w:t>Functional dependencies</w:t>
      </w:r>
      <w:r>
        <w:t xml:space="preserve">: </w:t>
      </w:r>
    </w:p>
    <w:p w14:paraId="33127501" w14:textId="6619014B" w:rsidR="003B76BC" w:rsidRDefault="003B76BC" w:rsidP="003B76BC">
      <w:pPr>
        <w:spacing w:after="156"/>
      </w:pPr>
      <w:proofErr w:type="spellStart"/>
      <w:r>
        <w:t>student_id</w:t>
      </w:r>
      <w:proofErr w:type="spellEnd"/>
      <w:r>
        <w:t xml:space="preserve"> </w:t>
      </w:r>
      <w:r>
        <w:sym w:font="Wingdings" w:char="F0E0"/>
      </w:r>
      <w:r>
        <w:t xml:space="preserve"> Student, </w:t>
      </w:r>
    </w:p>
    <w:p w14:paraId="661F883E" w14:textId="77777777" w:rsidR="003B76BC" w:rsidRDefault="003B76BC" w:rsidP="003B76BC">
      <w:pPr>
        <w:spacing w:after="156"/>
      </w:pPr>
      <w:proofErr w:type="spellStart"/>
      <w:r>
        <w:lastRenderedPageBreak/>
        <w:t>dept_id</w:t>
      </w:r>
      <w:proofErr w:type="spellEnd"/>
      <w:r>
        <w:t xml:space="preserve"> </w:t>
      </w:r>
      <w:r>
        <w:sym w:font="Wingdings" w:char="F0E0"/>
      </w:r>
      <w:r>
        <w:t xml:space="preserve"> Department, and </w:t>
      </w:r>
    </w:p>
    <w:p w14:paraId="62BAAD67" w14:textId="0F77864E" w:rsidR="003B76BC" w:rsidRDefault="003B76BC" w:rsidP="003B76BC">
      <w:pPr>
        <w:spacing w:after="156"/>
      </w:pPr>
      <w:proofErr w:type="spellStart"/>
      <w:r>
        <w:t>prof_id</w:t>
      </w:r>
      <w:proofErr w:type="spellEnd"/>
      <w:r>
        <w:t xml:space="preserve"> </w:t>
      </w:r>
      <w:r>
        <w:sym w:font="Wingdings" w:char="F0E0"/>
      </w:r>
      <w:r>
        <w:t xml:space="preserve"> Professors.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3B76BC" w14:paraId="7F8374D7" w14:textId="77777777" w:rsidTr="00063D11">
        <w:tc>
          <w:tcPr>
            <w:tcW w:w="2339" w:type="dxa"/>
            <w:tcBorders>
              <w:top w:val="single" w:sz="2" w:space="0" w:color="000000"/>
              <w:left w:val="single" w:sz="2" w:space="0" w:color="000000"/>
              <w:bottom w:val="single" w:sz="2" w:space="0" w:color="000000"/>
            </w:tcBorders>
            <w:shd w:val="clear" w:color="auto" w:fill="auto"/>
          </w:tcPr>
          <w:p w14:paraId="2E9B446D" w14:textId="77777777" w:rsidR="003B76BC" w:rsidRDefault="003B76BC"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159CD4AE" w14:textId="77777777" w:rsidR="003B76BC" w:rsidRDefault="003B76BC"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3C97CAD6" w14:textId="77777777" w:rsidR="003B76BC" w:rsidRDefault="003B76BC"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264D535A" w14:textId="77777777" w:rsidR="003B76BC" w:rsidRDefault="003B76BC" w:rsidP="009A4292">
            <w:pPr>
              <w:pStyle w:val="TableContents"/>
              <w:spacing w:after="200"/>
              <w:jc w:val="center"/>
            </w:pPr>
            <w:r>
              <w:rPr>
                <w:b/>
                <w:bCs/>
              </w:rPr>
              <w:t>Attributes on the right side</w:t>
            </w:r>
          </w:p>
        </w:tc>
      </w:tr>
      <w:tr w:rsidR="003B76BC" w14:paraId="3CEE8223" w14:textId="77777777" w:rsidTr="00063D11">
        <w:tc>
          <w:tcPr>
            <w:tcW w:w="2339" w:type="dxa"/>
            <w:tcBorders>
              <w:top w:val="single" w:sz="2" w:space="0" w:color="000000"/>
              <w:left w:val="single" w:sz="2" w:space="0" w:color="000000"/>
              <w:bottom w:val="single" w:sz="2" w:space="0" w:color="000000"/>
            </w:tcBorders>
            <w:shd w:val="clear" w:color="auto" w:fill="auto"/>
          </w:tcPr>
          <w:p w14:paraId="71265171" w14:textId="77777777" w:rsidR="003B76BC" w:rsidRDefault="003B76BC"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660F4745" w14:textId="188A59D5" w:rsidR="003B76BC" w:rsidRDefault="003B76BC" w:rsidP="009A4292">
            <w:pPr>
              <w:pStyle w:val="TableContents"/>
              <w:spacing w:after="200"/>
              <w:jc w:val="center"/>
            </w:pPr>
            <w:proofErr w:type="spellStart"/>
            <w:r>
              <w:t>faculty_id</w:t>
            </w:r>
            <w:proofErr w:type="spellEnd"/>
          </w:p>
        </w:tc>
        <w:tc>
          <w:tcPr>
            <w:tcW w:w="2340" w:type="dxa"/>
            <w:tcBorders>
              <w:top w:val="single" w:sz="2" w:space="0" w:color="000000"/>
              <w:left w:val="single" w:sz="2" w:space="0" w:color="000000"/>
              <w:bottom w:val="single" w:sz="2" w:space="0" w:color="000000"/>
            </w:tcBorders>
            <w:shd w:val="clear" w:color="auto" w:fill="auto"/>
          </w:tcPr>
          <w:p w14:paraId="732E1F92" w14:textId="77777777" w:rsidR="003B76BC" w:rsidRDefault="003B76BC"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4B7E0765" w14:textId="7C33F8DB" w:rsidR="003B76BC" w:rsidRDefault="006A40C3" w:rsidP="009A4292">
            <w:pPr>
              <w:spacing w:after="200"/>
              <w:jc w:val="center"/>
            </w:pPr>
            <w:r>
              <w:t>email</w:t>
            </w:r>
            <w:r w:rsidR="00063D11">
              <w:t xml:space="preserve">, </w:t>
            </w:r>
            <w:proofErr w:type="spellStart"/>
            <w:r w:rsidR="00063D11">
              <w:t>faculty_id</w:t>
            </w:r>
            <w:proofErr w:type="spellEnd"/>
            <w:r w:rsidR="00063D11">
              <w:t xml:space="preserve">, </w:t>
            </w:r>
            <w:proofErr w:type="spellStart"/>
            <w:r w:rsidR="00063D11">
              <w:t>dept_id</w:t>
            </w:r>
            <w:proofErr w:type="spellEnd"/>
            <w:r w:rsidR="00063D11">
              <w:t xml:space="preserve">, </w:t>
            </w:r>
            <w:proofErr w:type="spellStart"/>
            <w:r w:rsidR="00063D11">
              <w:t>prof_id</w:t>
            </w:r>
            <w:proofErr w:type="spellEnd"/>
            <w:r w:rsidR="00063D11">
              <w:t>,</w:t>
            </w:r>
          </w:p>
        </w:tc>
      </w:tr>
    </w:tbl>
    <w:p w14:paraId="199B44ED" w14:textId="77777777" w:rsidR="003B76BC" w:rsidRDefault="003B76BC" w:rsidP="003B76BC"/>
    <w:p w14:paraId="74AFE594" w14:textId="223EA2B9" w:rsidR="003B76BC" w:rsidRDefault="003B76BC" w:rsidP="003B76BC">
      <w:r>
        <w:rPr>
          <w:b/>
          <w:bCs/>
        </w:rPr>
        <w:t>Attribute closures</w:t>
      </w:r>
      <w:r>
        <w:t xml:space="preserve"> (if any): (</w:t>
      </w:r>
      <w:proofErr w:type="spellStart"/>
      <w:r>
        <w:t>faculty_</w:t>
      </w:r>
      <w:proofErr w:type="gramStart"/>
      <w:r>
        <w:t>id</w:t>
      </w:r>
      <w:proofErr w:type="spellEnd"/>
      <w:r>
        <w:t>)+</w:t>
      </w:r>
      <w:proofErr w:type="gramEnd"/>
      <w:r>
        <w:t xml:space="preserve"> ={</w:t>
      </w:r>
      <w:proofErr w:type="spellStart"/>
      <w:r w:rsidR="0041748B">
        <w:t>student</w:t>
      </w:r>
      <w:r>
        <w:t>_id</w:t>
      </w:r>
      <w:proofErr w:type="spellEnd"/>
      <w:r>
        <w:t xml:space="preserve">, </w:t>
      </w:r>
      <w:proofErr w:type="spellStart"/>
      <w:r>
        <w:t>dept_id</w:t>
      </w:r>
      <w:proofErr w:type="spellEnd"/>
      <w:r>
        <w:t xml:space="preserve">, </w:t>
      </w:r>
      <w:proofErr w:type="spellStart"/>
      <w:r>
        <w:t>prof_id</w:t>
      </w:r>
      <w:proofErr w:type="spellEnd"/>
      <w:r w:rsidR="0041748B">
        <w:t xml:space="preserve">, </w:t>
      </w:r>
      <w:r w:rsidR="001826CF">
        <w:t>email</w:t>
      </w:r>
      <w:r>
        <w:t xml:space="preserve">}; </w:t>
      </w:r>
    </w:p>
    <w:p w14:paraId="1B07426C" w14:textId="77777777" w:rsidR="003B76BC" w:rsidRDefault="003B76BC" w:rsidP="003B76BC">
      <w:r w:rsidRPr="004A3B27">
        <w:t>(</w:t>
      </w:r>
      <w:proofErr w:type="spellStart"/>
      <w:r>
        <w:t>dept_</w:t>
      </w:r>
      <w:proofErr w:type="gramStart"/>
      <w:r>
        <w:t>id</w:t>
      </w:r>
      <w:proofErr w:type="spellEnd"/>
      <w:r w:rsidRPr="004A3B27">
        <w:t>)+</w:t>
      </w:r>
      <w:proofErr w:type="gramEnd"/>
      <w:r w:rsidRPr="004A3B27">
        <w:t xml:space="preserve"> ={</w:t>
      </w:r>
      <w:r>
        <w:t>Department</w:t>
      </w:r>
      <w:r w:rsidRPr="004A3B27">
        <w:t>};</w:t>
      </w:r>
      <w:r>
        <w:t xml:space="preserve"> </w:t>
      </w:r>
    </w:p>
    <w:p w14:paraId="008BF331" w14:textId="344511EE" w:rsidR="003B76BC" w:rsidRDefault="003B76BC" w:rsidP="003B76BC">
      <w:r w:rsidRPr="004A3B27">
        <w:t>(</w:t>
      </w:r>
      <w:proofErr w:type="spellStart"/>
      <w:r>
        <w:t>student_</w:t>
      </w:r>
      <w:proofErr w:type="gramStart"/>
      <w:r>
        <w:t>id</w:t>
      </w:r>
      <w:proofErr w:type="spellEnd"/>
      <w:r w:rsidRPr="004A3B27">
        <w:t>)+</w:t>
      </w:r>
      <w:proofErr w:type="gramEnd"/>
      <w:r w:rsidRPr="004A3B27">
        <w:t xml:space="preserve"> ={</w:t>
      </w:r>
      <w:r>
        <w:t>Student</w:t>
      </w:r>
      <w:r w:rsidRPr="004A3B27">
        <w:t>}</w:t>
      </w:r>
      <w:r>
        <w:t xml:space="preserve">; </w:t>
      </w:r>
    </w:p>
    <w:p w14:paraId="13FD5CFF" w14:textId="3B1F8E43" w:rsidR="003B76BC" w:rsidRDefault="003B76BC" w:rsidP="003B76BC">
      <w:r w:rsidRPr="004A3B27">
        <w:t>(</w:t>
      </w:r>
      <w:proofErr w:type="spellStart"/>
      <w:r>
        <w:t>prof_</w:t>
      </w:r>
      <w:proofErr w:type="gramStart"/>
      <w:r>
        <w:t>id</w:t>
      </w:r>
      <w:proofErr w:type="spellEnd"/>
      <w:r w:rsidRPr="004A3B27">
        <w:t>)+</w:t>
      </w:r>
      <w:proofErr w:type="gramEnd"/>
      <w:r w:rsidRPr="004A3B27">
        <w:t xml:space="preserve"> ={</w:t>
      </w:r>
      <w:r>
        <w:t>Professors</w:t>
      </w:r>
      <w:r w:rsidRPr="004A3B27">
        <w:t>}</w:t>
      </w:r>
      <w:r w:rsidR="00D05A31">
        <w:t>;</w:t>
      </w:r>
    </w:p>
    <w:p w14:paraId="79E54CF8" w14:textId="77777777" w:rsidR="003B76BC" w:rsidRDefault="003B76BC" w:rsidP="003B76BC"/>
    <w:p w14:paraId="6CC6C37C" w14:textId="3C216B14" w:rsidR="003B76BC" w:rsidRDefault="003B76BC" w:rsidP="003B76BC">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t>faculty_id</w:t>
      </w:r>
      <w:proofErr w:type="spellEnd"/>
    </w:p>
    <w:p w14:paraId="6915C584" w14:textId="03473E56" w:rsidR="003B76BC" w:rsidRDefault="003B76BC" w:rsidP="003B76BC">
      <w:pPr>
        <w:pBdr>
          <w:top w:val="none" w:sz="0" w:space="0" w:color="000000"/>
          <w:left w:val="none" w:sz="0" w:space="0" w:color="000000"/>
          <w:bottom w:val="none" w:sz="1" w:space="1" w:color="000000"/>
          <w:right w:val="none" w:sz="0" w:space="0" w:color="000000"/>
        </w:pBdr>
      </w:pPr>
    </w:p>
    <w:p w14:paraId="2E366132" w14:textId="2142228B" w:rsidR="003B76BC" w:rsidRPr="00794FD6" w:rsidRDefault="0041748B" w:rsidP="003B76BC">
      <w:pPr>
        <w:spacing w:after="156"/>
        <w:rPr>
          <w:b/>
          <w:bCs/>
          <w:sz w:val="24"/>
          <w:szCs w:val="24"/>
        </w:rPr>
      </w:pPr>
      <w:r w:rsidRPr="00794FD6">
        <w:rPr>
          <w:b/>
          <w:bCs/>
          <w:sz w:val="24"/>
          <w:szCs w:val="24"/>
        </w:rPr>
        <w:t>Entity</w:t>
      </w:r>
      <w:r w:rsidR="003B76BC" w:rsidRPr="00794FD6">
        <w:rPr>
          <w:b/>
          <w:bCs/>
          <w:sz w:val="24"/>
          <w:szCs w:val="24"/>
        </w:rPr>
        <w:t xml:space="preserve"> Name: </w:t>
      </w:r>
      <w:r w:rsidR="003B76BC" w:rsidRPr="00794FD6">
        <w:rPr>
          <w:sz w:val="24"/>
          <w:szCs w:val="24"/>
        </w:rPr>
        <w:t>Professors</w:t>
      </w:r>
    </w:p>
    <w:p w14:paraId="2C0C006D" w14:textId="38A9478F" w:rsidR="003B76BC" w:rsidRDefault="003B76BC" w:rsidP="003B76BC">
      <w:pPr>
        <w:spacing w:after="156"/>
      </w:pPr>
      <w:r>
        <w:rPr>
          <w:b/>
          <w:bCs/>
        </w:rPr>
        <w:t>Attributes</w:t>
      </w:r>
      <w:r>
        <w:t xml:space="preserve">: Added </w:t>
      </w:r>
      <w:proofErr w:type="spellStart"/>
      <w:r>
        <w:t>prof_id</w:t>
      </w:r>
      <w:proofErr w:type="spellEnd"/>
      <w:r>
        <w:t xml:space="preserve">, </w:t>
      </w:r>
      <w:proofErr w:type="spellStart"/>
      <w:r>
        <w:t>faculty_id</w:t>
      </w:r>
      <w:proofErr w:type="spellEnd"/>
      <w:r>
        <w:t xml:space="preserve">, </w:t>
      </w:r>
      <w:proofErr w:type="spellStart"/>
      <w:r>
        <w:t>course_id</w:t>
      </w:r>
      <w:proofErr w:type="spellEnd"/>
      <w:r>
        <w:t xml:space="preserve">, gender, </w:t>
      </w:r>
      <w:proofErr w:type="spellStart"/>
      <w:r w:rsidR="002738CE">
        <w:t>prof_</w:t>
      </w:r>
      <w:r>
        <w:t>name</w:t>
      </w:r>
      <w:proofErr w:type="spellEnd"/>
      <w:r>
        <w:t xml:space="preserve">, </w:t>
      </w:r>
    </w:p>
    <w:p w14:paraId="637927CB" w14:textId="17AF4753" w:rsidR="003B76BC" w:rsidRDefault="003B76BC" w:rsidP="003B76BC">
      <w:pPr>
        <w:spacing w:after="156"/>
      </w:pPr>
      <w:r>
        <w:rPr>
          <w:b/>
          <w:bCs/>
        </w:rPr>
        <w:t>Keys</w:t>
      </w:r>
      <w:r>
        <w:t xml:space="preserve">: </w:t>
      </w:r>
      <w:proofErr w:type="spellStart"/>
      <w:r w:rsidR="0041748B">
        <w:t>prof_id</w:t>
      </w:r>
      <w:proofErr w:type="spellEnd"/>
      <w:r w:rsidR="0041748B">
        <w:t xml:space="preserve">, </w:t>
      </w:r>
      <w:proofErr w:type="spellStart"/>
      <w:r w:rsidR="0041748B">
        <w:t>faculty_id</w:t>
      </w:r>
      <w:proofErr w:type="spellEnd"/>
      <w:r w:rsidR="0041748B">
        <w:t xml:space="preserve">, </w:t>
      </w:r>
      <w:proofErr w:type="spellStart"/>
      <w:r w:rsidR="0041748B">
        <w:t>course_id</w:t>
      </w:r>
      <w:proofErr w:type="spellEnd"/>
    </w:p>
    <w:p w14:paraId="39F87A8D" w14:textId="2417AB98" w:rsidR="003B76BC" w:rsidRDefault="003B76BC" w:rsidP="003B76BC">
      <w:pPr>
        <w:spacing w:after="156"/>
      </w:pPr>
      <w:r>
        <w:rPr>
          <w:b/>
          <w:bCs/>
        </w:rPr>
        <w:t>Functional dependencies</w:t>
      </w:r>
      <w:r>
        <w:t xml:space="preserve">: </w:t>
      </w:r>
    </w:p>
    <w:p w14:paraId="0C824AF8" w14:textId="13E49FB9" w:rsidR="003B76BC" w:rsidRDefault="0041748B" w:rsidP="003B76BC">
      <w:pPr>
        <w:spacing w:after="156"/>
      </w:pPr>
      <w:proofErr w:type="spellStart"/>
      <w:r>
        <w:t>faculty_id</w:t>
      </w:r>
      <w:proofErr w:type="spellEnd"/>
      <w:r w:rsidR="003B76BC">
        <w:t xml:space="preserve"> </w:t>
      </w:r>
      <w:r w:rsidR="003B76BC">
        <w:sym w:font="Wingdings" w:char="F0E0"/>
      </w:r>
      <w:r w:rsidR="003B76BC">
        <w:t xml:space="preserve"> </w:t>
      </w:r>
      <w:r>
        <w:t>Faculty</w:t>
      </w:r>
      <w:r w:rsidR="003B76BC">
        <w:t xml:space="preserve">, </w:t>
      </w:r>
      <w:r>
        <w:t>and</w:t>
      </w:r>
    </w:p>
    <w:p w14:paraId="1A444980" w14:textId="24AA9D75" w:rsidR="003B76BC" w:rsidRDefault="0041748B" w:rsidP="003B76BC">
      <w:pPr>
        <w:spacing w:after="156"/>
      </w:pPr>
      <w:proofErr w:type="spellStart"/>
      <w:r>
        <w:t>course_id</w:t>
      </w:r>
      <w:proofErr w:type="spellEnd"/>
      <w:r w:rsidR="003B76BC">
        <w:t xml:space="preserve"> </w:t>
      </w:r>
      <w:r w:rsidR="003B76BC">
        <w:sym w:font="Wingdings" w:char="F0E0"/>
      </w:r>
      <w:r w:rsidR="003B76BC">
        <w:t xml:space="preserve"> </w:t>
      </w:r>
      <w:r>
        <w:t>Courses</w:t>
      </w:r>
      <w:r w:rsidR="003B76BC">
        <w:t xml:space="preserve">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3B76BC" w14:paraId="7F525D3D" w14:textId="77777777" w:rsidTr="0041748B">
        <w:tc>
          <w:tcPr>
            <w:tcW w:w="2339" w:type="dxa"/>
            <w:tcBorders>
              <w:top w:val="single" w:sz="2" w:space="0" w:color="000000"/>
              <w:left w:val="single" w:sz="2" w:space="0" w:color="000000"/>
              <w:bottom w:val="single" w:sz="2" w:space="0" w:color="000000"/>
            </w:tcBorders>
            <w:shd w:val="clear" w:color="auto" w:fill="auto"/>
          </w:tcPr>
          <w:p w14:paraId="48C4774F" w14:textId="77777777" w:rsidR="003B76BC" w:rsidRDefault="003B76BC"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3421FA4D" w14:textId="77777777" w:rsidR="003B76BC" w:rsidRDefault="003B76BC"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168C2555" w14:textId="77777777" w:rsidR="003B76BC" w:rsidRDefault="003B76BC"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1980DAB0" w14:textId="77777777" w:rsidR="003B76BC" w:rsidRDefault="003B76BC" w:rsidP="009A4292">
            <w:pPr>
              <w:pStyle w:val="TableContents"/>
              <w:spacing w:after="200"/>
              <w:jc w:val="center"/>
            </w:pPr>
            <w:r>
              <w:rPr>
                <w:b/>
                <w:bCs/>
              </w:rPr>
              <w:t>Attributes on the right side</w:t>
            </w:r>
          </w:p>
        </w:tc>
      </w:tr>
      <w:tr w:rsidR="003B76BC" w14:paraId="2E932C63" w14:textId="77777777" w:rsidTr="0041748B">
        <w:tc>
          <w:tcPr>
            <w:tcW w:w="2339" w:type="dxa"/>
            <w:tcBorders>
              <w:top w:val="single" w:sz="2" w:space="0" w:color="000000"/>
              <w:left w:val="single" w:sz="2" w:space="0" w:color="000000"/>
              <w:bottom w:val="single" w:sz="2" w:space="0" w:color="000000"/>
            </w:tcBorders>
            <w:shd w:val="clear" w:color="auto" w:fill="auto"/>
          </w:tcPr>
          <w:p w14:paraId="15CFDC0F" w14:textId="77777777" w:rsidR="003B76BC" w:rsidRDefault="003B76BC"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6239D854" w14:textId="57C1DD09" w:rsidR="003B76BC" w:rsidRDefault="0041748B" w:rsidP="009A4292">
            <w:pPr>
              <w:pStyle w:val="TableContents"/>
              <w:spacing w:after="200"/>
              <w:jc w:val="center"/>
            </w:pPr>
            <w:proofErr w:type="spellStart"/>
            <w:r>
              <w:t>prof</w:t>
            </w:r>
            <w:r w:rsidR="003B76BC">
              <w:t>_id</w:t>
            </w:r>
            <w:proofErr w:type="spellEnd"/>
          </w:p>
        </w:tc>
        <w:tc>
          <w:tcPr>
            <w:tcW w:w="2340" w:type="dxa"/>
            <w:tcBorders>
              <w:top w:val="single" w:sz="2" w:space="0" w:color="000000"/>
              <w:left w:val="single" w:sz="2" w:space="0" w:color="000000"/>
              <w:bottom w:val="single" w:sz="2" w:space="0" w:color="000000"/>
            </w:tcBorders>
            <w:shd w:val="clear" w:color="auto" w:fill="auto"/>
          </w:tcPr>
          <w:p w14:paraId="602D0726" w14:textId="77777777" w:rsidR="003B76BC" w:rsidRDefault="003B76BC"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3A782794" w14:textId="4027FEBA" w:rsidR="003B76BC" w:rsidRDefault="0041748B" w:rsidP="009A4292">
            <w:pPr>
              <w:spacing w:after="200"/>
              <w:jc w:val="center"/>
            </w:pPr>
            <w:r>
              <w:t xml:space="preserve">gender, </w:t>
            </w:r>
            <w:proofErr w:type="spellStart"/>
            <w:r w:rsidR="00A34693">
              <w:t>prof_</w:t>
            </w:r>
            <w:r w:rsidR="000622C3">
              <w:t>f</w:t>
            </w:r>
            <w:r>
              <w:t>name</w:t>
            </w:r>
            <w:proofErr w:type="spellEnd"/>
            <w:r>
              <w:t>,</w:t>
            </w:r>
            <w:r w:rsidR="000622C3">
              <w:t xml:space="preserve"> </w:t>
            </w:r>
            <w:proofErr w:type="spellStart"/>
            <w:r w:rsidR="000622C3">
              <w:t>prof_lname</w:t>
            </w:r>
            <w:proofErr w:type="spellEnd"/>
            <w:r w:rsidR="000622C3">
              <w:t>,</w:t>
            </w:r>
            <w:r w:rsidR="00063D11">
              <w:t xml:space="preserve"> </w:t>
            </w:r>
            <w:proofErr w:type="spellStart"/>
            <w:r w:rsidR="00063D11">
              <w:t>faculty_id</w:t>
            </w:r>
            <w:proofErr w:type="spellEnd"/>
            <w:r w:rsidR="00063D11">
              <w:t xml:space="preserve">, </w:t>
            </w:r>
            <w:proofErr w:type="spellStart"/>
            <w:r w:rsidR="00063D11">
              <w:t>course_id</w:t>
            </w:r>
            <w:proofErr w:type="spellEnd"/>
            <w:r>
              <w:t xml:space="preserve"> </w:t>
            </w:r>
          </w:p>
        </w:tc>
      </w:tr>
    </w:tbl>
    <w:p w14:paraId="1197AF43" w14:textId="77777777" w:rsidR="003B76BC" w:rsidRDefault="003B76BC" w:rsidP="003B76BC"/>
    <w:p w14:paraId="032B63B4" w14:textId="4D9C6F48" w:rsidR="003B76BC" w:rsidRDefault="003B76BC" w:rsidP="003B76BC">
      <w:r>
        <w:rPr>
          <w:b/>
          <w:bCs/>
        </w:rPr>
        <w:t>Attribute closures</w:t>
      </w:r>
      <w:r>
        <w:t xml:space="preserve"> (if any): (</w:t>
      </w:r>
      <w:proofErr w:type="spellStart"/>
      <w:r w:rsidR="0041748B">
        <w:t>prof</w:t>
      </w:r>
      <w:r>
        <w:t>_</w:t>
      </w:r>
      <w:proofErr w:type="gramStart"/>
      <w:r>
        <w:t>id</w:t>
      </w:r>
      <w:proofErr w:type="spellEnd"/>
      <w:r>
        <w:t>)+</w:t>
      </w:r>
      <w:proofErr w:type="gramEnd"/>
      <w:r>
        <w:t xml:space="preserve"> ={</w:t>
      </w:r>
      <w:proofErr w:type="spellStart"/>
      <w:r w:rsidR="0041748B">
        <w:t>faculty_id</w:t>
      </w:r>
      <w:proofErr w:type="spellEnd"/>
      <w:r w:rsidR="0041748B">
        <w:t xml:space="preserve">, </w:t>
      </w:r>
      <w:proofErr w:type="spellStart"/>
      <w:r w:rsidR="0041748B">
        <w:t>course_id</w:t>
      </w:r>
      <w:proofErr w:type="spellEnd"/>
      <w:r w:rsidR="0041748B">
        <w:t xml:space="preserve">, gender, </w:t>
      </w:r>
      <w:proofErr w:type="spellStart"/>
      <w:r w:rsidR="00A34693">
        <w:t>prof_</w:t>
      </w:r>
      <w:r w:rsidR="0041748B">
        <w:t>name</w:t>
      </w:r>
      <w:proofErr w:type="spellEnd"/>
      <w:r>
        <w:t xml:space="preserve">}; </w:t>
      </w:r>
    </w:p>
    <w:p w14:paraId="329C9302" w14:textId="1CBA3049" w:rsidR="003B76BC" w:rsidRDefault="003B76BC" w:rsidP="003B76BC">
      <w:r w:rsidRPr="004A3B27">
        <w:t>(</w:t>
      </w:r>
      <w:proofErr w:type="spellStart"/>
      <w:r w:rsidR="0041748B">
        <w:t>faculty</w:t>
      </w:r>
      <w:r>
        <w:t>_</w:t>
      </w:r>
      <w:proofErr w:type="gramStart"/>
      <w:r>
        <w:t>id</w:t>
      </w:r>
      <w:proofErr w:type="spellEnd"/>
      <w:r w:rsidRPr="004A3B27">
        <w:t>)+</w:t>
      </w:r>
      <w:proofErr w:type="gramEnd"/>
      <w:r w:rsidRPr="004A3B27">
        <w:t xml:space="preserve"> ={</w:t>
      </w:r>
      <w:r w:rsidR="0041748B">
        <w:t>Faculty</w:t>
      </w:r>
      <w:r w:rsidRPr="004A3B27">
        <w:t>};</w:t>
      </w:r>
      <w:r>
        <w:t xml:space="preserve"> </w:t>
      </w:r>
    </w:p>
    <w:p w14:paraId="648B21C8" w14:textId="58804AFC" w:rsidR="003B76BC" w:rsidRDefault="003B76BC" w:rsidP="003B76BC">
      <w:r w:rsidRPr="004A3B27">
        <w:t>(</w:t>
      </w:r>
      <w:proofErr w:type="spellStart"/>
      <w:r w:rsidR="0041748B">
        <w:t>course</w:t>
      </w:r>
      <w:r>
        <w:t>_</w:t>
      </w:r>
      <w:proofErr w:type="gramStart"/>
      <w:r>
        <w:t>id</w:t>
      </w:r>
      <w:proofErr w:type="spellEnd"/>
      <w:r w:rsidRPr="004A3B27">
        <w:t>)+</w:t>
      </w:r>
      <w:proofErr w:type="gramEnd"/>
      <w:r w:rsidRPr="004A3B27">
        <w:t xml:space="preserve"> ={</w:t>
      </w:r>
      <w:r w:rsidR="0041748B">
        <w:t>Courses</w:t>
      </w:r>
      <w:r w:rsidRPr="004A3B27">
        <w:t>}</w:t>
      </w:r>
      <w:r>
        <w:t xml:space="preserve">; </w:t>
      </w:r>
    </w:p>
    <w:p w14:paraId="489BD99C" w14:textId="77777777" w:rsidR="003B76BC" w:rsidRDefault="003B76BC" w:rsidP="003B76BC"/>
    <w:p w14:paraId="1DF81B5A" w14:textId="4106696C" w:rsidR="003B76BC" w:rsidRDefault="003B76BC" w:rsidP="003B76BC">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rsidR="0041748B">
        <w:t>prof_id</w:t>
      </w:r>
      <w:proofErr w:type="spellEnd"/>
    </w:p>
    <w:p w14:paraId="06B5F03D" w14:textId="77777777" w:rsidR="003B76BC" w:rsidRDefault="003B76BC" w:rsidP="009738A2">
      <w:pPr>
        <w:pBdr>
          <w:top w:val="none" w:sz="0" w:space="0" w:color="000000"/>
          <w:left w:val="none" w:sz="0" w:space="0" w:color="000000"/>
          <w:bottom w:val="none" w:sz="1" w:space="1" w:color="000000"/>
          <w:right w:val="none" w:sz="0" w:space="0" w:color="000000"/>
        </w:pBdr>
      </w:pPr>
    </w:p>
    <w:p w14:paraId="12748A63" w14:textId="6AE43DEE" w:rsidR="00D16F31" w:rsidRPr="00794FD6" w:rsidRDefault="00D16F31" w:rsidP="00D16F31">
      <w:pPr>
        <w:spacing w:after="156"/>
        <w:rPr>
          <w:b/>
          <w:bCs/>
          <w:sz w:val="24"/>
          <w:szCs w:val="24"/>
        </w:rPr>
      </w:pPr>
      <w:r w:rsidRPr="00794FD6">
        <w:rPr>
          <w:b/>
          <w:bCs/>
          <w:sz w:val="24"/>
          <w:szCs w:val="24"/>
        </w:rPr>
        <w:t xml:space="preserve">Entity Name: </w:t>
      </w:r>
      <w:r w:rsidRPr="00794FD6">
        <w:rPr>
          <w:sz w:val="24"/>
          <w:szCs w:val="24"/>
        </w:rPr>
        <w:t>Pre</w:t>
      </w:r>
      <w:r w:rsidR="002738CE" w:rsidRPr="00794FD6">
        <w:rPr>
          <w:sz w:val="24"/>
          <w:szCs w:val="24"/>
        </w:rPr>
        <w:t>-</w:t>
      </w:r>
      <w:proofErr w:type="spellStart"/>
      <w:r w:rsidRPr="00794FD6">
        <w:rPr>
          <w:sz w:val="24"/>
          <w:szCs w:val="24"/>
        </w:rPr>
        <w:t>Reqs</w:t>
      </w:r>
      <w:proofErr w:type="spellEnd"/>
    </w:p>
    <w:p w14:paraId="1BEDBAE1" w14:textId="50E108D3" w:rsidR="00D16F31" w:rsidRDefault="00D16F31" w:rsidP="00D16F31">
      <w:pPr>
        <w:spacing w:after="156"/>
      </w:pPr>
      <w:r>
        <w:rPr>
          <w:b/>
          <w:bCs/>
        </w:rPr>
        <w:t>Attributes</w:t>
      </w:r>
      <w:r>
        <w:t xml:space="preserve">: Added </w:t>
      </w:r>
      <w:proofErr w:type="spellStart"/>
      <w:r>
        <w:t>prereq_id</w:t>
      </w:r>
      <w:proofErr w:type="spellEnd"/>
      <w:r>
        <w:t xml:space="preserve">, </w:t>
      </w:r>
      <w:proofErr w:type="spellStart"/>
      <w:r>
        <w:t>course_id</w:t>
      </w:r>
      <w:proofErr w:type="spellEnd"/>
    </w:p>
    <w:p w14:paraId="0A270516" w14:textId="43CE450E" w:rsidR="00D16F31" w:rsidRDefault="00D16F31" w:rsidP="00D16F31">
      <w:pPr>
        <w:spacing w:after="156"/>
      </w:pPr>
      <w:r>
        <w:rPr>
          <w:b/>
          <w:bCs/>
        </w:rPr>
        <w:t>Keys</w:t>
      </w:r>
      <w:r>
        <w:t xml:space="preserve">: </w:t>
      </w:r>
      <w:proofErr w:type="spellStart"/>
      <w:r>
        <w:t>prereq_id</w:t>
      </w:r>
      <w:proofErr w:type="spellEnd"/>
      <w:r>
        <w:t xml:space="preserve">, </w:t>
      </w:r>
      <w:proofErr w:type="spellStart"/>
      <w:r>
        <w:t>course_id</w:t>
      </w:r>
      <w:proofErr w:type="spellEnd"/>
    </w:p>
    <w:p w14:paraId="15FACB13" w14:textId="12DAAADB" w:rsidR="00D16F31" w:rsidRDefault="00D16F31" w:rsidP="00D16F31">
      <w:pPr>
        <w:spacing w:after="156"/>
      </w:pPr>
      <w:r>
        <w:rPr>
          <w:b/>
          <w:bCs/>
        </w:rPr>
        <w:t>Functional dependencies</w:t>
      </w:r>
      <w:r>
        <w:t xml:space="preserve">: </w:t>
      </w:r>
    </w:p>
    <w:p w14:paraId="21650AF8" w14:textId="77777777" w:rsidR="00D16F31" w:rsidRDefault="00D16F31" w:rsidP="00D16F31">
      <w:pPr>
        <w:spacing w:after="156"/>
      </w:pPr>
      <w:proofErr w:type="spellStart"/>
      <w:r>
        <w:t>course_id</w:t>
      </w:r>
      <w:proofErr w:type="spellEnd"/>
      <w:r>
        <w:t xml:space="preserve"> </w:t>
      </w:r>
      <w:r>
        <w:sym w:font="Wingdings" w:char="F0E0"/>
      </w:r>
      <w:r>
        <w:t xml:space="preserve"> Courses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D16F31" w14:paraId="656FACC9" w14:textId="77777777" w:rsidTr="009A4292">
        <w:tc>
          <w:tcPr>
            <w:tcW w:w="2339" w:type="dxa"/>
            <w:tcBorders>
              <w:top w:val="single" w:sz="2" w:space="0" w:color="000000"/>
              <w:left w:val="single" w:sz="2" w:space="0" w:color="000000"/>
              <w:bottom w:val="single" w:sz="2" w:space="0" w:color="000000"/>
            </w:tcBorders>
            <w:shd w:val="clear" w:color="auto" w:fill="auto"/>
          </w:tcPr>
          <w:p w14:paraId="3C627F58" w14:textId="77777777" w:rsidR="00D16F31" w:rsidRDefault="00D16F31" w:rsidP="009A4292">
            <w:pPr>
              <w:pStyle w:val="TableContents"/>
              <w:spacing w:after="200"/>
              <w:jc w:val="center"/>
            </w:pPr>
            <w:r>
              <w:rPr>
                <w:b/>
                <w:bCs/>
              </w:rPr>
              <w:lastRenderedPageBreak/>
              <w:t>Attributes not in FD</w:t>
            </w:r>
          </w:p>
        </w:tc>
        <w:tc>
          <w:tcPr>
            <w:tcW w:w="2340" w:type="dxa"/>
            <w:tcBorders>
              <w:top w:val="single" w:sz="2" w:space="0" w:color="000000"/>
              <w:left w:val="single" w:sz="2" w:space="0" w:color="000000"/>
              <w:bottom w:val="single" w:sz="2" w:space="0" w:color="000000"/>
            </w:tcBorders>
            <w:shd w:val="clear" w:color="auto" w:fill="auto"/>
          </w:tcPr>
          <w:p w14:paraId="29BC361A" w14:textId="77777777" w:rsidR="00D16F31" w:rsidRDefault="00D16F31"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347442D6" w14:textId="77777777" w:rsidR="00D16F31" w:rsidRDefault="00D16F31"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6B34D8D7" w14:textId="77777777" w:rsidR="00D16F31" w:rsidRDefault="00D16F31" w:rsidP="009A4292">
            <w:pPr>
              <w:pStyle w:val="TableContents"/>
              <w:spacing w:after="200"/>
              <w:jc w:val="center"/>
            </w:pPr>
            <w:r>
              <w:rPr>
                <w:b/>
                <w:bCs/>
              </w:rPr>
              <w:t>Attributes on the right side</w:t>
            </w:r>
          </w:p>
        </w:tc>
      </w:tr>
      <w:tr w:rsidR="00D16F31" w14:paraId="6527E989" w14:textId="77777777" w:rsidTr="009A4292">
        <w:tc>
          <w:tcPr>
            <w:tcW w:w="2339" w:type="dxa"/>
            <w:tcBorders>
              <w:top w:val="single" w:sz="2" w:space="0" w:color="000000"/>
              <w:left w:val="single" w:sz="2" w:space="0" w:color="000000"/>
              <w:bottom w:val="single" w:sz="2" w:space="0" w:color="000000"/>
            </w:tcBorders>
            <w:shd w:val="clear" w:color="auto" w:fill="auto"/>
          </w:tcPr>
          <w:p w14:paraId="08447E74" w14:textId="77777777" w:rsidR="00D16F31" w:rsidRDefault="00D16F31"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46B3DD0A" w14:textId="2F0A2550" w:rsidR="00D16F31" w:rsidRDefault="00D16F31" w:rsidP="009A4292">
            <w:pPr>
              <w:pStyle w:val="TableContents"/>
              <w:spacing w:after="200"/>
              <w:jc w:val="center"/>
            </w:pPr>
            <w:proofErr w:type="spellStart"/>
            <w:r>
              <w:t>prereq_id</w:t>
            </w:r>
            <w:proofErr w:type="spellEnd"/>
          </w:p>
        </w:tc>
        <w:tc>
          <w:tcPr>
            <w:tcW w:w="2340" w:type="dxa"/>
            <w:tcBorders>
              <w:top w:val="single" w:sz="2" w:space="0" w:color="000000"/>
              <w:left w:val="single" w:sz="2" w:space="0" w:color="000000"/>
              <w:bottom w:val="single" w:sz="2" w:space="0" w:color="000000"/>
            </w:tcBorders>
            <w:shd w:val="clear" w:color="auto" w:fill="auto"/>
          </w:tcPr>
          <w:p w14:paraId="7D33AB9C" w14:textId="77777777" w:rsidR="00D16F31" w:rsidRDefault="00D16F31"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424B7DDA" w14:textId="23389769" w:rsidR="00D16F31" w:rsidRDefault="00D16F31" w:rsidP="009A4292">
            <w:pPr>
              <w:spacing w:after="200"/>
              <w:jc w:val="center"/>
            </w:pPr>
            <w:r>
              <w:t xml:space="preserve">Pre </w:t>
            </w:r>
            <w:proofErr w:type="spellStart"/>
            <w:r>
              <w:t>Reqs</w:t>
            </w:r>
            <w:proofErr w:type="spellEnd"/>
          </w:p>
        </w:tc>
      </w:tr>
      <w:tr w:rsidR="00D16F31" w14:paraId="46D85541" w14:textId="77777777" w:rsidTr="009A4292">
        <w:tc>
          <w:tcPr>
            <w:tcW w:w="2339" w:type="dxa"/>
            <w:tcBorders>
              <w:top w:val="single" w:sz="2" w:space="0" w:color="000000"/>
              <w:left w:val="single" w:sz="2" w:space="0" w:color="000000"/>
              <w:bottom w:val="single" w:sz="2" w:space="0" w:color="000000"/>
            </w:tcBorders>
            <w:shd w:val="clear" w:color="auto" w:fill="auto"/>
          </w:tcPr>
          <w:p w14:paraId="7BF08DDB" w14:textId="77777777" w:rsidR="00D16F31" w:rsidRPr="00C0745B" w:rsidRDefault="00D16F31"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567EF3D5" w14:textId="77777777" w:rsidR="00D16F31" w:rsidRDefault="00D16F31" w:rsidP="009A4292">
            <w:pPr>
              <w:pStyle w:val="TableContents"/>
              <w:spacing w:after="200"/>
              <w:jc w:val="center"/>
            </w:pPr>
            <w:proofErr w:type="spellStart"/>
            <w:r>
              <w:t>course_id</w:t>
            </w:r>
            <w:proofErr w:type="spellEnd"/>
          </w:p>
        </w:tc>
        <w:tc>
          <w:tcPr>
            <w:tcW w:w="2340" w:type="dxa"/>
            <w:tcBorders>
              <w:top w:val="single" w:sz="2" w:space="0" w:color="000000"/>
              <w:left w:val="single" w:sz="2" w:space="0" w:color="000000"/>
              <w:bottom w:val="single" w:sz="2" w:space="0" w:color="000000"/>
            </w:tcBorders>
            <w:shd w:val="clear" w:color="auto" w:fill="auto"/>
          </w:tcPr>
          <w:p w14:paraId="5F5D1429" w14:textId="77777777" w:rsidR="00D16F31" w:rsidRDefault="00D16F31"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10DB444F" w14:textId="77777777" w:rsidR="00D16F31" w:rsidRDefault="00D16F31" w:rsidP="009A4292">
            <w:pPr>
              <w:spacing w:after="200"/>
              <w:jc w:val="center"/>
            </w:pPr>
            <w:r>
              <w:t>Courses</w:t>
            </w:r>
          </w:p>
        </w:tc>
      </w:tr>
    </w:tbl>
    <w:p w14:paraId="744B6E2F" w14:textId="77777777" w:rsidR="00D16F31" w:rsidRDefault="00D16F31" w:rsidP="00D16F31"/>
    <w:p w14:paraId="0CCEFD89" w14:textId="0D86788E" w:rsidR="00D16F31" w:rsidRDefault="00D16F31" w:rsidP="00D16F31">
      <w:r>
        <w:rPr>
          <w:b/>
          <w:bCs/>
        </w:rPr>
        <w:t>Attribute closures</w:t>
      </w:r>
      <w:r>
        <w:t xml:space="preserve"> (if any): (</w:t>
      </w:r>
      <w:proofErr w:type="spellStart"/>
      <w:r>
        <w:t>prereq_</w:t>
      </w:r>
      <w:proofErr w:type="gramStart"/>
      <w:r>
        <w:t>id</w:t>
      </w:r>
      <w:proofErr w:type="spellEnd"/>
      <w:r>
        <w:t>)+</w:t>
      </w:r>
      <w:proofErr w:type="gramEnd"/>
      <w:r>
        <w:t xml:space="preserve"> ={</w:t>
      </w:r>
      <w:proofErr w:type="spellStart"/>
      <w:r>
        <w:t>course_id</w:t>
      </w:r>
      <w:proofErr w:type="spellEnd"/>
      <w:r w:rsidR="006F2B56">
        <w:t>, Courses</w:t>
      </w:r>
      <w:r>
        <w:t xml:space="preserve">}; </w:t>
      </w:r>
    </w:p>
    <w:p w14:paraId="058929F6" w14:textId="77777777" w:rsidR="00D16F31" w:rsidRDefault="00D16F31" w:rsidP="00D16F31">
      <w:r w:rsidRPr="004A3B27">
        <w:t>(</w:t>
      </w:r>
      <w:proofErr w:type="spellStart"/>
      <w:r>
        <w:t>course_</w:t>
      </w:r>
      <w:proofErr w:type="gramStart"/>
      <w:r>
        <w:t>id</w:t>
      </w:r>
      <w:proofErr w:type="spellEnd"/>
      <w:r w:rsidRPr="004A3B27">
        <w:t>)+</w:t>
      </w:r>
      <w:proofErr w:type="gramEnd"/>
      <w:r w:rsidRPr="004A3B27">
        <w:t xml:space="preserve"> ={</w:t>
      </w:r>
      <w:r>
        <w:t>Courses</w:t>
      </w:r>
      <w:r w:rsidRPr="004A3B27">
        <w:t>}</w:t>
      </w:r>
      <w:r>
        <w:t xml:space="preserve">; </w:t>
      </w:r>
    </w:p>
    <w:p w14:paraId="7A1B79BC" w14:textId="77777777" w:rsidR="00D16F31" w:rsidRDefault="00D16F31" w:rsidP="00D16F31"/>
    <w:p w14:paraId="0B1A2A6B" w14:textId="635DA1B7" w:rsidR="00D16F31" w:rsidRDefault="00D16F31" w:rsidP="00D16F31">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t>pr</w:t>
      </w:r>
      <w:r w:rsidR="00945F79">
        <w:t>ereq</w:t>
      </w:r>
      <w:r>
        <w:t>_id</w:t>
      </w:r>
      <w:proofErr w:type="spellEnd"/>
    </w:p>
    <w:p w14:paraId="1A11E078" w14:textId="77777777" w:rsidR="00945F79" w:rsidRDefault="00945F79" w:rsidP="00D16F31">
      <w:pPr>
        <w:pBdr>
          <w:top w:val="none" w:sz="0" w:space="0" w:color="000000"/>
          <w:left w:val="none" w:sz="0" w:space="0" w:color="000000"/>
          <w:bottom w:val="none" w:sz="1" w:space="1" w:color="000000"/>
          <w:right w:val="none" w:sz="0" w:space="0" w:color="000000"/>
        </w:pBdr>
      </w:pPr>
    </w:p>
    <w:p w14:paraId="44BD2161" w14:textId="167ABE84" w:rsidR="00945F79" w:rsidRPr="00794FD6" w:rsidRDefault="00945F79" w:rsidP="00945F79">
      <w:pPr>
        <w:spacing w:after="156"/>
        <w:rPr>
          <w:b/>
          <w:bCs/>
          <w:sz w:val="24"/>
          <w:szCs w:val="24"/>
        </w:rPr>
      </w:pPr>
      <w:r w:rsidRPr="00794FD6">
        <w:rPr>
          <w:b/>
          <w:bCs/>
          <w:sz w:val="24"/>
          <w:szCs w:val="24"/>
        </w:rPr>
        <w:t xml:space="preserve">Entity Name: </w:t>
      </w:r>
      <w:r w:rsidRPr="00794FD6">
        <w:rPr>
          <w:sz w:val="24"/>
          <w:szCs w:val="24"/>
        </w:rPr>
        <w:t>Waitlist</w:t>
      </w:r>
    </w:p>
    <w:p w14:paraId="26B65D62" w14:textId="0DB9429D" w:rsidR="00945F79" w:rsidRDefault="00945F79" w:rsidP="00945F79">
      <w:pPr>
        <w:spacing w:after="156"/>
      </w:pPr>
      <w:r>
        <w:rPr>
          <w:b/>
          <w:bCs/>
        </w:rPr>
        <w:t>Attributes</w:t>
      </w:r>
      <w:r>
        <w:t xml:space="preserve">: Added </w:t>
      </w:r>
      <w:proofErr w:type="spellStart"/>
      <w:r>
        <w:t>waitlist_id</w:t>
      </w:r>
      <w:proofErr w:type="spellEnd"/>
      <w:r>
        <w:t xml:space="preserve">, </w:t>
      </w:r>
      <w:proofErr w:type="spellStart"/>
      <w:r>
        <w:t>course_id</w:t>
      </w:r>
      <w:proofErr w:type="spellEnd"/>
      <w:r w:rsidR="00E32C8F">
        <w:t xml:space="preserve">, </w:t>
      </w:r>
      <w:proofErr w:type="spellStart"/>
      <w:r w:rsidR="00E32C8F">
        <w:t>waitlistPriority</w:t>
      </w:r>
      <w:proofErr w:type="spellEnd"/>
    </w:p>
    <w:p w14:paraId="3D293598" w14:textId="301A137C" w:rsidR="00945F79" w:rsidRDefault="00945F79" w:rsidP="00945F79">
      <w:pPr>
        <w:spacing w:after="156"/>
      </w:pPr>
      <w:r>
        <w:rPr>
          <w:b/>
          <w:bCs/>
        </w:rPr>
        <w:t>Keys</w:t>
      </w:r>
      <w:r>
        <w:t xml:space="preserve">: </w:t>
      </w:r>
      <w:proofErr w:type="spellStart"/>
      <w:r w:rsidR="00E32C8F">
        <w:t>waitlist_id</w:t>
      </w:r>
      <w:proofErr w:type="spellEnd"/>
      <w:r w:rsidR="00E32C8F">
        <w:t xml:space="preserve">, </w:t>
      </w:r>
      <w:proofErr w:type="spellStart"/>
      <w:r w:rsidR="00E32C8F">
        <w:t>course_id</w:t>
      </w:r>
      <w:proofErr w:type="spellEnd"/>
    </w:p>
    <w:p w14:paraId="70F9DC83" w14:textId="73A87F48" w:rsidR="00945F79" w:rsidRDefault="00945F79" w:rsidP="00945F79">
      <w:pPr>
        <w:spacing w:after="156"/>
      </w:pPr>
      <w:r>
        <w:rPr>
          <w:b/>
          <w:bCs/>
        </w:rPr>
        <w:t>Functional dependencies</w:t>
      </w:r>
      <w:r>
        <w:t xml:space="preserve">: </w:t>
      </w:r>
    </w:p>
    <w:p w14:paraId="19C281BF" w14:textId="77777777" w:rsidR="00945F79" w:rsidRDefault="00945F79" w:rsidP="00945F79">
      <w:pPr>
        <w:spacing w:after="156"/>
      </w:pPr>
      <w:proofErr w:type="spellStart"/>
      <w:r>
        <w:t>course_id</w:t>
      </w:r>
      <w:proofErr w:type="spellEnd"/>
      <w:r>
        <w:t xml:space="preserve"> </w:t>
      </w:r>
      <w:r>
        <w:sym w:font="Wingdings" w:char="F0E0"/>
      </w:r>
      <w:r>
        <w:t xml:space="preserve"> Courses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945F79" w14:paraId="772A5D66" w14:textId="77777777" w:rsidTr="009A4292">
        <w:tc>
          <w:tcPr>
            <w:tcW w:w="2339" w:type="dxa"/>
            <w:tcBorders>
              <w:top w:val="single" w:sz="2" w:space="0" w:color="000000"/>
              <w:left w:val="single" w:sz="2" w:space="0" w:color="000000"/>
              <w:bottom w:val="single" w:sz="2" w:space="0" w:color="000000"/>
            </w:tcBorders>
            <w:shd w:val="clear" w:color="auto" w:fill="auto"/>
          </w:tcPr>
          <w:p w14:paraId="55F82EE3" w14:textId="77777777" w:rsidR="00945F79" w:rsidRDefault="00945F79"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2D2BA4A4" w14:textId="77777777" w:rsidR="00945F79" w:rsidRDefault="00945F79"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7E57E9D0" w14:textId="77777777" w:rsidR="00945F79" w:rsidRDefault="00945F79"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0DB1C049" w14:textId="77777777" w:rsidR="00945F79" w:rsidRDefault="00945F79" w:rsidP="009A4292">
            <w:pPr>
              <w:pStyle w:val="TableContents"/>
              <w:spacing w:after="200"/>
              <w:jc w:val="center"/>
            </w:pPr>
            <w:r>
              <w:rPr>
                <w:b/>
                <w:bCs/>
              </w:rPr>
              <w:t>Attributes on the right side</w:t>
            </w:r>
          </w:p>
        </w:tc>
      </w:tr>
      <w:tr w:rsidR="00945F79" w14:paraId="2ACD6CB8" w14:textId="77777777" w:rsidTr="009A4292">
        <w:tc>
          <w:tcPr>
            <w:tcW w:w="2339" w:type="dxa"/>
            <w:tcBorders>
              <w:top w:val="single" w:sz="2" w:space="0" w:color="000000"/>
              <w:left w:val="single" w:sz="2" w:space="0" w:color="000000"/>
              <w:bottom w:val="single" w:sz="2" w:space="0" w:color="000000"/>
            </w:tcBorders>
            <w:shd w:val="clear" w:color="auto" w:fill="auto"/>
          </w:tcPr>
          <w:p w14:paraId="2F4E0AB1" w14:textId="77777777" w:rsidR="00945F79" w:rsidRDefault="00945F79"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5FFCECDC" w14:textId="542BFDBA" w:rsidR="00945F79" w:rsidRDefault="00E32C8F" w:rsidP="009A4292">
            <w:pPr>
              <w:pStyle w:val="TableContents"/>
              <w:spacing w:after="200"/>
              <w:jc w:val="center"/>
            </w:pPr>
            <w:proofErr w:type="spellStart"/>
            <w:r>
              <w:t>waitlist_id</w:t>
            </w:r>
            <w:proofErr w:type="spellEnd"/>
          </w:p>
        </w:tc>
        <w:tc>
          <w:tcPr>
            <w:tcW w:w="2340" w:type="dxa"/>
            <w:tcBorders>
              <w:top w:val="single" w:sz="2" w:space="0" w:color="000000"/>
              <w:left w:val="single" w:sz="2" w:space="0" w:color="000000"/>
              <w:bottom w:val="single" w:sz="2" w:space="0" w:color="000000"/>
            </w:tcBorders>
            <w:shd w:val="clear" w:color="auto" w:fill="auto"/>
          </w:tcPr>
          <w:p w14:paraId="0517957C" w14:textId="77777777" w:rsidR="00945F79" w:rsidRDefault="00945F79"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74CE5630" w14:textId="0577B4F1" w:rsidR="00945F79" w:rsidRDefault="00E32C8F" w:rsidP="009A4292">
            <w:pPr>
              <w:spacing w:after="200"/>
              <w:jc w:val="center"/>
            </w:pPr>
            <w:proofErr w:type="spellStart"/>
            <w:r>
              <w:t>waitlistPriority</w:t>
            </w:r>
            <w:proofErr w:type="spellEnd"/>
            <w:r w:rsidR="00FE5FBF">
              <w:t xml:space="preserve">, </w:t>
            </w:r>
            <w:proofErr w:type="spellStart"/>
            <w:r w:rsidR="00FE5FBF">
              <w:t>course_id</w:t>
            </w:r>
            <w:proofErr w:type="spellEnd"/>
          </w:p>
        </w:tc>
      </w:tr>
    </w:tbl>
    <w:p w14:paraId="69C1BEAE" w14:textId="77777777" w:rsidR="00945F79" w:rsidRDefault="00945F79" w:rsidP="00945F79"/>
    <w:p w14:paraId="14BC4047" w14:textId="49B011F2" w:rsidR="00945F79" w:rsidRDefault="00945F79" w:rsidP="00945F79">
      <w:r>
        <w:rPr>
          <w:b/>
          <w:bCs/>
        </w:rPr>
        <w:t>Attribute closures</w:t>
      </w:r>
      <w:r>
        <w:t xml:space="preserve"> (if any): (</w:t>
      </w:r>
      <w:proofErr w:type="spellStart"/>
      <w:r w:rsidR="00500ABF">
        <w:t>waitlist</w:t>
      </w:r>
      <w:r>
        <w:t>_</w:t>
      </w:r>
      <w:proofErr w:type="gramStart"/>
      <w:r>
        <w:t>id</w:t>
      </w:r>
      <w:proofErr w:type="spellEnd"/>
      <w:r>
        <w:t>)+</w:t>
      </w:r>
      <w:proofErr w:type="gramEnd"/>
      <w:r>
        <w:t xml:space="preserve"> =</w:t>
      </w:r>
      <w:r w:rsidR="00500ABF">
        <w:t>{</w:t>
      </w:r>
      <w:proofErr w:type="spellStart"/>
      <w:r>
        <w:t>course_id</w:t>
      </w:r>
      <w:proofErr w:type="spellEnd"/>
      <w:r>
        <w:t xml:space="preserve">, </w:t>
      </w:r>
      <w:proofErr w:type="spellStart"/>
      <w:r w:rsidR="00500ABF">
        <w:t>waitlistPriority</w:t>
      </w:r>
      <w:proofErr w:type="spellEnd"/>
      <w:r>
        <w:t xml:space="preserve">};  </w:t>
      </w:r>
    </w:p>
    <w:p w14:paraId="14FA8DAE" w14:textId="77777777" w:rsidR="00945F79" w:rsidRDefault="00945F79" w:rsidP="00945F79">
      <w:r w:rsidRPr="004A3B27">
        <w:t>(</w:t>
      </w:r>
      <w:proofErr w:type="spellStart"/>
      <w:r>
        <w:t>course_</w:t>
      </w:r>
      <w:proofErr w:type="gramStart"/>
      <w:r>
        <w:t>id</w:t>
      </w:r>
      <w:proofErr w:type="spellEnd"/>
      <w:r w:rsidRPr="004A3B27">
        <w:t>)+</w:t>
      </w:r>
      <w:proofErr w:type="gramEnd"/>
      <w:r w:rsidRPr="004A3B27">
        <w:t xml:space="preserve"> ={</w:t>
      </w:r>
      <w:r>
        <w:t>Courses</w:t>
      </w:r>
      <w:r w:rsidRPr="004A3B27">
        <w:t>}</w:t>
      </w:r>
      <w:r>
        <w:t xml:space="preserve">; </w:t>
      </w:r>
    </w:p>
    <w:p w14:paraId="6B1A144A" w14:textId="77777777" w:rsidR="00945F79" w:rsidRDefault="00945F79" w:rsidP="00945F79"/>
    <w:p w14:paraId="6289510B" w14:textId="5C4881CF" w:rsidR="00945F79" w:rsidRDefault="00945F79" w:rsidP="00945F79">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rsidR="00500ABF">
        <w:t>waitlist_id</w:t>
      </w:r>
      <w:proofErr w:type="spellEnd"/>
    </w:p>
    <w:p w14:paraId="64A8BC30" w14:textId="77777777" w:rsidR="00C47828" w:rsidRDefault="00C47828" w:rsidP="00945F79">
      <w:pPr>
        <w:pBdr>
          <w:top w:val="none" w:sz="0" w:space="0" w:color="000000"/>
          <w:left w:val="none" w:sz="0" w:space="0" w:color="000000"/>
          <w:bottom w:val="none" w:sz="1" w:space="1" w:color="000000"/>
          <w:right w:val="none" w:sz="0" w:space="0" w:color="000000"/>
        </w:pBdr>
      </w:pPr>
    </w:p>
    <w:p w14:paraId="741509AB" w14:textId="6141E813" w:rsidR="00C47828" w:rsidRPr="00794FD6" w:rsidRDefault="00C47828" w:rsidP="00C47828">
      <w:pPr>
        <w:spacing w:after="156"/>
        <w:rPr>
          <w:b/>
          <w:bCs/>
          <w:sz w:val="24"/>
          <w:szCs w:val="24"/>
        </w:rPr>
      </w:pPr>
      <w:r w:rsidRPr="00794FD6">
        <w:rPr>
          <w:b/>
          <w:bCs/>
          <w:sz w:val="24"/>
          <w:szCs w:val="24"/>
        </w:rPr>
        <w:t xml:space="preserve">Entity Name: </w:t>
      </w:r>
      <w:r w:rsidRPr="00794FD6">
        <w:rPr>
          <w:sz w:val="24"/>
          <w:szCs w:val="24"/>
        </w:rPr>
        <w:t>Cost</w:t>
      </w:r>
    </w:p>
    <w:p w14:paraId="6620E5D9" w14:textId="6D23E92E" w:rsidR="00C47828" w:rsidRDefault="00C47828" w:rsidP="00C47828">
      <w:pPr>
        <w:spacing w:after="156"/>
      </w:pPr>
      <w:r>
        <w:rPr>
          <w:b/>
          <w:bCs/>
        </w:rPr>
        <w:t>Attributes</w:t>
      </w:r>
      <w:r>
        <w:t xml:space="preserve">: Added </w:t>
      </w:r>
      <w:proofErr w:type="spellStart"/>
      <w:r>
        <w:t>cost_id</w:t>
      </w:r>
      <w:proofErr w:type="spellEnd"/>
      <w:r>
        <w:t xml:space="preserve">, </w:t>
      </w:r>
      <w:proofErr w:type="spellStart"/>
      <w:r>
        <w:t>course_id</w:t>
      </w:r>
      <w:proofErr w:type="spellEnd"/>
      <w:r>
        <w:t xml:space="preserve">, </w:t>
      </w:r>
      <w:proofErr w:type="spellStart"/>
      <w:r>
        <w:t>costCourse</w:t>
      </w:r>
      <w:proofErr w:type="spellEnd"/>
    </w:p>
    <w:p w14:paraId="171E9212" w14:textId="209C2678" w:rsidR="00C47828" w:rsidRDefault="00C47828" w:rsidP="00C47828">
      <w:pPr>
        <w:spacing w:after="156"/>
      </w:pPr>
      <w:r>
        <w:rPr>
          <w:b/>
          <w:bCs/>
        </w:rPr>
        <w:t>Keys</w:t>
      </w:r>
      <w:r>
        <w:t xml:space="preserve">: </w:t>
      </w:r>
      <w:proofErr w:type="spellStart"/>
      <w:r>
        <w:t>cost_id</w:t>
      </w:r>
      <w:proofErr w:type="spellEnd"/>
      <w:r>
        <w:t xml:space="preserve">, </w:t>
      </w:r>
      <w:proofErr w:type="spellStart"/>
      <w:r>
        <w:t>course_id</w:t>
      </w:r>
      <w:proofErr w:type="spellEnd"/>
    </w:p>
    <w:p w14:paraId="0AD68705" w14:textId="701F315C" w:rsidR="00C47828" w:rsidRDefault="00C47828" w:rsidP="00C47828">
      <w:pPr>
        <w:spacing w:after="156"/>
      </w:pPr>
      <w:r>
        <w:rPr>
          <w:b/>
          <w:bCs/>
        </w:rPr>
        <w:t>Functional dependencies</w:t>
      </w:r>
      <w:r>
        <w:t xml:space="preserve">: </w:t>
      </w:r>
    </w:p>
    <w:p w14:paraId="6306936C" w14:textId="77777777" w:rsidR="00C47828" w:rsidRDefault="00C47828" w:rsidP="00C47828">
      <w:pPr>
        <w:spacing w:after="156"/>
      </w:pPr>
      <w:proofErr w:type="spellStart"/>
      <w:r>
        <w:t>course_id</w:t>
      </w:r>
      <w:proofErr w:type="spellEnd"/>
      <w:r>
        <w:t xml:space="preserve"> </w:t>
      </w:r>
      <w:r>
        <w:sym w:font="Wingdings" w:char="F0E0"/>
      </w:r>
      <w:r>
        <w:t xml:space="preserve"> Courses  </w:t>
      </w:r>
    </w:p>
    <w:tbl>
      <w:tblPr>
        <w:tblW w:w="9359" w:type="dxa"/>
        <w:tblInd w:w="55" w:type="dxa"/>
        <w:tblLayout w:type="fixed"/>
        <w:tblCellMar>
          <w:top w:w="55" w:type="dxa"/>
          <w:left w:w="55" w:type="dxa"/>
          <w:bottom w:w="55" w:type="dxa"/>
          <w:right w:w="55" w:type="dxa"/>
        </w:tblCellMar>
        <w:tblLook w:val="0000" w:firstRow="0" w:lastRow="0" w:firstColumn="0" w:lastColumn="0" w:noHBand="0" w:noVBand="0"/>
      </w:tblPr>
      <w:tblGrid>
        <w:gridCol w:w="2339"/>
        <w:gridCol w:w="2340"/>
        <w:gridCol w:w="2340"/>
        <w:gridCol w:w="2340"/>
      </w:tblGrid>
      <w:tr w:rsidR="00C47828" w14:paraId="71BDA80D" w14:textId="77777777" w:rsidTr="009A4292">
        <w:tc>
          <w:tcPr>
            <w:tcW w:w="2339" w:type="dxa"/>
            <w:tcBorders>
              <w:top w:val="single" w:sz="2" w:space="0" w:color="000000"/>
              <w:left w:val="single" w:sz="2" w:space="0" w:color="000000"/>
              <w:bottom w:val="single" w:sz="2" w:space="0" w:color="000000"/>
            </w:tcBorders>
            <w:shd w:val="clear" w:color="auto" w:fill="auto"/>
          </w:tcPr>
          <w:p w14:paraId="0E527074" w14:textId="77777777" w:rsidR="00C47828" w:rsidRDefault="00C47828" w:rsidP="009A4292">
            <w:pPr>
              <w:pStyle w:val="TableContents"/>
              <w:spacing w:after="200"/>
              <w:jc w:val="center"/>
            </w:pPr>
            <w:r>
              <w:rPr>
                <w:b/>
                <w:bCs/>
              </w:rPr>
              <w:t>Attributes not in FD</w:t>
            </w:r>
          </w:p>
        </w:tc>
        <w:tc>
          <w:tcPr>
            <w:tcW w:w="2340" w:type="dxa"/>
            <w:tcBorders>
              <w:top w:val="single" w:sz="2" w:space="0" w:color="000000"/>
              <w:left w:val="single" w:sz="2" w:space="0" w:color="000000"/>
              <w:bottom w:val="single" w:sz="2" w:space="0" w:color="000000"/>
            </w:tcBorders>
            <w:shd w:val="clear" w:color="auto" w:fill="auto"/>
          </w:tcPr>
          <w:p w14:paraId="0BB0B9EE" w14:textId="77777777" w:rsidR="00C47828" w:rsidRDefault="00C47828" w:rsidP="009A4292">
            <w:pPr>
              <w:pStyle w:val="TableContents"/>
              <w:spacing w:after="200"/>
              <w:jc w:val="center"/>
            </w:pPr>
            <w:r>
              <w:rPr>
                <w:b/>
                <w:bCs/>
              </w:rPr>
              <w:t xml:space="preserve">Attributes on the left </w:t>
            </w:r>
          </w:p>
        </w:tc>
        <w:tc>
          <w:tcPr>
            <w:tcW w:w="2340" w:type="dxa"/>
            <w:tcBorders>
              <w:top w:val="single" w:sz="2" w:space="0" w:color="000000"/>
              <w:left w:val="single" w:sz="2" w:space="0" w:color="000000"/>
              <w:bottom w:val="single" w:sz="2" w:space="0" w:color="000000"/>
            </w:tcBorders>
            <w:shd w:val="clear" w:color="auto" w:fill="auto"/>
          </w:tcPr>
          <w:p w14:paraId="15D9A43F" w14:textId="77777777" w:rsidR="00C47828" w:rsidRDefault="00C47828" w:rsidP="009A4292">
            <w:pPr>
              <w:pStyle w:val="TableContents"/>
              <w:spacing w:after="200"/>
              <w:jc w:val="center"/>
            </w:pPr>
            <w:r>
              <w:rPr>
                <w:b/>
                <w:bCs/>
              </w:rPr>
              <w:t xml:space="preserve">Attributes on both sides </w:t>
            </w: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597ED4FC" w14:textId="77777777" w:rsidR="00C47828" w:rsidRDefault="00C47828" w:rsidP="009A4292">
            <w:pPr>
              <w:pStyle w:val="TableContents"/>
              <w:spacing w:after="200"/>
              <w:jc w:val="center"/>
            </w:pPr>
            <w:r>
              <w:rPr>
                <w:b/>
                <w:bCs/>
              </w:rPr>
              <w:t>Attributes on the right side</w:t>
            </w:r>
          </w:p>
        </w:tc>
      </w:tr>
      <w:tr w:rsidR="00C47828" w14:paraId="6F92A488" w14:textId="77777777" w:rsidTr="009A4292">
        <w:tc>
          <w:tcPr>
            <w:tcW w:w="2339" w:type="dxa"/>
            <w:tcBorders>
              <w:top w:val="single" w:sz="2" w:space="0" w:color="000000"/>
              <w:left w:val="single" w:sz="2" w:space="0" w:color="000000"/>
              <w:bottom w:val="single" w:sz="2" w:space="0" w:color="000000"/>
            </w:tcBorders>
            <w:shd w:val="clear" w:color="auto" w:fill="auto"/>
          </w:tcPr>
          <w:p w14:paraId="13E4F921" w14:textId="77777777" w:rsidR="00C47828" w:rsidRDefault="00C47828" w:rsidP="009A4292">
            <w:pPr>
              <w:pStyle w:val="TableContents"/>
              <w:spacing w:after="200"/>
              <w:jc w:val="center"/>
            </w:pPr>
          </w:p>
        </w:tc>
        <w:tc>
          <w:tcPr>
            <w:tcW w:w="2340" w:type="dxa"/>
            <w:tcBorders>
              <w:top w:val="single" w:sz="2" w:space="0" w:color="000000"/>
              <w:left w:val="single" w:sz="2" w:space="0" w:color="000000"/>
              <w:bottom w:val="single" w:sz="2" w:space="0" w:color="000000"/>
            </w:tcBorders>
            <w:shd w:val="clear" w:color="auto" w:fill="auto"/>
          </w:tcPr>
          <w:p w14:paraId="52362AF3" w14:textId="77777777" w:rsidR="00C47828" w:rsidRDefault="00C47828" w:rsidP="009A4292">
            <w:pPr>
              <w:pStyle w:val="TableContents"/>
              <w:spacing w:after="200"/>
              <w:jc w:val="center"/>
            </w:pPr>
            <w:proofErr w:type="spellStart"/>
            <w:r>
              <w:t>waitlist_id</w:t>
            </w:r>
            <w:proofErr w:type="spellEnd"/>
          </w:p>
        </w:tc>
        <w:tc>
          <w:tcPr>
            <w:tcW w:w="2340" w:type="dxa"/>
            <w:tcBorders>
              <w:top w:val="single" w:sz="2" w:space="0" w:color="000000"/>
              <w:left w:val="single" w:sz="2" w:space="0" w:color="000000"/>
              <w:bottom w:val="single" w:sz="2" w:space="0" w:color="000000"/>
            </w:tcBorders>
            <w:shd w:val="clear" w:color="auto" w:fill="auto"/>
          </w:tcPr>
          <w:p w14:paraId="031A7C74" w14:textId="77777777" w:rsidR="00C47828" w:rsidRDefault="00C47828" w:rsidP="009A4292">
            <w:pPr>
              <w:pStyle w:val="TableContents"/>
              <w:spacing w:after="200"/>
              <w:jc w:val="cente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Pr>
          <w:p w14:paraId="2A252F41" w14:textId="3980895F" w:rsidR="00C47828" w:rsidRDefault="00C47828" w:rsidP="009A4292">
            <w:pPr>
              <w:spacing w:after="200"/>
              <w:jc w:val="center"/>
            </w:pPr>
            <w:proofErr w:type="spellStart"/>
            <w:r>
              <w:t>costCourse</w:t>
            </w:r>
            <w:proofErr w:type="spellEnd"/>
            <w:r w:rsidR="00FE5FBF">
              <w:t xml:space="preserve">, </w:t>
            </w:r>
            <w:proofErr w:type="spellStart"/>
            <w:r w:rsidR="00FE5FBF">
              <w:t>course_id</w:t>
            </w:r>
            <w:proofErr w:type="spellEnd"/>
          </w:p>
        </w:tc>
      </w:tr>
    </w:tbl>
    <w:p w14:paraId="1E648C64" w14:textId="77777777" w:rsidR="00C47828" w:rsidRDefault="00C47828" w:rsidP="00C47828"/>
    <w:p w14:paraId="126A8D3B" w14:textId="22023FE5" w:rsidR="00C47828" w:rsidRDefault="00C47828" w:rsidP="00C47828">
      <w:r>
        <w:rPr>
          <w:b/>
          <w:bCs/>
        </w:rPr>
        <w:t>Attribute closures</w:t>
      </w:r>
      <w:r>
        <w:t xml:space="preserve"> (if any): (</w:t>
      </w:r>
      <w:proofErr w:type="spellStart"/>
      <w:r>
        <w:t>cost_</w:t>
      </w:r>
      <w:proofErr w:type="gramStart"/>
      <w:r>
        <w:t>id</w:t>
      </w:r>
      <w:proofErr w:type="spellEnd"/>
      <w:r>
        <w:t>)+</w:t>
      </w:r>
      <w:proofErr w:type="gramEnd"/>
      <w:r>
        <w:t xml:space="preserve"> ={</w:t>
      </w:r>
      <w:proofErr w:type="spellStart"/>
      <w:r>
        <w:t>course_id</w:t>
      </w:r>
      <w:proofErr w:type="spellEnd"/>
      <w:r>
        <w:t xml:space="preserve">, </w:t>
      </w:r>
      <w:proofErr w:type="spellStart"/>
      <w:r>
        <w:t>costCourse</w:t>
      </w:r>
      <w:proofErr w:type="spellEnd"/>
      <w:r>
        <w:t xml:space="preserve">};  </w:t>
      </w:r>
    </w:p>
    <w:p w14:paraId="1CB8CD0E" w14:textId="77777777" w:rsidR="00C47828" w:rsidRDefault="00C47828" w:rsidP="00C47828">
      <w:r w:rsidRPr="004A3B27">
        <w:lastRenderedPageBreak/>
        <w:t>(</w:t>
      </w:r>
      <w:proofErr w:type="spellStart"/>
      <w:r>
        <w:t>course_</w:t>
      </w:r>
      <w:proofErr w:type="gramStart"/>
      <w:r>
        <w:t>id</w:t>
      </w:r>
      <w:proofErr w:type="spellEnd"/>
      <w:r w:rsidRPr="004A3B27">
        <w:t>)+</w:t>
      </w:r>
      <w:proofErr w:type="gramEnd"/>
      <w:r w:rsidRPr="004A3B27">
        <w:t xml:space="preserve"> ={</w:t>
      </w:r>
      <w:r>
        <w:t>Courses</w:t>
      </w:r>
      <w:r w:rsidRPr="004A3B27">
        <w:t>}</w:t>
      </w:r>
      <w:r>
        <w:t xml:space="preserve">; </w:t>
      </w:r>
    </w:p>
    <w:p w14:paraId="789F4389" w14:textId="77777777" w:rsidR="00C47828" w:rsidRDefault="00C47828" w:rsidP="00C47828"/>
    <w:p w14:paraId="10EEDA7B" w14:textId="411B74CE" w:rsidR="00C47828" w:rsidRDefault="00C47828" w:rsidP="00C47828">
      <w:pPr>
        <w:pBdr>
          <w:top w:val="none" w:sz="0" w:space="0" w:color="000000"/>
          <w:left w:val="none" w:sz="0" w:space="0" w:color="000000"/>
          <w:bottom w:val="none" w:sz="1" w:space="1" w:color="000000"/>
          <w:right w:val="none" w:sz="0" w:space="0" w:color="000000"/>
        </w:pBdr>
      </w:pPr>
      <w:r>
        <w:rPr>
          <w:b/>
          <w:bCs/>
        </w:rPr>
        <w:t>Unique keys</w:t>
      </w:r>
      <w:r>
        <w:t xml:space="preserve">: </w:t>
      </w:r>
      <w:proofErr w:type="spellStart"/>
      <w:r>
        <w:t>cost_id</w:t>
      </w:r>
      <w:proofErr w:type="spellEnd"/>
    </w:p>
    <w:p w14:paraId="555CE48B" w14:textId="77777777" w:rsidR="00C47828" w:rsidRDefault="00C47828" w:rsidP="00C47828">
      <w:pPr>
        <w:pBdr>
          <w:top w:val="none" w:sz="0" w:space="0" w:color="000000"/>
          <w:left w:val="none" w:sz="0" w:space="0" w:color="000000"/>
          <w:bottom w:val="none" w:sz="1" w:space="1" w:color="000000"/>
          <w:right w:val="none" w:sz="0" w:space="0" w:color="000000"/>
        </w:pBdr>
      </w:pPr>
    </w:p>
    <w:p w14:paraId="56B33153" w14:textId="71622BB6" w:rsidR="00CF533B" w:rsidRDefault="00CF533B"/>
    <w:p w14:paraId="3378126C" w14:textId="70BAA78C" w:rsidR="00CF533B" w:rsidRDefault="00CF533B">
      <w:pPr>
        <w:pStyle w:val="Heading2"/>
      </w:pPr>
      <w:bookmarkStart w:id="11" w:name="_Toc532883411"/>
      <w:r>
        <w:t>Entity Relationship Diagram</w:t>
      </w:r>
      <w:bookmarkEnd w:id="11"/>
    </w:p>
    <w:p w14:paraId="43BA8997" w14:textId="20E71CE7" w:rsidR="00183CAA" w:rsidRPr="00183CAA" w:rsidRDefault="00183CAA" w:rsidP="00183CAA">
      <w:pPr>
        <w:rPr>
          <w:b/>
          <w:bCs/>
          <w:sz w:val="18"/>
          <w:szCs w:val="18"/>
        </w:rPr>
      </w:pPr>
      <w:r w:rsidRPr="00183CAA">
        <w:rPr>
          <w:b/>
          <w:bCs/>
          <w:sz w:val="18"/>
          <w:szCs w:val="18"/>
        </w:rPr>
        <w:t>Chen Notation:</w:t>
      </w:r>
    </w:p>
    <w:p w14:paraId="5D4C7C32" w14:textId="5BDE5FCA" w:rsidR="00183CAA" w:rsidRDefault="00183CAA" w:rsidP="00183CAA">
      <w:r>
        <w:rPr>
          <w:noProof/>
        </w:rPr>
        <w:drawing>
          <wp:inline distT="0" distB="0" distL="0" distR="0" wp14:anchorId="4C1C9354" wp14:editId="4A657FCA">
            <wp:extent cx="5872294" cy="40767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ual Detailed ERD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4907" cy="4106283"/>
                    </a:xfrm>
                    <a:prstGeom prst="rect">
                      <a:avLst/>
                    </a:prstGeom>
                  </pic:spPr>
                </pic:pic>
              </a:graphicData>
            </a:graphic>
          </wp:inline>
        </w:drawing>
      </w:r>
    </w:p>
    <w:p w14:paraId="0BB08796" w14:textId="77777777" w:rsidR="00802A10" w:rsidRDefault="00802A10" w:rsidP="00183CAA">
      <w:pPr>
        <w:rPr>
          <w:b/>
          <w:bCs/>
          <w:sz w:val="18"/>
          <w:szCs w:val="18"/>
        </w:rPr>
      </w:pPr>
    </w:p>
    <w:p w14:paraId="7D0DB6E6" w14:textId="4F9469ED" w:rsidR="00183CAA" w:rsidRDefault="00183CAA" w:rsidP="00183CAA">
      <w:pPr>
        <w:rPr>
          <w:b/>
          <w:bCs/>
          <w:sz w:val="18"/>
          <w:szCs w:val="18"/>
        </w:rPr>
      </w:pPr>
      <w:r w:rsidRPr="00183CAA">
        <w:rPr>
          <w:b/>
          <w:bCs/>
          <w:sz w:val="18"/>
          <w:szCs w:val="18"/>
        </w:rPr>
        <w:t>Crow-Foot Notation</w:t>
      </w:r>
    </w:p>
    <w:p w14:paraId="4AD5972A" w14:textId="61AF07E7" w:rsidR="00183CAA" w:rsidRPr="00183CAA" w:rsidRDefault="00183CAA" w:rsidP="00183CAA">
      <w:pPr>
        <w:rPr>
          <w:b/>
          <w:bCs/>
          <w:sz w:val="18"/>
          <w:szCs w:val="18"/>
        </w:rPr>
      </w:pPr>
      <w:r>
        <w:rPr>
          <w:b/>
          <w:bCs/>
          <w:noProof/>
          <w:sz w:val="18"/>
          <w:szCs w:val="18"/>
        </w:rPr>
        <w:lastRenderedPageBreak/>
        <w:drawing>
          <wp:inline distT="0" distB="0" distL="0" distR="0" wp14:anchorId="12CF0B27" wp14:editId="0F79D2B0">
            <wp:extent cx="5209563" cy="3278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calModelUpdate.png"/>
                    <pic:cNvPicPr/>
                  </pic:nvPicPr>
                  <pic:blipFill>
                    <a:blip r:embed="rId26">
                      <a:extLst>
                        <a:ext uri="{28A0092B-C50C-407E-A947-70E740481C1C}">
                          <a14:useLocalDpi xmlns:a14="http://schemas.microsoft.com/office/drawing/2010/main" val="0"/>
                        </a:ext>
                      </a:extLst>
                    </a:blip>
                    <a:stretch>
                      <a:fillRect/>
                    </a:stretch>
                  </pic:blipFill>
                  <pic:spPr>
                    <a:xfrm>
                      <a:off x="0" y="0"/>
                      <a:ext cx="5230515" cy="3291397"/>
                    </a:xfrm>
                    <a:prstGeom prst="rect">
                      <a:avLst/>
                    </a:prstGeom>
                  </pic:spPr>
                </pic:pic>
              </a:graphicData>
            </a:graphic>
          </wp:inline>
        </w:drawing>
      </w:r>
    </w:p>
    <w:p w14:paraId="3BA70231" w14:textId="1F7BF033" w:rsidR="001326DE" w:rsidRDefault="00CF0C51" w:rsidP="00CF0C51">
      <w:pPr>
        <w:pStyle w:val="Heading2"/>
      </w:pPr>
      <w:bookmarkStart w:id="12" w:name="_Toc532883412"/>
      <w:r w:rsidRPr="00CF0C51">
        <w:t xml:space="preserve"> </w:t>
      </w:r>
      <w:r>
        <w:t>Assumptions and Constraints</w:t>
      </w:r>
      <w:bookmarkEnd w:id="12"/>
    </w:p>
    <w:p w14:paraId="385F35F6" w14:textId="7B2CA5BF" w:rsidR="00E11568" w:rsidRDefault="00CF0C51" w:rsidP="00E11568">
      <w:pPr>
        <w:numPr>
          <w:ilvl w:val="0"/>
          <w:numId w:val="9"/>
        </w:numPr>
      </w:pPr>
      <w:r>
        <w:t>Unique attributes can’t be represented in the ERD</w:t>
      </w:r>
    </w:p>
    <w:p w14:paraId="604BE935" w14:textId="5F727AEB" w:rsidR="00E11568" w:rsidRDefault="00E11568" w:rsidP="00E11568">
      <w:pPr>
        <w:numPr>
          <w:ilvl w:val="0"/>
          <w:numId w:val="9"/>
        </w:numPr>
      </w:pPr>
      <w:r>
        <w:t>Assumption that the university database is connected to the Internet</w:t>
      </w:r>
    </w:p>
    <w:p w14:paraId="5B3E751D" w14:textId="12F07D7F" w:rsidR="00E11568" w:rsidRDefault="00E11568" w:rsidP="00E11568">
      <w:pPr>
        <w:numPr>
          <w:ilvl w:val="0"/>
          <w:numId w:val="9"/>
        </w:numPr>
      </w:pPr>
      <w:r>
        <w:t>Every table has a primary key</w:t>
      </w:r>
    </w:p>
    <w:p w14:paraId="2F0B3AB8" w14:textId="3D14847E" w:rsidR="00E11568" w:rsidRDefault="00E11568" w:rsidP="00E11568">
      <w:pPr>
        <w:numPr>
          <w:ilvl w:val="0"/>
          <w:numId w:val="9"/>
        </w:numPr>
      </w:pPr>
      <w:r>
        <w:t>Attributes like the age of students are implied given their enrollment date</w:t>
      </w:r>
    </w:p>
    <w:p w14:paraId="572BADAA" w14:textId="5F6F353A" w:rsidR="00E11568" w:rsidRDefault="00847924" w:rsidP="00E11568">
      <w:pPr>
        <w:numPr>
          <w:ilvl w:val="0"/>
          <w:numId w:val="9"/>
        </w:numPr>
      </w:pPr>
      <w:r>
        <w:t>Assumption that the information in the database is accurate</w:t>
      </w:r>
    </w:p>
    <w:p w14:paraId="4859D14E" w14:textId="5E862A64" w:rsidR="00847924" w:rsidRDefault="00847924" w:rsidP="00E11568">
      <w:pPr>
        <w:numPr>
          <w:ilvl w:val="0"/>
          <w:numId w:val="9"/>
        </w:numPr>
      </w:pPr>
      <w:r>
        <w:t>Assumption that the system runs smoothly and isn’t easily corrupted</w:t>
      </w:r>
    </w:p>
    <w:p w14:paraId="3F73B6BC" w14:textId="22B045B7" w:rsidR="00847924" w:rsidRDefault="00847924" w:rsidP="00E11568">
      <w:pPr>
        <w:numPr>
          <w:ilvl w:val="0"/>
          <w:numId w:val="9"/>
        </w:numPr>
      </w:pPr>
      <w:r>
        <w:t>There’s a set limit for the number of students who are enrolled in a last or in the waitlist</w:t>
      </w:r>
    </w:p>
    <w:p w14:paraId="061FB1BB" w14:textId="7141645D" w:rsidR="00E11568" w:rsidRDefault="00E11568" w:rsidP="00E11568">
      <w:pPr>
        <w:numPr>
          <w:ilvl w:val="0"/>
          <w:numId w:val="9"/>
        </w:numPr>
      </w:pPr>
      <w:r>
        <w:t>Each student can enroll in multiple courses</w:t>
      </w:r>
      <w:r w:rsidR="00847924">
        <w:t>, but there’s a limit to the number of courses a student can enroll in</w:t>
      </w:r>
    </w:p>
    <w:p w14:paraId="61620DF9" w14:textId="77777777" w:rsidR="00CF0C51" w:rsidRDefault="00CF0C51" w:rsidP="00CF0C51">
      <w:pPr>
        <w:numPr>
          <w:ilvl w:val="0"/>
          <w:numId w:val="9"/>
        </w:numPr>
      </w:pPr>
      <w:r>
        <w:t>Unique attributes can’t be represented in the ERD</w:t>
      </w:r>
    </w:p>
    <w:p w14:paraId="5623609F" w14:textId="3C38B0A0" w:rsidR="00CF0C51" w:rsidRDefault="00CF0C51" w:rsidP="00CF0C51">
      <w:pPr>
        <w:numPr>
          <w:ilvl w:val="0"/>
          <w:numId w:val="9"/>
        </w:numPr>
      </w:pPr>
      <w:r>
        <w:t>Every course has a department, but a department doesn’t have every course</w:t>
      </w:r>
    </w:p>
    <w:p w14:paraId="7823A6F2" w14:textId="5FC14EE8" w:rsidR="00CF0C51" w:rsidRDefault="00CF0C51" w:rsidP="00CF0C51">
      <w:pPr>
        <w:numPr>
          <w:ilvl w:val="0"/>
          <w:numId w:val="9"/>
        </w:numPr>
      </w:pPr>
      <w:r>
        <w:t>Every course cost some amount of money, but not all courses cost the same</w:t>
      </w:r>
    </w:p>
    <w:p w14:paraId="492A96C9" w14:textId="24945706" w:rsidR="00CF0C51" w:rsidRDefault="00CF0C51" w:rsidP="00CF0C51">
      <w:pPr>
        <w:numPr>
          <w:ilvl w:val="0"/>
          <w:numId w:val="9"/>
        </w:numPr>
      </w:pPr>
      <w:r>
        <w:t>Student entity will have fields such as enrollment year to help qualify students for certain courses</w:t>
      </w:r>
    </w:p>
    <w:p w14:paraId="01E769E6" w14:textId="43A4BBEB" w:rsidR="00CF0C51" w:rsidRDefault="00CF0C51" w:rsidP="00CF0C51">
      <w:pPr>
        <w:numPr>
          <w:ilvl w:val="0"/>
          <w:numId w:val="9"/>
        </w:numPr>
      </w:pPr>
      <w:r>
        <w:t>Faculty group will have a n number of students based on an order sort like last name descending</w:t>
      </w:r>
    </w:p>
    <w:p w14:paraId="25D65DF8" w14:textId="21CA0F7F" w:rsidR="00CF0C51" w:rsidRDefault="00CF0C51" w:rsidP="00CF0C51">
      <w:pPr>
        <w:numPr>
          <w:ilvl w:val="0"/>
          <w:numId w:val="9"/>
        </w:numPr>
      </w:pPr>
      <w:r>
        <w:t>Every student has a faculty advisor, but a faculty group doesn’t have every student</w:t>
      </w:r>
    </w:p>
    <w:p w14:paraId="2BDFBC87" w14:textId="77777777" w:rsidR="00CF0C51" w:rsidRDefault="00CF0C51" w:rsidP="00CF0C51">
      <w:pPr>
        <w:numPr>
          <w:ilvl w:val="0"/>
          <w:numId w:val="9"/>
        </w:numPr>
      </w:pPr>
      <w:r>
        <w:t>Every pre-req has a course, but not all courses have pre-</w:t>
      </w:r>
      <w:proofErr w:type="spellStart"/>
      <w:r>
        <w:t>reqs</w:t>
      </w:r>
      <w:proofErr w:type="spellEnd"/>
    </w:p>
    <w:p w14:paraId="415051D2" w14:textId="77777777" w:rsidR="00CF0C51" w:rsidRDefault="00CF0C51" w:rsidP="00CF0C51">
      <w:pPr>
        <w:numPr>
          <w:ilvl w:val="0"/>
          <w:numId w:val="9"/>
        </w:numPr>
      </w:pPr>
      <w:r>
        <w:t>Every syllabus is a part of a course, and all courses have a syllabus</w:t>
      </w:r>
    </w:p>
    <w:p w14:paraId="415FC9C5" w14:textId="77777777" w:rsidR="00CF0C51" w:rsidRDefault="00CF0C51" w:rsidP="00CF0C51">
      <w:pPr>
        <w:numPr>
          <w:ilvl w:val="0"/>
          <w:numId w:val="9"/>
        </w:numPr>
      </w:pPr>
      <w:r>
        <w:t>There are enough users that are interested in the online registration system for it to be an effective database</w:t>
      </w:r>
    </w:p>
    <w:p w14:paraId="12CC544D" w14:textId="77777777" w:rsidR="00CF0C51" w:rsidRDefault="00CF0C51" w:rsidP="00CF0C51">
      <w:pPr>
        <w:numPr>
          <w:ilvl w:val="0"/>
          <w:numId w:val="9"/>
        </w:numPr>
      </w:pPr>
      <w:r>
        <w:t>Mutated data can’t be displayed in an ERD effectively</w:t>
      </w:r>
    </w:p>
    <w:p w14:paraId="43CAB742" w14:textId="77777777" w:rsidR="00CF0C51" w:rsidRDefault="00CF0C51" w:rsidP="00CF0C51">
      <w:pPr>
        <w:numPr>
          <w:ilvl w:val="0"/>
          <w:numId w:val="9"/>
        </w:numPr>
      </w:pPr>
      <w:r>
        <w:t>Some entities have a total participation constraint</w:t>
      </w:r>
    </w:p>
    <w:p w14:paraId="52E53C09" w14:textId="77777777" w:rsidR="00CF0C51" w:rsidRDefault="00CF0C51" w:rsidP="00CF0C51">
      <w:pPr>
        <w:numPr>
          <w:ilvl w:val="0"/>
          <w:numId w:val="9"/>
        </w:numPr>
      </w:pPr>
      <w:r>
        <w:t>Not all constraints can be expressed in an ERD model</w:t>
      </w:r>
    </w:p>
    <w:p w14:paraId="25833F46" w14:textId="77777777" w:rsidR="00CF0C51" w:rsidRDefault="00CF0C51" w:rsidP="00CF0C51">
      <w:pPr>
        <w:numPr>
          <w:ilvl w:val="0"/>
          <w:numId w:val="9"/>
        </w:numPr>
      </w:pPr>
      <w:r>
        <w:t>Relatively abstract</w:t>
      </w:r>
    </w:p>
    <w:p w14:paraId="371F1867" w14:textId="77777777" w:rsidR="00CF0C51" w:rsidRDefault="00CF0C51" w:rsidP="00CF0C51">
      <w:pPr>
        <w:numPr>
          <w:ilvl w:val="0"/>
          <w:numId w:val="9"/>
        </w:numPr>
      </w:pPr>
      <w:r>
        <w:t>An ERD isn’t effective in displaying the minute details of a database</w:t>
      </w:r>
    </w:p>
    <w:p w14:paraId="110BF48F" w14:textId="0CBE7036" w:rsidR="00CF533B" w:rsidRDefault="00CF533B">
      <w:pPr>
        <w:pStyle w:val="Heading10"/>
      </w:pPr>
    </w:p>
    <w:p w14:paraId="12B1D4DD" w14:textId="77777777" w:rsidR="00CF533B" w:rsidRDefault="00CF533B">
      <w:pPr>
        <w:pStyle w:val="Heading10"/>
        <w:pageBreakBefore/>
      </w:pPr>
      <w:bookmarkStart w:id="13" w:name="_Toc532883413"/>
      <w:r>
        <w:lastRenderedPageBreak/>
        <w:t xml:space="preserve">Milestone 4:  </w:t>
      </w:r>
      <w:r>
        <w:rPr>
          <w:highlight w:val="green"/>
        </w:rPr>
        <w:t xml:space="preserve">Normalization </w:t>
      </w:r>
      <w:r>
        <w:t>and</w:t>
      </w:r>
      <w:bookmarkEnd w:id="13"/>
    </w:p>
    <w:p w14:paraId="4B3FDDA1" w14:textId="77777777" w:rsidR="00CF533B" w:rsidRDefault="00CF533B">
      <w:pPr>
        <w:pStyle w:val="Heading10"/>
      </w:pPr>
      <w:bookmarkStart w:id="14" w:name="_Toc532883414"/>
      <w:r>
        <w:t xml:space="preserve">Milestone 5: </w:t>
      </w:r>
      <w:r>
        <w:rPr>
          <w:highlight w:val="blue"/>
        </w:rPr>
        <w:t>Physical Design</w:t>
      </w:r>
      <w:bookmarkEnd w:id="14"/>
    </w:p>
    <w:p w14:paraId="6C263DEE" w14:textId="77777777" w:rsidR="00CF533B" w:rsidRDefault="00CF533B">
      <w:pPr>
        <w:jc w:val="both"/>
      </w:pPr>
    </w:p>
    <w:p w14:paraId="1222C881" w14:textId="77777777" w:rsidR="00CF533B" w:rsidRDefault="00CF533B">
      <w:pPr>
        <w:pStyle w:val="Heading2"/>
      </w:pPr>
      <w:bookmarkStart w:id="15" w:name="_Toc532883418"/>
      <w:r>
        <w:t>Assumptions and Constraints</w:t>
      </w:r>
      <w:bookmarkEnd w:id="15"/>
    </w:p>
    <w:p w14:paraId="4C21682B" w14:textId="77777777" w:rsidR="00D44060" w:rsidRDefault="00D44060" w:rsidP="00D44060">
      <w:pPr>
        <w:numPr>
          <w:ilvl w:val="0"/>
          <w:numId w:val="9"/>
        </w:numPr>
      </w:pPr>
      <w:bookmarkStart w:id="16" w:name="_Toc532883419"/>
      <w:r>
        <w:t>Unique attributes can’t be represented in the ERD</w:t>
      </w:r>
    </w:p>
    <w:p w14:paraId="38A618EE" w14:textId="785566E0" w:rsidR="00D44060" w:rsidRDefault="00D44060" w:rsidP="00D44060">
      <w:pPr>
        <w:numPr>
          <w:ilvl w:val="0"/>
          <w:numId w:val="9"/>
        </w:numPr>
      </w:pPr>
      <w:r>
        <w:t>Assumption that the university database is connected to the Internet</w:t>
      </w:r>
    </w:p>
    <w:p w14:paraId="7F58A68B" w14:textId="3975DA69" w:rsidR="006A5B12" w:rsidRDefault="006A5B12" w:rsidP="00D44060">
      <w:pPr>
        <w:numPr>
          <w:ilvl w:val="0"/>
          <w:numId w:val="9"/>
        </w:numPr>
      </w:pPr>
      <w:r>
        <w:t xml:space="preserve">A potential constraint is that the database isn’t too </w:t>
      </w:r>
      <w:proofErr w:type="spellStart"/>
      <w:r>
        <w:t>normalizaed</w:t>
      </w:r>
      <w:proofErr w:type="spellEnd"/>
    </w:p>
    <w:p w14:paraId="57173E19" w14:textId="77777777" w:rsidR="00D44060" w:rsidRDefault="00D44060" w:rsidP="00D44060">
      <w:pPr>
        <w:numPr>
          <w:ilvl w:val="0"/>
          <w:numId w:val="9"/>
        </w:numPr>
      </w:pPr>
      <w:r>
        <w:t>Every table has a primary key</w:t>
      </w:r>
    </w:p>
    <w:p w14:paraId="31B6248B" w14:textId="77777777" w:rsidR="00D44060" w:rsidRDefault="00D44060" w:rsidP="00D44060">
      <w:pPr>
        <w:numPr>
          <w:ilvl w:val="0"/>
          <w:numId w:val="9"/>
        </w:numPr>
      </w:pPr>
      <w:r>
        <w:t>Attributes like the age of students are implied given their enrollment date</w:t>
      </w:r>
    </w:p>
    <w:p w14:paraId="33A4ABB5" w14:textId="77777777" w:rsidR="00D44060" w:rsidRDefault="00D44060" w:rsidP="00D44060">
      <w:pPr>
        <w:numPr>
          <w:ilvl w:val="0"/>
          <w:numId w:val="9"/>
        </w:numPr>
      </w:pPr>
      <w:r>
        <w:t>Assumption that the information in the database is accurate</w:t>
      </w:r>
    </w:p>
    <w:p w14:paraId="4F5C15F8" w14:textId="77777777" w:rsidR="00D44060" w:rsidRDefault="00D44060" w:rsidP="00D44060">
      <w:pPr>
        <w:numPr>
          <w:ilvl w:val="0"/>
          <w:numId w:val="9"/>
        </w:numPr>
      </w:pPr>
      <w:r>
        <w:t>Assumption that the system runs smoothly and isn’t easily corrupted</w:t>
      </w:r>
    </w:p>
    <w:p w14:paraId="1AC3B56B" w14:textId="77777777" w:rsidR="00D44060" w:rsidRDefault="00D44060" w:rsidP="00D44060">
      <w:pPr>
        <w:numPr>
          <w:ilvl w:val="0"/>
          <w:numId w:val="9"/>
        </w:numPr>
      </w:pPr>
      <w:r>
        <w:t>There’s a set limit for the number of students who are enrolled in a last or in the waitlist</w:t>
      </w:r>
    </w:p>
    <w:p w14:paraId="61139A0B" w14:textId="7948ADFB" w:rsidR="00D44060" w:rsidRDefault="00D44060" w:rsidP="00D44060">
      <w:pPr>
        <w:numPr>
          <w:ilvl w:val="0"/>
          <w:numId w:val="9"/>
        </w:numPr>
      </w:pPr>
      <w:r>
        <w:t>Each student can enroll in multiple courses, but there’s a limit to the number of courses a student can enroll in</w:t>
      </w:r>
    </w:p>
    <w:p w14:paraId="74476D18" w14:textId="1BA64A7A" w:rsidR="006A5B12" w:rsidRDefault="006A5B12" w:rsidP="00D44060">
      <w:pPr>
        <w:numPr>
          <w:ilvl w:val="0"/>
          <w:numId w:val="9"/>
        </w:numPr>
      </w:pPr>
      <w:r>
        <w:t xml:space="preserve">A potential constraint is that the database will not suffer </w:t>
      </w:r>
      <w:r w:rsidR="009C2EFF">
        <w:t>f</w:t>
      </w:r>
      <w:r>
        <w:t>rom a degradation in performance after normalization</w:t>
      </w:r>
    </w:p>
    <w:p w14:paraId="48097F79" w14:textId="77777777" w:rsidR="00D44060" w:rsidRDefault="00D44060" w:rsidP="00D44060">
      <w:pPr>
        <w:numPr>
          <w:ilvl w:val="0"/>
          <w:numId w:val="9"/>
        </w:numPr>
      </w:pPr>
      <w:r>
        <w:t>Unique attributes can’t be represented in the ERD</w:t>
      </w:r>
    </w:p>
    <w:p w14:paraId="2F6C18E1" w14:textId="77777777" w:rsidR="00D44060" w:rsidRDefault="00D44060" w:rsidP="00D44060">
      <w:pPr>
        <w:numPr>
          <w:ilvl w:val="0"/>
          <w:numId w:val="9"/>
        </w:numPr>
      </w:pPr>
      <w:r>
        <w:t>Every course has a department, but a department doesn’t have every course</w:t>
      </w:r>
    </w:p>
    <w:p w14:paraId="610333FF" w14:textId="77777777" w:rsidR="00D44060" w:rsidRDefault="00D44060" w:rsidP="00D44060">
      <w:pPr>
        <w:numPr>
          <w:ilvl w:val="0"/>
          <w:numId w:val="9"/>
        </w:numPr>
      </w:pPr>
      <w:r>
        <w:t>Every course cost some amount of money, but not all courses cost the same</w:t>
      </w:r>
    </w:p>
    <w:p w14:paraId="52EEA9AF" w14:textId="77777777" w:rsidR="00D44060" w:rsidRDefault="00D44060" w:rsidP="00D44060">
      <w:pPr>
        <w:numPr>
          <w:ilvl w:val="0"/>
          <w:numId w:val="9"/>
        </w:numPr>
      </w:pPr>
      <w:r>
        <w:t>Student entity will have fields such as enrollment year to help qualify students for certain courses</w:t>
      </w:r>
    </w:p>
    <w:p w14:paraId="28F07591" w14:textId="77777777" w:rsidR="00D44060" w:rsidRDefault="00D44060" w:rsidP="00D44060">
      <w:pPr>
        <w:numPr>
          <w:ilvl w:val="0"/>
          <w:numId w:val="9"/>
        </w:numPr>
      </w:pPr>
      <w:r>
        <w:t>Faculty group will have a n number of students based on an order sort like last name descending</w:t>
      </w:r>
    </w:p>
    <w:p w14:paraId="2BDB1118" w14:textId="77777777" w:rsidR="00D44060" w:rsidRDefault="00D44060" w:rsidP="00D44060">
      <w:pPr>
        <w:numPr>
          <w:ilvl w:val="0"/>
          <w:numId w:val="9"/>
        </w:numPr>
      </w:pPr>
      <w:r>
        <w:t>Every student has a faculty advisor, but a faculty group doesn’t have every student</w:t>
      </w:r>
    </w:p>
    <w:p w14:paraId="0E2BA242" w14:textId="77777777" w:rsidR="00D44060" w:rsidRDefault="00D44060" w:rsidP="00D44060">
      <w:pPr>
        <w:numPr>
          <w:ilvl w:val="0"/>
          <w:numId w:val="9"/>
        </w:numPr>
      </w:pPr>
      <w:r>
        <w:t>Every pre-req has a course, but not all courses have pre-</w:t>
      </w:r>
      <w:proofErr w:type="spellStart"/>
      <w:r>
        <w:t>reqs</w:t>
      </w:r>
      <w:proofErr w:type="spellEnd"/>
    </w:p>
    <w:p w14:paraId="3AFC7DF7" w14:textId="77777777" w:rsidR="00D44060" w:rsidRDefault="00D44060" w:rsidP="00D44060">
      <w:pPr>
        <w:numPr>
          <w:ilvl w:val="0"/>
          <w:numId w:val="9"/>
        </w:numPr>
      </w:pPr>
      <w:r>
        <w:t>Every syllabus is a part of a course, and all courses have a syllabus</w:t>
      </w:r>
    </w:p>
    <w:p w14:paraId="03794B38" w14:textId="77777777" w:rsidR="00D44060" w:rsidRDefault="00D44060" w:rsidP="00D44060">
      <w:pPr>
        <w:numPr>
          <w:ilvl w:val="0"/>
          <w:numId w:val="9"/>
        </w:numPr>
      </w:pPr>
      <w:r>
        <w:t>There are enough users that are interested in the online registration system for it to be an effective database</w:t>
      </w:r>
    </w:p>
    <w:p w14:paraId="5F4758B1" w14:textId="77777777" w:rsidR="00D44060" w:rsidRDefault="00D44060" w:rsidP="00D44060">
      <w:pPr>
        <w:numPr>
          <w:ilvl w:val="0"/>
          <w:numId w:val="9"/>
        </w:numPr>
      </w:pPr>
      <w:r>
        <w:t>Mutated data can’t be displayed in an ERD effectively</w:t>
      </w:r>
    </w:p>
    <w:p w14:paraId="4F2264BA" w14:textId="77777777" w:rsidR="00D44060" w:rsidRDefault="00D44060" w:rsidP="00D44060">
      <w:pPr>
        <w:numPr>
          <w:ilvl w:val="0"/>
          <w:numId w:val="9"/>
        </w:numPr>
      </w:pPr>
      <w:r>
        <w:t>Some entities have a total participation constraint</w:t>
      </w:r>
    </w:p>
    <w:p w14:paraId="757F1905" w14:textId="77777777" w:rsidR="00D44060" w:rsidRDefault="00D44060" w:rsidP="00D44060">
      <w:pPr>
        <w:numPr>
          <w:ilvl w:val="0"/>
          <w:numId w:val="9"/>
        </w:numPr>
      </w:pPr>
      <w:r>
        <w:t>Not all constraints can be expressed in an ERD model</w:t>
      </w:r>
    </w:p>
    <w:p w14:paraId="27EFD2C6" w14:textId="77777777" w:rsidR="00D44060" w:rsidRDefault="00D44060" w:rsidP="00D44060">
      <w:pPr>
        <w:numPr>
          <w:ilvl w:val="0"/>
          <w:numId w:val="9"/>
        </w:numPr>
      </w:pPr>
      <w:r>
        <w:t>Relatively abstract</w:t>
      </w:r>
    </w:p>
    <w:p w14:paraId="5B72A5D9" w14:textId="6D4B3111" w:rsidR="001326DE" w:rsidRDefault="00D44060" w:rsidP="00D44060">
      <w:pPr>
        <w:numPr>
          <w:ilvl w:val="0"/>
          <w:numId w:val="9"/>
        </w:numPr>
      </w:pPr>
      <w:r>
        <w:t>An ERD isn’t effective in displaying the minute details of a database</w:t>
      </w:r>
    </w:p>
    <w:p w14:paraId="58515D62" w14:textId="77777777" w:rsidR="00CF533B" w:rsidRDefault="00CF533B">
      <w:pPr>
        <w:pStyle w:val="Heading2"/>
      </w:pPr>
      <w:r>
        <w:t>Naming Conventions</w:t>
      </w:r>
      <w:bookmarkEnd w:id="16"/>
    </w:p>
    <w:p w14:paraId="4478537D" w14:textId="6A6ADA1C" w:rsidR="00CF533B" w:rsidRDefault="00531E39">
      <w:pPr>
        <w:jc w:val="both"/>
      </w:pPr>
      <w:r>
        <w:t>The naming standards I used are in tune and followed by the entity names for easier understanding. Every primary key is unique. My naming standards are consistent regarding letter case, are not verbose, and use underscores when required.</w:t>
      </w:r>
    </w:p>
    <w:p w14:paraId="203E64C0" w14:textId="14ABE7E7" w:rsidR="008253CD" w:rsidRDefault="008253CD">
      <w:pPr>
        <w:jc w:val="both"/>
      </w:pPr>
    </w:p>
    <w:p w14:paraId="01D9A657" w14:textId="642985BF" w:rsidR="008253CD" w:rsidRDefault="008253CD" w:rsidP="008253CD">
      <w:pPr>
        <w:ind w:left="-5"/>
      </w:pPr>
      <w:r>
        <w:t>For Milestone</w:t>
      </w:r>
      <w:r w:rsidR="001B2A67">
        <w:t xml:space="preserve"> 5</w:t>
      </w:r>
      <w:r>
        <w:t>, I followed the rules to convert to convert the logical schema into a relational schema. These rules are that each attribute of an entity becomes an attribute in a related table, each entity will be transformed into a table in the database, and lastly, every relationship in the database schema has a corresponding foreign key constraint.</w:t>
      </w:r>
    </w:p>
    <w:p w14:paraId="40623367" w14:textId="77777777" w:rsidR="008253CD" w:rsidRDefault="008253CD" w:rsidP="008253CD">
      <w:pPr>
        <w:ind w:left="-5"/>
      </w:pPr>
    </w:p>
    <w:p w14:paraId="21EC4DB4" w14:textId="77777777" w:rsidR="008253CD" w:rsidRDefault="008253CD">
      <w:pPr>
        <w:jc w:val="both"/>
      </w:pPr>
    </w:p>
    <w:p w14:paraId="0BDA2EF8" w14:textId="4C489B10" w:rsidR="00EC3F0D" w:rsidRDefault="00EC3F0D">
      <w:pPr>
        <w:jc w:val="both"/>
      </w:pPr>
    </w:p>
    <w:p w14:paraId="2A756E0B" w14:textId="02A2A928" w:rsidR="00EC3F0D" w:rsidRDefault="00EC3F0D" w:rsidP="00EC3F0D">
      <w:pPr>
        <w:pStyle w:val="Heading2"/>
      </w:pPr>
      <w:r>
        <w:lastRenderedPageBreak/>
        <w:t>Entity Relationship Diagram (Physical Design)</w:t>
      </w:r>
    </w:p>
    <w:p w14:paraId="18718CC8" w14:textId="48713A7C" w:rsidR="00EC3F0D" w:rsidRDefault="00EC3F0D">
      <w:pPr>
        <w:jc w:val="both"/>
      </w:pPr>
      <w:r>
        <w:rPr>
          <w:noProof/>
        </w:rPr>
        <w:drawing>
          <wp:inline distT="0" distB="0" distL="0" distR="0" wp14:anchorId="3ADD9292" wp14:editId="402C681B">
            <wp:extent cx="5207000" cy="32893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07000" cy="3289300"/>
                    </a:xfrm>
                    <a:prstGeom prst="rect">
                      <a:avLst/>
                    </a:prstGeom>
                  </pic:spPr>
                </pic:pic>
              </a:graphicData>
            </a:graphic>
          </wp:inline>
        </w:drawing>
      </w:r>
    </w:p>
    <w:p w14:paraId="2C537F11" w14:textId="5A97D425" w:rsidR="00CF533B" w:rsidRDefault="00CF533B">
      <w:pPr>
        <w:pStyle w:val="Heading2"/>
      </w:pPr>
      <w:bookmarkStart w:id="17" w:name="_Toc532883420"/>
      <w:r>
        <w:t>Tables</w:t>
      </w:r>
      <w:bookmarkEnd w:id="17"/>
      <w:r>
        <w:t xml:space="preserve"> </w:t>
      </w:r>
    </w:p>
    <w:p w14:paraId="1A3E82A6" w14:textId="77777777" w:rsidR="00CF533B" w:rsidRDefault="00CF533B">
      <w:pPr>
        <w:jc w:val="both"/>
      </w:pPr>
    </w:p>
    <w:tbl>
      <w:tblPr>
        <w:tblW w:w="0" w:type="auto"/>
        <w:tblInd w:w="350" w:type="dxa"/>
        <w:tblLayout w:type="fixed"/>
        <w:tblLook w:val="0000" w:firstRow="0" w:lastRow="0" w:firstColumn="0" w:lastColumn="0" w:noHBand="0" w:noVBand="0"/>
      </w:tblPr>
      <w:tblGrid>
        <w:gridCol w:w="236"/>
        <w:gridCol w:w="1710"/>
        <w:gridCol w:w="720"/>
        <w:gridCol w:w="1440"/>
        <w:gridCol w:w="1620"/>
        <w:gridCol w:w="1620"/>
        <w:gridCol w:w="1585"/>
      </w:tblGrid>
      <w:tr w:rsidR="00CF533B" w14:paraId="059B449A" w14:textId="77777777" w:rsidTr="009A4292">
        <w:tc>
          <w:tcPr>
            <w:tcW w:w="236" w:type="dxa"/>
            <w:tcBorders>
              <w:top w:val="single" w:sz="4" w:space="0" w:color="000000"/>
              <w:left w:val="single" w:sz="4" w:space="0" w:color="000000"/>
              <w:bottom w:val="single" w:sz="4" w:space="0" w:color="000000"/>
            </w:tcBorders>
            <w:shd w:val="clear" w:color="auto" w:fill="B3B3B3"/>
          </w:tcPr>
          <w:p w14:paraId="6B26DB1E" w14:textId="77777777" w:rsidR="00CF533B" w:rsidRDefault="00CF533B">
            <w:pPr>
              <w:snapToGrid w:val="0"/>
              <w:rPr>
                <w:b/>
                <w:i/>
              </w:rPr>
            </w:pPr>
          </w:p>
        </w:tc>
        <w:tc>
          <w:tcPr>
            <w:tcW w:w="1710" w:type="dxa"/>
            <w:tcBorders>
              <w:top w:val="single" w:sz="4" w:space="0" w:color="000000"/>
              <w:left w:val="single" w:sz="4" w:space="0" w:color="000000"/>
              <w:bottom w:val="single" w:sz="4" w:space="0" w:color="000000"/>
            </w:tcBorders>
            <w:shd w:val="clear" w:color="auto" w:fill="B3B3B3"/>
          </w:tcPr>
          <w:p w14:paraId="4CB0EC4F" w14:textId="77777777" w:rsidR="00CF533B" w:rsidRDefault="00CF533B">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3A666772" w14:textId="26BFFCA1" w:rsidR="00CF533B" w:rsidRDefault="003B64BD">
            <w:pPr>
              <w:snapToGrid w:val="0"/>
            </w:pPr>
            <w:r>
              <w:rPr>
                <w:rFonts w:eastAsia="MS Mincho"/>
                <w:b/>
                <w:i/>
              </w:rPr>
              <w:t>Department</w:t>
            </w:r>
          </w:p>
        </w:tc>
      </w:tr>
      <w:tr w:rsidR="00CF533B" w14:paraId="4232B738" w14:textId="77777777" w:rsidTr="009A4292">
        <w:trPr>
          <w:cantSplit/>
        </w:trPr>
        <w:tc>
          <w:tcPr>
            <w:tcW w:w="236" w:type="dxa"/>
            <w:tcBorders>
              <w:top w:val="single" w:sz="4" w:space="0" w:color="000000"/>
              <w:left w:val="single" w:sz="4" w:space="0" w:color="000000"/>
              <w:bottom w:val="single" w:sz="4" w:space="0" w:color="000000"/>
            </w:tcBorders>
            <w:shd w:val="clear" w:color="auto" w:fill="E0E0E0"/>
          </w:tcPr>
          <w:p w14:paraId="30A386A9" w14:textId="77777777" w:rsidR="00CF533B" w:rsidRDefault="00CF533B">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E0E0E0"/>
          </w:tcPr>
          <w:p w14:paraId="0C71DC83" w14:textId="77777777" w:rsidR="00CF533B" w:rsidRDefault="00CF533B">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07253C46" w14:textId="254BE97F" w:rsidR="00CF533B" w:rsidRDefault="004A1E4A">
            <w:r>
              <w:rPr>
                <w:rFonts w:ascii="Arial" w:eastAsia="MS Mincho" w:hAnsi="Arial" w:cs="Arial"/>
                <w:szCs w:val="22"/>
              </w:rPr>
              <w:t xml:space="preserve">The department is where faculty members </w:t>
            </w:r>
            <w:proofErr w:type="gramStart"/>
            <w:r>
              <w:rPr>
                <w:rFonts w:ascii="Arial" w:eastAsia="MS Mincho" w:hAnsi="Arial" w:cs="Arial"/>
                <w:szCs w:val="22"/>
              </w:rPr>
              <w:t>work</w:t>
            </w:r>
            <w:proofErr w:type="gramEnd"/>
            <w:r>
              <w:rPr>
                <w:rFonts w:ascii="Arial" w:eastAsia="MS Mincho" w:hAnsi="Arial" w:cs="Arial"/>
                <w:szCs w:val="22"/>
              </w:rPr>
              <w:t xml:space="preserve"> and students of a certain major are a part of. </w:t>
            </w:r>
          </w:p>
          <w:p w14:paraId="3A860320" w14:textId="77777777" w:rsidR="00CF533B" w:rsidRDefault="00CF533B">
            <w:pPr>
              <w:jc w:val="center"/>
              <w:rPr>
                <w:rFonts w:eastAsia="MS Mincho"/>
              </w:rPr>
            </w:pPr>
          </w:p>
        </w:tc>
      </w:tr>
      <w:tr w:rsidR="00CF533B" w14:paraId="347913A0" w14:textId="77777777" w:rsidTr="009A4292">
        <w:tc>
          <w:tcPr>
            <w:tcW w:w="236" w:type="dxa"/>
            <w:tcBorders>
              <w:top w:val="single" w:sz="4" w:space="0" w:color="000000"/>
              <w:left w:val="single" w:sz="4" w:space="0" w:color="000000"/>
              <w:bottom w:val="single" w:sz="4" w:space="0" w:color="000000"/>
            </w:tcBorders>
            <w:shd w:val="clear" w:color="auto" w:fill="D9D9D9"/>
          </w:tcPr>
          <w:p w14:paraId="2EABBBF5" w14:textId="77777777" w:rsidR="00CF533B" w:rsidRDefault="00CF533B">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D9D9D9"/>
          </w:tcPr>
          <w:p w14:paraId="0D566CF7" w14:textId="77777777" w:rsidR="00CF533B" w:rsidRDefault="00CF533B">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479EF3BB" w14:textId="77777777" w:rsidR="00CF533B" w:rsidRDefault="00CF533B">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37F92905" w14:textId="77777777" w:rsidR="00CF533B" w:rsidRDefault="00CF533B">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6CA787B8" w14:textId="77777777" w:rsidR="00CF533B" w:rsidRDefault="00CF533B">
            <w:pPr>
              <w:pStyle w:val="Heading4"/>
              <w:spacing w:before="0" w:after="58"/>
              <w:jc w:val="center"/>
            </w:pPr>
            <w:bookmarkStart w:id="18" w:name="_Toc532883421"/>
            <w:r>
              <w:rPr>
                <w:rFonts w:eastAsia="MS Mincho"/>
                <w:b/>
                <w:bCs/>
                <w:i w:val="0"/>
              </w:rPr>
              <w:t>Examples of values</w:t>
            </w:r>
            <w:bookmarkEnd w:id="18"/>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720E950D" w14:textId="77777777" w:rsidR="00CF533B" w:rsidRDefault="00CF533B">
            <w:pPr>
              <w:pStyle w:val="Heading4"/>
              <w:spacing w:before="0" w:after="58"/>
            </w:pPr>
            <w:bookmarkStart w:id="19" w:name="_Toc532883422"/>
            <w:r>
              <w:rPr>
                <w:b/>
                <w:bCs/>
                <w:i w:val="0"/>
              </w:rPr>
              <w:t>Notes</w:t>
            </w:r>
            <w:bookmarkEnd w:id="19"/>
          </w:p>
        </w:tc>
      </w:tr>
      <w:tr w:rsidR="00CF533B" w14:paraId="3F5AFF76" w14:textId="77777777" w:rsidTr="009A4292">
        <w:tc>
          <w:tcPr>
            <w:tcW w:w="236" w:type="dxa"/>
            <w:tcBorders>
              <w:top w:val="single" w:sz="4" w:space="0" w:color="000000"/>
              <w:left w:val="single" w:sz="4" w:space="0" w:color="000000"/>
              <w:bottom w:val="single" w:sz="4" w:space="0" w:color="000000"/>
            </w:tcBorders>
            <w:shd w:val="clear" w:color="auto" w:fill="ADD58A"/>
          </w:tcPr>
          <w:p w14:paraId="23F2BD5D" w14:textId="77777777" w:rsidR="00CF533B" w:rsidRDefault="00CF533B">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2576344" w14:textId="7FB6247D" w:rsidR="00CF533B" w:rsidRDefault="003B64BD">
            <w:proofErr w:type="spellStart"/>
            <w:r>
              <w:t>dept_id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5D87F04F" w14:textId="3860293E" w:rsidR="00CF533B" w:rsidRDefault="003B64BD">
            <w:pPr>
              <w:jc w:val="center"/>
            </w:pPr>
            <w:r>
              <w:t>ID of the department</w:t>
            </w:r>
          </w:p>
        </w:tc>
        <w:tc>
          <w:tcPr>
            <w:tcW w:w="1620" w:type="dxa"/>
            <w:tcBorders>
              <w:top w:val="single" w:sz="4" w:space="0" w:color="000000"/>
              <w:left w:val="single" w:sz="4" w:space="0" w:color="000000"/>
              <w:bottom w:val="single" w:sz="4" w:space="0" w:color="000000"/>
            </w:tcBorders>
            <w:shd w:val="clear" w:color="auto" w:fill="auto"/>
          </w:tcPr>
          <w:p w14:paraId="431AE0EA" w14:textId="3D37E09E" w:rsidR="00CF533B" w:rsidRDefault="00EF60F3">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79333F28" w14:textId="2FD89142" w:rsidR="00CF533B" w:rsidRDefault="00EF60F3">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E0ACCAE" w14:textId="77777777" w:rsidR="00CF533B" w:rsidRDefault="00CF533B">
            <w:pPr>
              <w:snapToGrid w:val="0"/>
              <w:jc w:val="center"/>
              <w:rPr>
                <w:rFonts w:eastAsia="MS Mincho"/>
              </w:rPr>
            </w:pPr>
          </w:p>
        </w:tc>
      </w:tr>
      <w:tr w:rsidR="0052247F" w14:paraId="24F65549" w14:textId="77777777" w:rsidTr="009A4292">
        <w:tc>
          <w:tcPr>
            <w:tcW w:w="236" w:type="dxa"/>
            <w:tcBorders>
              <w:top w:val="single" w:sz="4" w:space="0" w:color="000000"/>
              <w:left w:val="single" w:sz="4" w:space="0" w:color="000000"/>
              <w:bottom w:val="single" w:sz="4" w:space="0" w:color="000000"/>
            </w:tcBorders>
            <w:shd w:val="clear" w:color="auto" w:fill="ADD58A"/>
          </w:tcPr>
          <w:p w14:paraId="34BE48AC" w14:textId="77777777" w:rsidR="0052247F" w:rsidRDefault="0052247F">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02F6B11A" w14:textId="7A460075" w:rsidR="0052247F" w:rsidRPr="003B64BD" w:rsidRDefault="003B64BD">
            <w:pPr>
              <w:rPr>
                <w:rFonts w:eastAsia="MS Mincho"/>
                <w:bCs/>
              </w:rPr>
            </w:pPr>
            <w:r>
              <w:rPr>
                <w:rFonts w:eastAsia="MS Mincho"/>
                <w:bCs/>
              </w:rPr>
              <w:t>name</w:t>
            </w:r>
          </w:p>
        </w:tc>
        <w:tc>
          <w:tcPr>
            <w:tcW w:w="2160" w:type="dxa"/>
            <w:gridSpan w:val="2"/>
            <w:tcBorders>
              <w:top w:val="single" w:sz="4" w:space="0" w:color="000000"/>
              <w:left w:val="single" w:sz="4" w:space="0" w:color="000000"/>
              <w:bottom w:val="single" w:sz="4" w:space="0" w:color="000000"/>
            </w:tcBorders>
            <w:shd w:val="clear" w:color="auto" w:fill="auto"/>
          </w:tcPr>
          <w:p w14:paraId="4CF4D1EA" w14:textId="45136EB3" w:rsidR="0052247F" w:rsidRPr="003B64BD" w:rsidRDefault="003B64BD">
            <w:pPr>
              <w:snapToGrid w:val="0"/>
              <w:jc w:val="center"/>
              <w:rPr>
                <w:rFonts w:eastAsia="MS Mincho"/>
                <w:bCs/>
              </w:rPr>
            </w:pPr>
            <w:r>
              <w:rPr>
                <w:rFonts w:eastAsia="MS Mincho"/>
                <w:bCs/>
              </w:rPr>
              <w:t>name of the department</w:t>
            </w:r>
          </w:p>
        </w:tc>
        <w:tc>
          <w:tcPr>
            <w:tcW w:w="1620" w:type="dxa"/>
            <w:tcBorders>
              <w:top w:val="single" w:sz="4" w:space="0" w:color="000000"/>
              <w:left w:val="single" w:sz="4" w:space="0" w:color="000000"/>
              <w:bottom w:val="single" w:sz="4" w:space="0" w:color="000000"/>
            </w:tcBorders>
            <w:shd w:val="clear" w:color="auto" w:fill="auto"/>
          </w:tcPr>
          <w:p w14:paraId="6725E2F0" w14:textId="3AF8FF4F" w:rsidR="0052247F" w:rsidRPr="00EF60F3" w:rsidRDefault="00EF60F3">
            <w:pPr>
              <w:snapToGrid w:val="0"/>
              <w:jc w:val="center"/>
              <w:rPr>
                <w:rFonts w:eastAsia="MS Mincho"/>
                <w:bCs/>
              </w:rPr>
            </w:pPr>
            <w:proofErr w:type="spellStart"/>
            <w:proofErr w:type="gramStart"/>
            <w:r>
              <w:rPr>
                <w:rFonts w:eastAsia="MS Mincho"/>
                <w:bCs/>
              </w:rPr>
              <w:t>VarChar</w:t>
            </w:r>
            <w:proofErr w:type="spellEnd"/>
            <w:r>
              <w:rPr>
                <w:rFonts w:eastAsia="MS Mincho"/>
                <w:bCs/>
              </w:rPr>
              <w:t>(</w:t>
            </w:r>
            <w:proofErr w:type="gramEnd"/>
            <w:r>
              <w:rPr>
                <w:rFonts w:eastAsia="MS Mincho"/>
                <w:bCs/>
              </w:rPr>
              <w:t>255)</w:t>
            </w:r>
          </w:p>
        </w:tc>
        <w:tc>
          <w:tcPr>
            <w:tcW w:w="1620" w:type="dxa"/>
            <w:tcBorders>
              <w:top w:val="single" w:sz="4" w:space="0" w:color="000000"/>
              <w:left w:val="single" w:sz="4" w:space="0" w:color="000000"/>
              <w:bottom w:val="single" w:sz="4" w:space="0" w:color="000000"/>
            </w:tcBorders>
            <w:shd w:val="clear" w:color="auto" w:fill="auto"/>
          </w:tcPr>
          <w:p w14:paraId="337FF55E" w14:textId="0766C9B6" w:rsidR="0052247F" w:rsidRDefault="00EF60F3">
            <w:pPr>
              <w:snapToGrid w:val="0"/>
              <w:jc w:val="center"/>
              <w:rPr>
                <w:rFonts w:eastAsia="MS Mincho"/>
              </w:rPr>
            </w:pPr>
            <w:r>
              <w:rPr>
                <w:rFonts w:eastAsia="MS Mincho"/>
              </w:rPr>
              <w:t>Department of Mathematics</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EF4EB5E" w14:textId="53876CBE" w:rsidR="0052247F" w:rsidRDefault="00EF60F3">
            <w:pPr>
              <w:snapToGrid w:val="0"/>
              <w:jc w:val="center"/>
              <w:rPr>
                <w:rFonts w:eastAsia="MS Mincho"/>
              </w:rPr>
            </w:pPr>
            <w:r>
              <w:rPr>
                <w:rFonts w:eastAsia="MS Mincho"/>
              </w:rPr>
              <w:t>Can’t be null</w:t>
            </w:r>
          </w:p>
        </w:tc>
      </w:tr>
      <w:tr w:rsidR="00CF533B" w14:paraId="20CBF6EC" w14:textId="77777777" w:rsidTr="009A4292">
        <w:tc>
          <w:tcPr>
            <w:tcW w:w="236" w:type="dxa"/>
            <w:tcBorders>
              <w:left w:val="single" w:sz="4" w:space="0" w:color="000000"/>
              <w:bottom w:val="single" w:sz="4" w:space="0" w:color="000000"/>
            </w:tcBorders>
            <w:shd w:val="clear" w:color="auto" w:fill="ADD58A"/>
          </w:tcPr>
          <w:p w14:paraId="42C16BEA" w14:textId="77777777" w:rsidR="00CF533B" w:rsidRDefault="00CF533B">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1155B9F7" w14:textId="77777777" w:rsidR="00CF533B" w:rsidRDefault="00CF533B">
            <w:r>
              <w:rPr>
                <w:rFonts w:eastAsia="MS Mincho"/>
                <w:b/>
              </w:rPr>
              <w:t>Functional Dependencies and Keys</w:t>
            </w:r>
          </w:p>
        </w:tc>
      </w:tr>
      <w:tr w:rsidR="00CF533B" w14:paraId="3FD1C6BC" w14:textId="77777777" w:rsidTr="009A4292">
        <w:tc>
          <w:tcPr>
            <w:tcW w:w="236" w:type="dxa"/>
            <w:tcBorders>
              <w:left w:val="single" w:sz="4" w:space="0" w:color="000000"/>
              <w:bottom w:val="single" w:sz="4" w:space="0" w:color="000000"/>
            </w:tcBorders>
            <w:shd w:val="clear" w:color="auto" w:fill="ADD58A"/>
          </w:tcPr>
          <w:p w14:paraId="4BCC8C6F"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013449DB" w14:textId="77777777" w:rsidR="00CF533B" w:rsidRDefault="00CF533B">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33495A90" w14:textId="2F056700" w:rsidR="009A4292" w:rsidRDefault="009A4292" w:rsidP="009A4292">
            <w:pPr>
              <w:spacing w:after="156"/>
            </w:pPr>
            <w:proofErr w:type="spellStart"/>
            <w:r>
              <w:t>faculty_id</w:t>
            </w:r>
            <w:proofErr w:type="spellEnd"/>
            <w:r>
              <w:t xml:space="preserve"> </w:t>
            </w:r>
            <w:r>
              <w:sym w:font="Wingdings" w:char="F0E0"/>
            </w:r>
            <w:r>
              <w:t xml:space="preserve"> Faculty </w:t>
            </w:r>
          </w:p>
          <w:p w14:paraId="4E020DA1" w14:textId="179AF714" w:rsidR="00CF533B" w:rsidRDefault="009A4292" w:rsidP="009A4292">
            <w:pPr>
              <w:spacing w:after="156"/>
            </w:pPr>
            <w:proofErr w:type="spellStart"/>
            <w:r>
              <w:t>student_id</w:t>
            </w:r>
            <w:proofErr w:type="spellEnd"/>
            <w:r>
              <w:t xml:space="preserve"> </w:t>
            </w:r>
            <w:r>
              <w:sym w:font="Wingdings" w:char="F0E0"/>
            </w:r>
            <w:r>
              <w:t xml:space="preserve"> Student</w:t>
            </w:r>
          </w:p>
        </w:tc>
      </w:tr>
      <w:tr w:rsidR="00CF533B" w14:paraId="3B8735BE" w14:textId="77777777" w:rsidTr="009A4292">
        <w:trPr>
          <w:trHeight w:val="315"/>
        </w:trPr>
        <w:tc>
          <w:tcPr>
            <w:tcW w:w="236" w:type="dxa"/>
            <w:tcBorders>
              <w:left w:val="single" w:sz="4" w:space="0" w:color="000000"/>
              <w:bottom w:val="single" w:sz="4" w:space="0" w:color="000000"/>
            </w:tcBorders>
            <w:shd w:val="clear" w:color="auto" w:fill="ADD58A"/>
          </w:tcPr>
          <w:p w14:paraId="6DC1F927"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45804BB9" w14:textId="77777777" w:rsidR="00CF533B" w:rsidRDefault="00CF533B">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65E5CA1A" w14:textId="106697D2" w:rsidR="00CF533B" w:rsidRPr="009A4292" w:rsidRDefault="009A4292">
            <w:pPr>
              <w:snapToGrid w:val="0"/>
              <w:rPr>
                <w:bCs/>
              </w:rPr>
            </w:pPr>
            <w:proofErr w:type="spellStart"/>
            <w:r>
              <w:rPr>
                <w:rFonts w:eastAsia="MS Mincho"/>
                <w:bCs/>
              </w:rPr>
              <w:t>dept_id</w:t>
            </w:r>
            <w:proofErr w:type="spellEnd"/>
          </w:p>
        </w:tc>
      </w:tr>
      <w:tr w:rsidR="00CF533B" w14:paraId="715E7161" w14:textId="77777777" w:rsidTr="009A4292">
        <w:tc>
          <w:tcPr>
            <w:tcW w:w="236" w:type="dxa"/>
            <w:tcBorders>
              <w:left w:val="single" w:sz="4" w:space="0" w:color="000000"/>
              <w:bottom w:val="single" w:sz="4" w:space="0" w:color="000000"/>
            </w:tcBorders>
            <w:shd w:val="clear" w:color="auto" w:fill="ADD58A"/>
          </w:tcPr>
          <w:p w14:paraId="4D257BE3" w14:textId="77777777" w:rsidR="00CF533B" w:rsidRDefault="00CF533B">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320E8058" w14:textId="77777777" w:rsidR="00CF533B" w:rsidRDefault="00CF533B">
            <w:r>
              <w:rPr>
                <w:rFonts w:eastAsia="MS Mincho"/>
                <w:b/>
              </w:rPr>
              <w:t>Normalization</w:t>
            </w:r>
          </w:p>
        </w:tc>
      </w:tr>
      <w:tr w:rsidR="00CF533B" w14:paraId="468E5A37" w14:textId="77777777" w:rsidTr="009A4292">
        <w:tc>
          <w:tcPr>
            <w:tcW w:w="236" w:type="dxa"/>
            <w:tcBorders>
              <w:left w:val="single" w:sz="4" w:space="0" w:color="000000"/>
              <w:bottom w:val="single" w:sz="4" w:space="0" w:color="000000"/>
            </w:tcBorders>
            <w:shd w:val="clear" w:color="auto" w:fill="ADD58A"/>
          </w:tcPr>
          <w:p w14:paraId="4F308608"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1392BB0C" w14:textId="77777777" w:rsidR="00CF533B" w:rsidRDefault="00CF533B">
            <w:r>
              <w:rPr>
                <w:rFonts w:eastAsia="MS Mincho"/>
                <w:b/>
              </w:rPr>
              <w:t>1NF</w:t>
            </w:r>
          </w:p>
        </w:tc>
        <w:tc>
          <w:tcPr>
            <w:tcW w:w="720" w:type="dxa"/>
            <w:tcBorders>
              <w:left w:val="single" w:sz="4" w:space="0" w:color="000000"/>
              <w:bottom w:val="single" w:sz="4" w:space="0" w:color="000000"/>
            </w:tcBorders>
            <w:shd w:val="clear" w:color="auto" w:fill="auto"/>
          </w:tcPr>
          <w:p w14:paraId="7F1E828A" w14:textId="77777777" w:rsidR="00CF533B" w:rsidRDefault="00CF533B">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5082D767" w14:textId="66DBD592" w:rsidR="00CF533B" w:rsidRDefault="009A4292">
            <w:pPr>
              <w:snapToGrid w:val="0"/>
            </w:pPr>
            <w:r>
              <w:rPr>
                <w:rFonts w:eastAsia="MS Mincho"/>
              </w:rPr>
              <w:t>Every cell has a unique value</w:t>
            </w:r>
            <w:r w:rsidR="00DF4D1E">
              <w:rPr>
                <w:rFonts w:eastAsia="MS Mincho"/>
              </w:rPr>
              <w:t xml:space="preserve"> </w:t>
            </w:r>
          </w:p>
        </w:tc>
      </w:tr>
      <w:tr w:rsidR="00CF533B" w14:paraId="422438B8" w14:textId="77777777" w:rsidTr="009A4292">
        <w:tc>
          <w:tcPr>
            <w:tcW w:w="236" w:type="dxa"/>
            <w:tcBorders>
              <w:left w:val="single" w:sz="4" w:space="0" w:color="000000"/>
              <w:bottom w:val="single" w:sz="4" w:space="0" w:color="000000"/>
            </w:tcBorders>
            <w:shd w:val="clear" w:color="auto" w:fill="ADD58A"/>
          </w:tcPr>
          <w:p w14:paraId="5E27DAFA"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3A089159" w14:textId="77777777" w:rsidR="00CF533B" w:rsidRDefault="00CF533B">
            <w:r>
              <w:rPr>
                <w:rFonts w:eastAsia="MS Mincho"/>
                <w:b/>
              </w:rPr>
              <w:t>2NF</w:t>
            </w:r>
          </w:p>
        </w:tc>
        <w:tc>
          <w:tcPr>
            <w:tcW w:w="720" w:type="dxa"/>
            <w:tcBorders>
              <w:left w:val="single" w:sz="4" w:space="0" w:color="000000"/>
              <w:bottom w:val="single" w:sz="4" w:space="0" w:color="000000"/>
            </w:tcBorders>
            <w:shd w:val="clear" w:color="auto" w:fill="auto"/>
          </w:tcPr>
          <w:p w14:paraId="75BCC5B7" w14:textId="77777777" w:rsidR="00CF533B" w:rsidRDefault="00CF533B">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65F9FB22" w14:textId="0D51B34C" w:rsidR="00CF533B" w:rsidRDefault="009A4292">
            <w:pPr>
              <w:snapToGrid w:val="0"/>
            </w:pPr>
            <w:r>
              <w:t>Each table is in 1NF and n</w:t>
            </w:r>
            <w:r w:rsidRPr="009A4292">
              <w:t>o non-prime attribute is dependent on the proper subset of any candidate key of table</w:t>
            </w:r>
          </w:p>
        </w:tc>
      </w:tr>
      <w:tr w:rsidR="00CF533B" w14:paraId="72601428" w14:textId="77777777" w:rsidTr="009A4292">
        <w:tc>
          <w:tcPr>
            <w:tcW w:w="236" w:type="dxa"/>
            <w:tcBorders>
              <w:left w:val="single" w:sz="4" w:space="0" w:color="000000"/>
              <w:bottom w:val="single" w:sz="4" w:space="0" w:color="000000"/>
            </w:tcBorders>
            <w:shd w:val="clear" w:color="auto" w:fill="ADD58A"/>
          </w:tcPr>
          <w:p w14:paraId="02A0BDDE"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6BA0AB03" w14:textId="77777777" w:rsidR="00CF533B" w:rsidRDefault="00CF533B">
            <w:r>
              <w:rPr>
                <w:rFonts w:eastAsia="MS Mincho"/>
                <w:b/>
              </w:rPr>
              <w:t>3NF</w:t>
            </w:r>
          </w:p>
        </w:tc>
        <w:tc>
          <w:tcPr>
            <w:tcW w:w="720" w:type="dxa"/>
            <w:tcBorders>
              <w:left w:val="single" w:sz="4" w:space="0" w:color="000000"/>
              <w:bottom w:val="single" w:sz="4" w:space="0" w:color="000000"/>
            </w:tcBorders>
            <w:shd w:val="clear" w:color="auto" w:fill="auto"/>
          </w:tcPr>
          <w:p w14:paraId="0DCD893B" w14:textId="77777777" w:rsidR="00CF533B" w:rsidRDefault="00CF533B">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1165FA6" w14:textId="549CC579" w:rsidR="00CF533B" w:rsidRDefault="009A4292">
            <w:pPr>
              <w:snapToGrid w:val="0"/>
            </w:pPr>
            <w:r>
              <w:rPr>
                <w:rFonts w:eastAsia="MS Mincho"/>
              </w:rPr>
              <w:t>Every non-key attribute depends only on a key</w:t>
            </w:r>
          </w:p>
        </w:tc>
      </w:tr>
      <w:tr w:rsidR="00CF533B" w14:paraId="20938088" w14:textId="77777777" w:rsidTr="009A4292">
        <w:tc>
          <w:tcPr>
            <w:tcW w:w="236" w:type="dxa"/>
            <w:tcBorders>
              <w:left w:val="single" w:sz="4" w:space="0" w:color="000000"/>
              <w:bottom w:val="single" w:sz="4" w:space="0" w:color="000000"/>
            </w:tcBorders>
            <w:shd w:val="clear" w:color="auto" w:fill="ADD58A"/>
          </w:tcPr>
          <w:p w14:paraId="6AF22CDA" w14:textId="77777777" w:rsidR="00CF533B" w:rsidRDefault="00CF533B">
            <w:pPr>
              <w:snapToGrid w:val="0"/>
              <w:rPr>
                <w:rFonts w:eastAsia="MS Mincho"/>
                <w:b/>
              </w:rPr>
            </w:pPr>
          </w:p>
        </w:tc>
        <w:tc>
          <w:tcPr>
            <w:tcW w:w="1710" w:type="dxa"/>
            <w:tcBorders>
              <w:left w:val="single" w:sz="4" w:space="0" w:color="000000"/>
              <w:bottom w:val="single" w:sz="4" w:space="0" w:color="000000"/>
            </w:tcBorders>
            <w:shd w:val="clear" w:color="auto" w:fill="auto"/>
          </w:tcPr>
          <w:p w14:paraId="67AF9DCE" w14:textId="77777777" w:rsidR="00CF533B" w:rsidRDefault="00CF533B">
            <w:r>
              <w:rPr>
                <w:rFonts w:eastAsia="MS Mincho"/>
                <w:b/>
              </w:rPr>
              <w:t>BCNF</w:t>
            </w:r>
          </w:p>
        </w:tc>
        <w:tc>
          <w:tcPr>
            <w:tcW w:w="720" w:type="dxa"/>
            <w:tcBorders>
              <w:left w:val="single" w:sz="4" w:space="0" w:color="000000"/>
              <w:bottom w:val="single" w:sz="4" w:space="0" w:color="000000"/>
            </w:tcBorders>
            <w:shd w:val="clear" w:color="auto" w:fill="auto"/>
          </w:tcPr>
          <w:p w14:paraId="5745D65B" w14:textId="77777777" w:rsidR="00CF533B" w:rsidRDefault="00CF533B">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D3D37D4" w14:textId="5A2BEC8B" w:rsidR="00CF533B" w:rsidRDefault="009A4292">
            <w:pPr>
              <w:snapToGrid w:val="0"/>
            </w:pPr>
            <w:r>
              <w:rPr>
                <w:rFonts w:eastAsia="MS Mincho"/>
              </w:rPr>
              <w:t>Relation is in 3NF</w:t>
            </w:r>
          </w:p>
        </w:tc>
      </w:tr>
      <w:tr w:rsidR="00CF533B" w14:paraId="02017059" w14:textId="77777777" w:rsidTr="009A4292">
        <w:tc>
          <w:tcPr>
            <w:tcW w:w="236" w:type="dxa"/>
            <w:tcBorders>
              <w:left w:val="single" w:sz="4" w:space="0" w:color="000000"/>
              <w:bottom w:val="single" w:sz="4" w:space="0" w:color="000000"/>
            </w:tcBorders>
            <w:shd w:val="clear" w:color="auto" w:fill="auto"/>
          </w:tcPr>
          <w:p w14:paraId="55B6A3F1" w14:textId="77777777" w:rsidR="00CF533B" w:rsidRDefault="00CF533B">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5ABC39C7" w14:textId="77777777" w:rsidR="00CF533B" w:rsidRDefault="00CF533B">
            <w:r>
              <w:rPr>
                <w:rFonts w:eastAsia="MS Mincho"/>
                <w:b/>
              </w:rPr>
              <w:t>Physical Design</w:t>
            </w:r>
          </w:p>
        </w:tc>
      </w:tr>
      <w:tr w:rsidR="00CF533B" w14:paraId="7BC62DAD" w14:textId="77777777" w:rsidTr="009A4292">
        <w:trPr>
          <w:cantSplit/>
        </w:trPr>
        <w:tc>
          <w:tcPr>
            <w:tcW w:w="236" w:type="dxa"/>
            <w:tcBorders>
              <w:top w:val="single" w:sz="4" w:space="0" w:color="000000"/>
              <w:left w:val="single" w:sz="4" w:space="0" w:color="000000"/>
              <w:bottom w:val="single" w:sz="4" w:space="0" w:color="000000"/>
            </w:tcBorders>
            <w:shd w:val="clear" w:color="auto" w:fill="ADC5E7"/>
          </w:tcPr>
          <w:p w14:paraId="0C3FACC6" w14:textId="77777777" w:rsidR="00CF533B" w:rsidRDefault="00CF533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01D3E261" w14:textId="77777777" w:rsidR="00CF533B" w:rsidRDefault="00CF533B">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38A0616C" w14:textId="19DBCAC4" w:rsidR="00CF533B" w:rsidRPr="008860E3" w:rsidRDefault="008860E3">
            <w:pPr>
              <w:snapToGrid w:val="0"/>
              <w:rPr>
                <w:b/>
                <w:bCs/>
              </w:rPr>
            </w:pPr>
            <w:proofErr w:type="spellStart"/>
            <w:r w:rsidRPr="008860E3">
              <w:rPr>
                <w:b/>
                <w:bCs/>
              </w:rPr>
              <w:t>dept_id</w:t>
            </w:r>
            <w:proofErr w:type="spellEnd"/>
          </w:p>
        </w:tc>
      </w:tr>
      <w:tr w:rsidR="00CF533B" w14:paraId="5A6CA39B" w14:textId="77777777" w:rsidTr="009A4292">
        <w:trPr>
          <w:cantSplit/>
        </w:trPr>
        <w:tc>
          <w:tcPr>
            <w:tcW w:w="236" w:type="dxa"/>
            <w:tcBorders>
              <w:top w:val="single" w:sz="4" w:space="0" w:color="000000"/>
              <w:left w:val="single" w:sz="4" w:space="0" w:color="000000"/>
              <w:bottom w:val="single" w:sz="4" w:space="0" w:color="000000"/>
            </w:tcBorders>
            <w:shd w:val="clear" w:color="auto" w:fill="ADC5E7"/>
          </w:tcPr>
          <w:p w14:paraId="7CD32DB2" w14:textId="77777777" w:rsidR="00CF533B" w:rsidRDefault="00CF533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4C8CFC93" w14:textId="77777777" w:rsidR="00CF533B" w:rsidRDefault="00CF533B">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7C2776E" w14:textId="163DAF57" w:rsidR="00CF533B" w:rsidRDefault="008860E3">
            <w:pPr>
              <w:snapToGrid w:val="0"/>
            </w:pPr>
            <w:proofErr w:type="spellStart"/>
            <w:r>
              <w:rPr>
                <w:b/>
                <w:bCs/>
              </w:rPr>
              <w:t>student_id</w:t>
            </w:r>
            <w:proofErr w:type="spellEnd"/>
            <w:r>
              <w:rPr>
                <w:b/>
                <w:bCs/>
              </w:rPr>
              <w:t xml:space="preserve">, </w:t>
            </w:r>
            <w:proofErr w:type="spellStart"/>
            <w:r>
              <w:rPr>
                <w:b/>
                <w:bCs/>
              </w:rPr>
              <w:t>faculty_id</w:t>
            </w:r>
            <w:proofErr w:type="spellEnd"/>
          </w:p>
        </w:tc>
      </w:tr>
      <w:tr w:rsidR="00CF533B" w14:paraId="590C2AAE" w14:textId="77777777" w:rsidTr="009A4292">
        <w:trPr>
          <w:cantSplit/>
        </w:trPr>
        <w:tc>
          <w:tcPr>
            <w:tcW w:w="236" w:type="dxa"/>
            <w:tcBorders>
              <w:top w:val="single" w:sz="4" w:space="0" w:color="000000"/>
              <w:left w:val="single" w:sz="4" w:space="0" w:color="000000"/>
              <w:bottom w:val="single" w:sz="4" w:space="0" w:color="000000"/>
            </w:tcBorders>
            <w:shd w:val="clear" w:color="auto" w:fill="ADC5E7"/>
          </w:tcPr>
          <w:p w14:paraId="14CD59B0" w14:textId="77777777" w:rsidR="00CF533B" w:rsidRDefault="00CF533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24F66964" w14:textId="77777777" w:rsidR="00CF533B" w:rsidRDefault="00CF533B">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5CBEF48" w14:textId="77777777" w:rsidR="00CF533B" w:rsidRDefault="00F544A7">
            <w:pPr>
              <w:snapToGrid w:val="0"/>
            </w:pPr>
            <w:r>
              <w:t>CREATE TABLE Department (</w:t>
            </w:r>
          </w:p>
          <w:p w14:paraId="29CB5FF1" w14:textId="5CD3120D" w:rsidR="00F544A7" w:rsidRDefault="00F544A7">
            <w:pPr>
              <w:snapToGrid w:val="0"/>
            </w:pPr>
            <w:proofErr w:type="spellStart"/>
            <w:r>
              <w:t>dept_id</w:t>
            </w:r>
            <w:proofErr w:type="spellEnd"/>
            <w:r>
              <w:t xml:space="preserve"> int </w:t>
            </w:r>
            <w:r w:rsidR="002A574F">
              <w:t>PRIMARY KEY,</w:t>
            </w:r>
          </w:p>
          <w:p w14:paraId="25A6CB8E" w14:textId="1F1D5F1A" w:rsidR="00F544A7" w:rsidRDefault="00F544A7">
            <w:pPr>
              <w:snapToGrid w:val="0"/>
            </w:pPr>
            <w:r>
              <w:t xml:space="preserve">name </w:t>
            </w:r>
            <w:proofErr w:type="gramStart"/>
            <w:r>
              <w:t>varchar(</w:t>
            </w:r>
            <w:proofErr w:type="gramEnd"/>
            <w:r>
              <w:t xml:space="preserve">255) </w:t>
            </w:r>
            <w:r w:rsidR="002A574F">
              <w:t>NOT NULL,</w:t>
            </w:r>
          </w:p>
          <w:p w14:paraId="20BD4C9D" w14:textId="536FD64D" w:rsidR="00F544A7" w:rsidRDefault="002A574F">
            <w:pPr>
              <w:snapToGrid w:val="0"/>
            </w:pPr>
            <w:r>
              <w:t xml:space="preserve">FOREIGN </w:t>
            </w:r>
            <w:proofErr w:type="gramStart"/>
            <w:r>
              <w:t>KEY(</w:t>
            </w:r>
            <w:proofErr w:type="spellStart"/>
            <w:proofErr w:type="gramEnd"/>
            <w:r w:rsidR="00F544A7">
              <w:t>faculty_id</w:t>
            </w:r>
            <w:proofErr w:type="spellEnd"/>
            <w:r>
              <w:t>)</w:t>
            </w:r>
            <w:r w:rsidR="00F544A7">
              <w:t xml:space="preserve"> </w:t>
            </w:r>
            <w:r>
              <w:t>REFERENCES</w:t>
            </w:r>
            <w:r w:rsidR="00F544A7">
              <w:t xml:space="preserve"> Faculty(</w:t>
            </w:r>
            <w:proofErr w:type="spellStart"/>
            <w:r w:rsidR="00F544A7">
              <w:t>faculty_id</w:t>
            </w:r>
            <w:proofErr w:type="spellEnd"/>
            <w:r w:rsidR="00F544A7">
              <w:t>)</w:t>
            </w:r>
            <w:r>
              <w:t>,</w:t>
            </w:r>
          </w:p>
          <w:p w14:paraId="12EAA063" w14:textId="196A7F55" w:rsidR="00F544A7" w:rsidRDefault="002A574F">
            <w:pPr>
              <w:snapToGrid w:val="0"/>
            </w:pPr>
            <w:r>
              <w:t xml:space="preserve">FOREIGN </w:t>
            </w:r>
            <w:proofErr w:type="gramStart"/>
            <w:r>
              <w:t>KEY</w:t>
            </w:r>
            <w:r w:rsidR="00F544A7">
              <w:t>(</w:t>
            </w:r>
            <w:proofErr w:type="spellStart"/>
            <w:proofErr w:type="gramEnd"/>
            <w:r w:rsidR="00F544A7">
              <w:t>student_id</w:t>
            </w:r>
            <w:proofErr w:type="spellEnd"/>
            <w:r w:rsidR="00F544A7">
              <w:t xml:space="preserve">) </w:t>
            </w:r>
            <w:r>
              <w:t>REFERENCES</w:t>
            </w:r>
            <w:r w:rsidR="00F544A7">
              <w:t xml:space="preserve"> Student(</w:t>
            </w:r>
            <w:proofErr w:type="spellStart"/>
            <w:r w:rsidR="00F544A7">
              <w:t>student_id</w:t>
            </w:r>
            <w:proofErr w:type="spellEnd"/>
            <w:r w:rsidR="00F544A7">
              <w:t>)</w:t>
            </w:r>
          </w:p>
          <w:p w14:paraId="1C35DA80" w14:textId="7E16C259" w:rsidR="00F544A7" w:rsidRDefault="00F544A7">
            <w:pPr>
              <w:snapToGrid w:val="0"/>
            </w:pPr>
            <w:r>
              <w:t>);</w:t>
            </w:r>
          </w:p>
        </w:tc>
      </w:tr>
      <w:tr w:rsidR="00CF533B" w14:paraId="73D91CAD" w14:textId="77777777" w:rsidTr="009A4292">
        <w:trPr>
          <w:cantSplit/>
        </w:trPr>
        <w:tc>
          <w:tcPr>
            <w:tcW w:w="236" w:type="dxa"/>
            <w:tcBorders>
              <w:top w:val="single" w:sz="4" w:space="0" w:color="000000"/>
              <w:left w:val="single" w:sz="4" w:space="0" w:color="000000"/>
              <w:bottom w:val="single" w:sz="4" w:space="0" w:color="000000"/>
            </w:tcBorders>
            <w:shd w:val="clear" w:color="auto" w:fill="ADC5E7"/>
          </w:tcPr>
          <w:p w14:paraId="42CE284E" w14:textId="77777777" w:rsidR="00CF533B" w:rsidRDefault="00CF533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79ED2308" w14:textId="77777777" w:rsidR="00CF533B" w:rsidRDefault="00CF533B">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965DCED" w14:textId="67A8C846" w:rsidR="00CF533B" w:rsidRPr="00F544A7" w:rsidRDefault="00F544A7">
            <w:pPr>
              <w:snapToGrid w:val="0"/>
              <w:rPr>
                <w:b/>
                <w:bCs/>
              </w:rPr>
            </w:pPr>
            <w:r w:rsidRPr="00F544A7">
              <w:rPr>
                <w:b/>
                <w:bCs/>
              </w:rPr>
              <w:t>20</w:t>
            </w:r>
          </w:p>
        </w:tc>
      </w:tr>
    </w:tbl>
    <w:p w14:paraId="6B2E1BF8" w14:textId="77777777" w:rsidR="00CF533B" w:rsidRDefault="00CF533B">
      <w:pPr>
        <w:pStyle w:val="bullet0"/>
        <w:numPr>
          <w:ilvl w:val="0"/>
          <w:numId w:val="0"/>
        </w:numPr>
        <w:ind w:left="720"/>
        <w:jc w:val="both"/>
      </w:pPr>
    </w:p>
    <w:p w14:paraId="62F3F480" w14:textId="77777777" w:rsidR="00CF533B" w:rsidRDefault="00CF533B">
      <w:pPr>
        <w:pStyle w:val="bullet0"/>
        <w:numPr>
          <w:ilvl w:val="0"/>
          <w:numId w:val="0"/>
        </w:numPr>
        <w:ind w:left="720"/>
        <w:jc w:val="both"/>
      </w:pPr>
      <w:r>
        <w:t>...</w:t>
      </w:r>
    </w:p>
    <w:p w14:paraId="43F7B2A2" w14:textId="3D814175" w:rsidR="00CF533B" w:rsidRDefault="00A70EFE">
      <w:pPr>
        <w:pStyle w:val="bullet0"/>
        <w:numPr>
          <w:ilvl w:val="0"/>
          <w:numId w:val="0"/>
        </w:numPr>
        <w:ind w:left="720"/>
        <w:jc w:val="both"/>
      </w:pPr>
      <w:r>
        <w:rPr>
          <w:noProof/>
        </w:rPr>
        <mc:AlternateContent>
          <mc:Choice Requires="wps">
            <w:drawing>
              <wp:anchor distT="0" distB="0" distL="114300" distR="114300" simplePos="0" relativeHeight="251660288" behindDoc="0" locked="0" layoutInCell="1" allowOverlap="1" wp14:anchorId="22B9050A" wp14:editId="7331DDC5">
                <wp:simplePos x="0" y="0"/>
                <wp:positionH relativeFrom="column">
                  <wp:posOffset>213360</wp:posOffset>
                </wp:positionH>
                <wp:positionV relativeFrom="paragraph">
                  <wp:posOffset>2315845</wp:posOffset>
                </wp:positionV>
                <wp:extent cx="5669280" cy="0"/>
                <wp:effectExtent l="0" t="0" r="7620" b="1270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F5DA0"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82.35pt" to="463.2pt,18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" strokecolor="black [3200]" strokeweight="1pt">
                <v:stroke joinstyle="miter"/>
              </v:line>
            </w:pict>
          </mc:Fallback>
        </mc:AlternateContent>
      </w:r>
    </w:p>
    <w:tbl>
      <w:tblPr>
        <w:tblW w:w="0" w:type="auto"/>
        <w:tblInd w:w="350" w:type="dxa"/>
        <w:tblLayout w:type="fixed"/>
        <w:tblLook w:val="0000" w:firstRow="0" w:lastRow="0" w:firstColumn="0" w:lastColumn="0" w:noHBand="0" w:noVBand="0"/>
      </w:tblPr>
      <w:tblGrid>
        <w:gridCol w:w="236"/>
        <w:gridCol w:w="1710"/>
        <w:gridCol w:w="720"/>
        <w:gridCol w:w="1440"/>
        <w:gridCol w:w="1620"/>
        <w:gridCol w:w="1620"/>
        <w:gridCol w:w="1585"/>
      </w:tblGrid>
      <w:tr w:rsidR="0052247F" w14:paraId="6752D0D6" w14:textId="77777777" w:rsidTr="00CE4774">
        <w:tc>
          <w:tcPr>
            <w:tcW w:w="236" w:type="dxa"/>
            <w:tcBorders>
              <w:top w:val="single" w:sz="4" w:space="0" w:color="000000"/>
              <w:left w:val="single" w:sz="4" w:space="0" w:color="000000"/>
              <w:bottom w:val="single" w:sz="4" w:space="0" w:color="000000"/>
            </w:tcBorders>
            <w:shd w:val="clear" w:color="auto" w:fill="B3B3B3"/>
          </w:tcPr>
          <w:p w14:paraId="5F939537" w14:textId="77777777" w:rsidR="0052247F" w:rsidRDefault="0052247F" w:rsidP="009A4292">
            <w:pPr>
              <w:snapToGrid w:val="0"/>
              <w:rPr>
                <w:b/>
                <w:i/>
              </w:rPr>
            </w:pPr>
          </w:p>
        </w:tc>
        <w:tc>
          <w:tcPr>
            <w:tcW w:w="1710" w:type="dxa"/>
            <w:tcBorders>
              <w:top w:val="single" w:sz="4" w:space="0" w:color="000000"/>
              <w:left w:val="single" w:sz="4" w:space="0" w:color="000000"/>
              <w:bottom w:val="single" w:sz="4" w:space="0" w:color="000000"/>
            </w:tcBorders>
            <w:shd w:val="clear" w:color="auto" w:fill="B3B3B3"/>
          </w:tcPr>
          <w:p w14:paraId="3BD03C31" w14:textId="77777777" w:rsidR="0052247F" w:rsidRDefault="0052247F" w:rsidP="009A4292">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3EA1FC24" w14:textId="5B7FF39F" w:rsidR="0052247F" w:rsidRDefault="00D80268" w:rsidP="009A4292">
            <w:pPr>
              <w:snapToGrid w:val="0"/>
            </w:pPr>
            <w:r>
              <w:rPr>
                <w:rFonts w:eastAsia="MS Mincho"/>
                <w:b/>
                <w:i/>
              </w:rPr>
              <w:t>Student</w:t>
            </w:r>
          </w:p>
        </w:tc>
      </w:tr>
      <w:tr w:rsidR="0052247F" w14:paraId="404F0A2C" w14:textId="77777777" w:rsidTr="00CE4774">
        <w:trPr>
          <w:cantSplit/>
        </w:trPr>
        <w:tc>
          <w:tcPr>
            <w:tcW w:w="236" w:type="dxa"/>
            <w:tcBorders>
              <w:top w:val="single" w:sz="4" w:space="0" w:color="000000"/>
              <w:left w:val="single" w:sz="4" w:space="0" w:color="000000"/>
              <w:bottom w:val="single" w:sz="4" w:space="0" w:color="000000"/>
            </w:tcBorders>
            <w:shd w:val="clear" w:color="auto" w:fill="E0E0E0"/>
          </w:tcPr>
          <w:p w14:paraId="6F2280D3"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E0E0E0"/>
          </w:tcPr>
          <w:p w14:paraId="19B50BC0" w14:textId="77777777" w:rsidR="0052247F" w:rsidRDefault="0052247F" w:rsidP="009A4292">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1908A35" w14:textId="0850B93E" w:rsidR="0052247F" w:rsidRDefault="00CE4774" w:rsidP="009A4292">
            <w:r>
              <w:rPr>
                <w:rFonts w:ascii="Arial" w:eastAsia="MS Mincho" w:hAnsi="Arial" w:cs="Arial"/>
                <w:szCs w:val="22"/>
              </w:rPr>
              <w:t>A</w:t>
            </w:r>
            <w:r w:rsidR="0052247F">
              <w:rPr>
                <w:rFonts w:ascii="Arial" w:eastAsia="MS Mincho" w:hAnsi="Arial" w:cs="Arial"/>
                <w:szCs w:val="22"/>
              </w:rPr>
              <w:t xml:space="preserve"> </w:t>
            </w:r>
            <w:r>
              <w:rPr>
                <w:rFonts w:ascii="Arial" w:eastAsia="MS Mincho" w:hAnsi="Arial" w:cs="Arial"/>
                <w:szCs w:val="22"/>
              </w:rPr>
              <w:t>person who’s enrolled in the University. Can either be an undergraduate or a graduate</w:t>
            </w:r>
          </w:p>
          <w:p w14:paraId="3112FBB5" w14:textId="77777777" w:rsidR="0052247F" w:rsidRDefault="0052247F" w:rsidP="009A4292">
            <w:pPr>
              <w:jc w:val="center"/>
              <w:rPr>
                <w:rFonts w:eastAsia="MS Mincho"/>
              </w:rPr>
            </w:pPr>
          </w:p>
        </w:tc>
      </w:tr>
      <w:tr w:rsidR="0052247F" w14:paraId="27192B19" w14:textId="77777777" w:rsidTr="00CE4774">
        <w:tc>
          <w:tcPr>
            <w:tcW w:w="236" w:type="dxa"/>
            <w:tcBorders>
              <w:top w:val="single" w:sz="4" w:space="0" w:color="000000"/>
              <w:left w:val="single" w:sz="4" w:space="0" w:color="000000"/>
              <w:bottom w:val="single" w:sz="4" w:space="0" w:color="000000"/>
            </w:tcBorders>
            <w:shd w:val="clear" w:color="auto" w:fill="D9D9D9"/>
          </w:tcPr>
          <w:p w14:paraId="33461566"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D9D9D9"/>
          </w:tcPr>
          <w:p w14:paraId="22AFB49C" w14:textId="77777777" w:rsidR="0052247F" w:rsidRDefault="0052247F" w:rsidP="009A4292">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49B0943F" w14:textId="77777777" w:rsidR="0052247F" w:rsidRDefault="0052247F" w:rsidP="009A4292">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16340AFB" w14:textId="77777777" w:rsidR="0052247F" w:rsidRDefault="0052247F" w:rsidP="009A4292">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65960DB5" w14:textId="77777777" w:rsidR="0052247F" w:rsidRDefault="0052247F" w:rsidP="009A4292">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4898C061" w14:textId="77777777" w:rsidR="0052247F" w:rsidRDefault="0052247F" w:rsidP="009A4292">
            <w:pPr>
              <w:pStyle w:val="Heading4"/>
              <w:spacing w:before="0" w:after="58"/>
            </w:pPr>
            <w:r>
              <w:rPr>
                <w:b/>
                <w:bCs/>
                <w:i w:val="0"/>
              </w:rPr>
              <w:t>Notes</w:t>
            </w:r>
          </w:p>
        </w:tc>
      </w:tr>
      <w:tr w:rsidR="0052247F" w14:paraId="4AED5499" w14:textId="77777777" w:rsidTr="00CE4774">
        <w:tc>
          <w:tcPr>
            <w:tcW w:w="236" w:type="dxa"/>
            <w:tcBorders>
              <w:top w:val="single" w:sz="4" w:space="0" w:color="000000"/>
              <w:left w:val="single" w:sz="4" w:space="0" w:color="000000"/>
              <w:bottom w:val="single" w:sz="4" w:space="0" w:color="000000"/>
            </w:tcBorders>
            <w:shd w:val="clear" w:color="auto" w:fill="ADD58A"/>
          </w:tcPr>
          <w:p w14:paraId="0B971A1A"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ED11DE1" w14:textId="6F26032E" w:rsidR="0052247F" w:rsidRDefault="00D80268" w:rsidP="009A4292">
            <w:proofErr w:type="spellStart"/>
            <w:r>
              <w:t>student_id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777410AF" w14:textId="5D43C5AB" w:rsidR="0052247F" w:rsidRDefault="00D80268" w:rsidP="009A4292">
            <w:pPr>
              <w:jc w:val="center"/>
            </w:pPr>
            <w:r>
              <w:t>ID of a student</w:t>
            </w:r>
          </w:p>
        </w:tc>
        <w:tc>
          <w:tcPr>
            <w:tcW w:w="1620" w:type="dxa"/>
            <w:tcBorders>
              <w:top w:val="single" w:sz="4" w:space="0" w:color="000000"/>
              <w:left w:val="single" w:sz="4" w:space="0" w:color="000000"/>
              <w:bottom w:val="single" w:sz="4" w:space="0" w:color="000000"/>
            </w:tcBorders>
            <w:shd w:val="clear" w:color="auto" w:fill="auto"/>
          </w:tcPr>
          <w:p w14:paraId="3AB10282" w14:textId="761EDF8A" w:rsidR="0052247F" w:rsidRDefault="00D80268" w:rsidP="009A4292">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33BA15A9" w14:textId="380314FA" w:rsidR="0052247F" w:rsidRDefault="00D80268" w:rsidP="009A4292">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4DDC579" w14:textId="77777777" w:rsidR="0052247F" w:rsidRDefault="0052247F" w:rsidP="009A4292">
            <w:pPr>
              <w:snapToGrid w:val="0"/>
              <w:jc w:val="center"/>
              <w:rPr>
                <w:rFonts w:eastAsia="MS Mincho"/>
              </w:rPr>
            </w:pPr>
          </w:p>
        </w:tc>
      </w:tr>
      <w:tr w:rsidR="0052247F" w14:paraId="60085B15" w14:textId="77777777" w:rsidTr="00CE4774">
        <w:tc>
          <w:tcPr>
            <w:tcW w:w="236" w:type="dxa"/>
            <w:tcBorders>
              <w:top w:val="single" w:sz="4" w:space="0" w:color="000000"/>
              <w:left w:val="single" w:sz="4" w:space="0" w:color="000000"/>
              <w:bottom w:val="single" w:sz="4" w:space="0" w:color="000000"/>
            </w:tcBorders>
            <w:shd w:val="clear" w:color="auto" w:fill="ADD58A"/>
          </w:tcPr>
          <w:p w14:paraId="0DD360C7"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01347B0D" w14:textId="71521C43" w:rsidR="0052247F" w:rsidRDefault="00D80268" w:rsidP="009A4292">
            <w:proofErr w:type="spellStart"/>
            <w:r>
              <w:t>overallGPA</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55616382" w14:textId="5E1E4279" w:rsidR="0052247F" w:rsidRDefault="00D80268" w:rsidP="009A4292">
            <w:pPr>
              <w:jc w:val="center"/>
            </w:pPr>
            <w:r>
              <w:t>overall GPA of a student</w:t>
            </w:r>
          </w:p>
        </w:tc>
        <w:tc>
          <w:tcPr>
            <w:tcW w:w="1620" w:type="dxa"/>
            <w:tcBorders>
              <w:top w:val="single" w:sz="4" w:space="0" w:color="000000"/>
              <w:left w:val="single" w:sz="4" w:space="0" w:color="000000"/>
              <w:bottom w:val="single" w:sz="4" w:space="0" w:color="000000"/>
            </w:tcBorders>
            <w:shd w:val="clear" w:color="auto" w:fill="auto"/>
          </w:tcPr>
          <w:p w14:paraId="14335E81" w14:textId="702519C1" w:rsidR="0052247F" w:rsidRDefault="00D80268" w:rsidP="009A4292">
            <w:pPr>
              <w:jc w:val="center"/>
            </w:pPr>
            <w:proofErr w:type="gramStart"/>
            <w:r>
              <w:t>Float(</w:t>
            </w:r>
            <w:proofErr w:type="gramEnd"/>
            <w:r>
              <w:t>3,2)</w:t>
            </w:r>
          </w:p>
        </w:tc>
        <w:tc>
          <w:tcPr>
            <w:tcW w:w="1620" w:type="dxa"/>
            <w:tcBorders>
              <w:top w:val="single" w:sz="4" w:space="0" w:color="000000"/>
              <w:left w:val="single" w:sz="4" w:space="0" w:color="000000"/>
              <w:bottom w:val="single" w:sz="4" w:space="0" w:color="000000"/>
            </w:tcBorders>
            <w:shd w:val="clear" w:color="auto" w:fill="auto"/>
          </w:tcPr>
          <w:p w14:paraId="11BD2580" w14:textId="62F72C19" w:rsidR="0052247F" w:rsidRDefault="00D80268" w:rsidP="009A4292">
            <w:pPr>
              <w:jc w:val="center"/>
            </w:pPr>
            <w:r>
              <w:t>3.45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2054608A" w14:textId="2496CC8A" w:rsidR="0052247F" w:rsidRDefault="00D80268" w:rsidP="009A4292">
            <w:pPr>
              <w:jc w:val="center"/>
            </w:pPr>
            <w:r>
              <w:t>Can’t be null</w:t>
            </w:r>
          </w:p>
        </w:tc>
      </w:tr>
      <w:tr w:rsidR="0052247F" w14:paraId="2FF4C6F3" w14:textId="77777777" w:rsidTr="00B73046">
        <w:trPr>
          <w:trHeight w:val="800"/>
        </w:trPr>
        <w:tc>
          <w:tcPr>
            <w:tcW w:w="236" w:type="dxa"/>
            <w:tcBorders>
              <w:left w:val="single" w:sz="4" w:space="0" w:color="000000"/>
              <w:bottom w:val="single" w:sz="4" w:space="0" w:color="000000"/>
            </w:tcBorders>
            <w:shd w:val="clear" w:color="auto" w:fill="ADD58A"/>
          </w:tcPr>
          <w:p w14:paraId="3B9B2360"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17C606A2" w14:textId="77777777" w:rsidR="0052247F" w:rsidRDefault="00AB3307" w:rsidP="009A4292">
            <w:proofErr w:type="spellStart"/>
            <w:r>
              <w:t>stud_</w:t>
            </w:r>
            <w:r w:rsidR="00B73046">
              <w:t>f</w:t>
            </w:r>
            <w:r w:rsidR="00D80268">
              <w:t>name</w:t>
            </w:r>
            <w:proofErr w:type="spellEnd"/>
          </w:p>
          <w:p w14:paraId="783EC5BF" w14:textId="77777777" w:rsidR="003F60DB" w:rsidRDefault="003F60DB" w:rsidP="00B73046"/>
          <w:p w14:paraId="49A8DF2F" w14:textId="6CD9BD44" w:rsidR="00B73046" w:rsidRPr="00B73046" w:rsidRDefault="00B73046" w:rsidP="00B73046">
            <w:proofErr w:type="spellStart"/>
            <w:r>
              <w:t>stud_lname</w:t>
            </w:r>
            <w:proofErr w:type="spellEnd"/>
          </w:p>
        </w:tc>
        <w:tc>
          <w:tcPr>
            <w:tcW w:w="2160" w:type="dxa"/>
            <w:gridSpan w:val="2"/>
            <w:tcBorders>
              <w:left w:val="single" w:sz="4" w:space="0" w:color="000000"/>
              <w:bottom w:val="single" w:sz="4" w:space="0" w:color="000000"/>
            </w:tcBorders>
            <w:shd w:val="clear" w:color="auto" w:fill="auto"/>
          </w:tcPr>
          <w:p w14:paraId="6CF07CCF" w14:textId="77777777" w:rsidR="0052247F" w:rsidRDefault="00D80268" w:rsidP="009A4292">
            <w:pPr>
              <w:jc w:val="center"/>
            </w:pPr>
            <w:r>
              <w:t>name of the student</w:t>
            </w:r>
          </w:p>
          <w:p w14:paraId="188F0CB0" w14:textId="77777777" w:rsidR="00B73046" w:rsidRDefault="00B73046" w:rsidP="00B73046"/>
          <w:p w14:paraId="6E86E896" w14:textId="68ADDECF" w:rsidR="00B73046" w:rsidRPr="00B73046" w:rsidRDefault="00B73046" w:rsidP="00B73046">
            <w:r>
              <w:t xml:space="preserve">  name of the student</w:t>
            </w:r>
          </w:p>
        </w:tc>
        <w:tc>
          <w:tcPr>
            <w:tcW w:w="1620" w:type="dxa"/>
            <w:tcBorders>
              <w:left w:val="single" w:sz="4" w:space="0" w:color="000000"/>
              <w:bottom w:val="single" w:sz="4" w:space="0" w:color="000000"/>
            </w:tcBorders>
            <w:shd w:val="clear" w:color="auto" w:fill="auto"/>
          </w:tcPr>
          <w:p w14:paraId="03B810CE" w14:textId="77777777" w:rsidR="0052247F" w:rsidRDefault="00D80268" w:rsidP="009A4292">
            <w:pPr>
              <w:jc w:val="center"/>
            </w:pPr>
            <w:proofErr w:type="spellStart"/>
            <w:proofErr w:type="gramStart"/>
            <w:r>
              <w:t>VarChar</w:t>
            </w:r>
            <w:proofErr w:type="spellEnd"/>
            <w:r>
              <w:t>(</w:t>
            </w:r>
            <w:proofErr w:type="gramEnd"/>
            <w:r>
              <w:t>255)</w:t>
            </w:r>
          </w:p>
          <w:p w14:paraId="32157B6A" w14:textId="77777777" w:rsidR="00B73046" w:rsidRDefault="00B73046" w:rsidP="00B73046"/>
          <w:p w14:paraId="4895AC84" w14:textId="70A26917" w:rsidR="00B73046" w:rsidRPr="00B73046" w:rsidRDefault="00B73046" w:rsidP="00B73046">
            <w:r>
              <w:t xml:space="preserve">  </w:t>
            </w:r>
            <w:proofErr w:type="spellStart"/>
            <w:proofErr w:type="gramStart"/>
            <w:r>
              <w:t>VarChar</w:t>
            </w:r>
            <w:proofErr w:type="spellEnd"/>
            <w:r>
              <w:t>(</w:t>
            </w:r>
            <w:proofErr w:type="gramEnd"/>
            <w:r>
              <w:t>255)</w:t>
            </w:r>
          </w:p>
        </w:tc>
        <w:tc>
          <w:tcPr>
            <w:tcW w:w="1620" w:type="dxa"/>
            <w:tcBorders>
              <w:left w:val="single" w:sz="4" w:space="0" w:color="000000"/>
              <w:bottom w:val="single" w:sz="4" w:space="0" w:color="000000"/>
            </w:tcBorders>
            <w:shd w:val="clear" w:color="auto" w:fill="auto"/>
          </w:tcPr>
          <w:p w14:paraId="3CE9D9EB" w14:textId="77777777" w:rsidR="0052247F" w:rsidRDefault="00D80268" w:rsidP="009A4292">
            <w:pPr>
              <w:jc w:val="center"/>
            </w:pPr>
            <w:r>
              <w:t>Bob</w:t>
            </w:r>
          </w:p>
          <w:p w14:paraId="7E2C33EC" w14:textId="77777777" w:rsidR="00B73046" w:rsidRDefault="00B73046" w:rsidP="00B73046"/>
          <w:p w14:paraId="31081EB1" w14:textId="08D403F4" w:rsidR="00B73046" w:rsidRPr="00B73046" w:rsidRDefault="00B73046" w:rsidP="00B73046">
            <w:pPr>
              <w:jc w:val="center"/>
            </w:pPr>
            <w:r>
              <w:t>Jones</w:t>
            </w:r>
          </w:p>
        </w:tc>
        <w:tc>
          <w:tcPr>
            <w:tcW w:w="1585" w:type="dxa"/>
            <w:tcBorders>
              <w:left w:val="single" w:sz="4" w:space="0" w:color="000000"/>
              <w:bottom w:val="single" w:sz="4" w:space="0" w:color="000000"/>
              <w:right w:val="single" w:sz="4" w:space="0" w:color="000000"/>
            </w:tcBorders>
            <w:shd w:val="clear" w:color="auto" w:fill="auto"/>
          </w:tcPr>
          <w:p w14:paraId="0009A510" w14:textId="77777777" w:rsidR="00B73046" w:rsidRDefault="00860E91" w:rsidP="009A4292">
            <w:pPr>
              <w:jc w:val="center"/>
            </w:pPr>
            <w:r>
              <w:t>Can’t be null</w:t>
            </w:r>
          </w:p>
          <w:p w14:paraId="6E7CACC1" w14:textId="77777777" w:rsidR="00B73046" w:rsidRDefault="00B73046" w:rsidP="00B73046"/>
          <w:p w14:paraId="1F8E44DE" w14:textId="12D10D13" w:rsidR="00B73046" w:rsidRPr="00B73046" w:rsidRDefault="00B73046" w:rsidP="00B73046">
            <w:r>
              <w:t xml:space="preserve">  Can’t be null</w:t>
            </w:r>
          </w:p>
        </w:tc>
      </w:tr>
      <w:tr w:rsidR="0052247F" w14:paraId="720BFE80" w14:textId="77777777" w:rsidTr="00CE4774">
        <w:tc>
          <w:tcPr>
            <w:tcW w:w="236" w:type="dxa"/>
            <w:tcBorders>
              <w:left w:val="single" w:sz="4" w:space="0" w:color="000000"/>
              <w:bottom w:val="single" w:sz="4" w:space="0" w:color="000000"/>
            </w:tcBorders>
            <w:shd w:val="clear" w:color="auto" w:fill="ADD58A"/>
          </w:tcPr>
          <w:p w14:paraId="5C812AFF"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625B66DB" w14:textId="6D9A4A61" w:rsidR="0052247F" w:rsidRDefault="00D80268" w:rsidP="009A4292">
            <w:r>
              <w:t>gender</w:t>
            </w:r>
          </w:p>
        </w:tc>
        <w:tc>
          <w:tcPr>
            <w:tcW w:w="2160" w:type="dxa"/>
            <w:gridSpan w:val="2"/>
            <w:tcBorders>
              <w:left w:val="single" w:sz="4" w:space="0" w:color="000000"/>
              <w:bottom w:val="single" w:sz="4" w:space="0" w:color="000000"/>
            </w:tcBorders>
            <w:shd w:val="clear" w:color="auto" w:fill="auto"/>
          </w:tcPr>
          <w:p w14:paraId="6785C0D0" w14:textId="2636791B" w:rsidR="0052247F" w:rsidRDefault="00D80268" w:rsidP="009A4292">
            <w:pPr>
              <w:jc w:val="center"/>
            </w:pPr>
            <w:r>
              <w:t>gender of the student</w:t>
            </w:r>
          </w:p>
        </w:tc>
        <w:tc>
          <w:tcPr>
            <w:tcW w:w="1620" w:type="dxa"/>
            <w:tcBorders>
              <w:left w:val="single" w:sz="4" w:space="0" w:color="000000"/>
              <w:bottom w:val="single" w:sz="4" w:space="0" w:color="000000"/>
            </w:tcBorders>
            <w:shd w:val="clear" w:color="auto" w:fill="auto"/>
          </w:tcPr>
          <w:p w14:paraId="1142E2ED" w14:textId="41CDA022" w:rsidR="0052247F" w:rsidRDefault="00D80268" w:rsidP="009A4292">
            <w:pPr>
              <w:jc w:val="center"/>
            </w:pPr>
            <w:proofErr w:type="gramStart"/>
            <w:r>
              <w:t>Char(</w:t>
            </w:r>
            <w:proofErr w:type="gramEnd"/>
            <w:r>
              <w:t>1)</w:t>
            </w:r>
          </w:p>
        </w:tc>
        <w:tc>
          <w:tcPr>
            <w:tcW w:w="1620" w:type="dxa"/>
            <w:tcBorders>
              <w:left w:val="single" w:sz="4" w:space="0" w:color="000000"/>
              <w:bottom w:val="single" w:sz="4" w:space="0" w:color="000000"/>
            </w:tcBorders>
            <w:shd w:val="clear" w:color="auto" w:fill="auto"/>
          </w:tcPr>
          <w:p w14:paraId="4E085F23" w14:textId="6B5E9469" w:rsidR="0052247F" w:rsidRDefault="00D80268" w:rsidP="009A4292">
            <w:pPr>
              <w:jc w:val="center"/>
            </w:pPr>
            <w:r>
              <w:t>M, F</w:t>
            </w:r>
          </w:p>
        </w:tc>
        <w:tc>
          <w:tcPr>
            <w:tcW w:w="1585" w:type="dxa"/>
            <w:tcBorders>
              <w:left w:val="single" w:sz="4" w:space="0" w:color="000000"/>
              <w:bottom w:val="single" w:sz="4" w:space="0" w:color="000000"/>
              <w:right w:val="single" w:sz="4" w:space="0" w:color="000000"/>
            </w:tcBorders>
            <w:shd w:val="clear" w:color="auto" w:fill="auto"/>
          </w:tcPr>
          <w:p w14:paraId="32368EAB" w14:textId="77777777" w:rsidR="0052247F" w:rsidRDefault="0052247F" w:rsidP="009A4292">
            <w:pPr>
              <w:jc w:val="center"/>
            </w:pPr>
          </w:p>
        </w:tc>
      </w:tr>
      <w:tr w:rsidR="0052247F" w14:paraId="45FC4669" w14:textId="77777777" w:rsidTr="00CE4774">
        <w:tc>
          <w:tcPr>
            <w:tcW w:w="236" w:type="dxa"/>
            <w:tcBorders>
              <w:top w:val="single" w:sz="4" w:space="0" w:color="000000"/>
              <w:left w:val="single" w:sz="4" w:space="0" w:color="000000"/>
              <w:bottom w:val="single" w:sz="4" w:space="0" w:color="000000"/>
            </w:tcBorders>
            <w:shd w:val="clear" w:color="auto" w:fill="ADD58A"/>
          </w:tcPr>
          <w:p w14:paraId="512F602C"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21895293" w14:textId="0E4BC20B" w:rsidR="0052247F" w:rsidRPr="00D80268" w:rsidRDefault="00D80268" w:rsidP="009A4292">
            <w:pPr>
              <w:rPr>
                <w:bCs/>
              </w:rPr>
            </w:pPr>
            <w:proofErr w:type="spellStart"/>
            <w:r>
              <w:rPr>
                <w:rFonts w:eastAsia="MS Mincho"/>
                <w:bCs/>
              </w:rPr>
              <w:t>enrollmentYear</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2C319C08" w14:textId="46670004" w:rsidR="0052247F" w:rsidRPr="00D80268" w:rsidRDefault="00D80268" w:rsidP="009A4292">
            <w:pPr>
              <w:snapToGrid w:val="0"/>
              <w:jc w:val="center"/>
              <w:rPr>
                <w:rFonts w:eastAsia="MS Mincho"/>
                <w:bCs/>
              </w:rPr>
            </w:pPr>
            <w:r>
              <w:rPr>
                <w:rFonts w:eastAsia="MS Mincho"/>
                <w:bCs/>
              </w:rPr>
              <w:t>year of enrollment</w:t>
            </w:r>
          </w:p>
        </w:tc>
        <w:tc>
          <w:tcPr>
            <w:tcW w:w="1620" w:type="dxa"/>
            <w:tcBorders>
              <w:top w:val="single" w:sz="4" w:space="0" w:color="000000"/>
              <w:left w:val="single" w:sz="4" w:space="0" w:color="000000"/>
              <w:bottom w:val="single" w:sz="4" w:space="0" w:color="000000"/>
            </w:tcBorders>
            <w:shd w:val="clear" w:color="auto" w:fill="auto"/>
          </w:tcPr>
          <w:p w14:paraId="063BB574" w14:textId="6CE3D7B8" w:rsidR="0052247F" w:rsidRPr="00D80268" w:rsidRDefault="00E134F1" w:rsidP="009A4292">
            <w:pPr>
              <w:snapToGrid w:val="0"/>
              <w:jc w:val="center"/>
              <w:rPr>
                <w:rFonts w:eastAsia="MS Mincho"/>
                <w:bCs/>
              </w:rPr>
            </w:pPr>
            <w:r>
              <w:rPr>
                <w:rFonts w:eastAsia="MS Mincho"/>
                <w:bCs/>
              </w:rPr>
              <w:t>year</w:t>
            </w:r>
          </w:p>
        </w:tc>
        <w:tc>
          <w:tcPr>
            <w:tcW w:w="1620" w:type="dxa"/>
            <w:tcBorders>
              <w:top w:val="single" w:sz="4" w:space="0" w:color="000000"/>
              <w:left w:val="single" w:sz="4" w:space="0" w:color="000000"/>
              <w:bottom w:val="single" w:sz="4" w:space="0" w:color="000000"/>
            </w:tcBorders>
            <w:shd w:val="clear" w:color="auto" w:fill="auto"/>
          </w:tcPr>
          <w:p w14:paraId="3BACCEC0" w14:textId="27C9A6DF" w:rsidR="0052247F" w:rsidRDefault="00E134F1" w:rsidP="009A4292">
            <w:pPr>
              <w:snapToGrid w:val="0"/>
              <w:jc w:val="center"/>
              <w:rPr>
                <w:rFonts w:eastAsia="MS Mincho"/>
              </w:rPr>
            </w:pPr>
            <w:r>
              <w:rPr>
                <w:rFonts w:eastAsia="MS Mincho"/>
              </w:rPr>
              <w:t>2017</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F846AA6" w14:textId="023CE758" w:rsidR="0052247F" w:rsidRDefault="00D80268" w:rsidP="009A4292">
            <w:pPr>
              <w:snapToGrid w:val="0"/>
              <w:jc w:val="center"/>
              <w:rPr>
                <w:rFonts w:eastAsia="MS Mincho"/>
              </w:rPr>
            </w:pPr>
            <w:r>
              <w:rPr>
                <w:rFonts w:eastAsia="MS Mincho"/>
              </w:rPr>
              <w:t xml:space="preserve">Has to be larger than </w:t>
            </w:r>
            <w:r w:rsidR="00E134F1">
              <w:rPr>
                <w:rFonts w:eastAsia="MS Mincho"/>
              </w:rPr>
              <w:t>2015, but less than 2021</w:t>
            </w:r>
          </w:p>
        </w:tc>
      </w:tr>
      <w:tr w:rsidR="0052247F" w14:paraId="556D3C40" w14:textId="77777777" w:rsidTr="00CE4774">
        <w:tc>
          <w:tcPr>
            <w:tcW w:w="236" w:type="dxa"/>
            <w:tcBorders>
              <w:left w:val="single" w:sz="4" w:space="0" w:color="000000"/>
              <w:bottom w:val="single" w:sz="4" w:space="0" w:color="000000"/>
            </w:tcBorders>
            <w:shd w:val="clear" w:color="auto" w:fill="ADD58A"/>
          </w:tcPr>
          <w:p w14:paraId="7A25F764"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1D90C1F3" w14:textId="77777777" w:rsidR="0052247F" w:rsidRDefault="0052247F" w:rsidP="009A4292">
            <w:r>
              <w:rPr>
                <w:rFonts w:eastAsia="MS Mincho"/>
                <w:b/>
              </w:rPr>
              <w:t>Functional Dependencies and Keys</w:t>
            </w:r>
          </w:p>
        </w:tc>
      </w:tr>
      <w:tr w:rsidR="0052247F" w14:paraId="2655C0A5" w14:textId="77777777" w:rsidTr="00CE4774">
        <w:tc>
          <w:tcPr>
            <w:tcW w:w="236" w:type="dxa"/>
            <w:tcBorders>
              <w:left w:val="single" w:sz="4" w:space="0" w:color="000000"/>
              <w:bottom w:val="single" w:sz="4" w:space="0" w:color="000000"/>
            </w:tcBorders>
            <w:shd w:val="clear" w:color="auto" w:fill="ADD58A"/>
          </w:tcPr>
          <w:p w14:paraId="5AAD4D33"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45777139" w14:textId="77777777" w:rsidR="0052247F" w:rsidRDefault="0052247F" w:rsidP="009A4292">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3E144DE2" w14:textId="77777777" w:rsidR="00D80268" w:rsidRDefault="00D80268" w:rsidP="00D80268">
            <w:pPr>
              <w:spacing w:after="156"/>
            </w:pPr>
            <w:proofErr w:type="spellStart"/>
            <w:r>
              <w:t>student_id</w:t>
            </w:r>
            <w:proofErr w:type="spellEnd"/>
            <w:r>
              <w:t xml:space="preserve"> </w:t>
            </w:r>
            <w:r>
              <w:sym w:font="Wingdings" w:char="F0E0"/>
            </w:r>
            <w:r>
              <w:t xml:space="preserve"> Student, </w:t>
            </w:r>
          </w:p>
          <w:p w14:paraId="2BFC9E96" w14:textId="77777777" w:rsidR="00D80268" w:rsidRDefault="00D80268" w:rsidP="00D80268">
            <w:pPr>
              <w:spacing w:after="156"/>
            </w:pPr>
            <w:proofErr w:type="spellStart"/>
            <w:r>
              <w:t>faculty_id</w:t>
            </w:r>
            <w:proofErr w:type="spellEnd"/>
            <w:r>
              <w:t xml:space="preserve"> </w:t>
            </w:r>
            <w:r>
              <w:sym w:font="Wingdings" w:char="F0E0"/>
            </w:r>
            <w:r>
              <w:t xml:space="preserve"> Faculty, </w:t>
            </w:r>
          </w:p>
          <w:p w14:paraId="155C9EE9" w14:textId="2BC49204" w:rsidR="00D80268" w:rsidRDefault="00D80268" w:rsidP="00D80268">
            <w:pPr>
              <w:spacing w:after="156"/>
            </w:pPr>
            <w:proofErr w:type="spellStart"/>
            <w:r>
              <w:t>dept_id</w:t>
            </w:r>
            <w:proofErr w:type="spellEnd"/>
            <w:r>
              <w:t xml:space="preserve"> </w:t>
            </w:r>
            <w:r>
              <w:sym w:font="Wingdings" w:char="F0E0"/>
            </w:r>
            <w:r>
              <w:t xml:space="preserve"> Department, </w:t>
            </w:r>
          </w:p>
          <w:p w14:paraId="123F6D6E" w14:textId="1D490FE3" w:rsidR="0052247F" w:rsidRDefault="00D80268" w:rsidP="00D80268">
            <w:pPr>
              <w:snapToGrid w:val="0"/>
            </w:pPr>
            <w:proofErr w:type="spellStart"/>
            <w:r>
              <w:t>course_id</w:t>
            </w:r>
            <w:proofErr w:type="spellEnd"/>
            <w:r>
              <w:t xml:space="preserve"> </w:t>
            </w:r>
            <w:r>
              <w:sym w:font="Wingdings" w:char="F0E0"/>
            </w:r>
            <w:r>
              <w:t xml:space="preserve"> Course</w:t>
            </w:r>
          </w:p>
        </w:tc>
      </w:tr>
      <w:tr w:rsidR="0052247F" w14:paraId="04AA83C4" w14:textId="77777777" w:rsidTr="00CE4774">
        <w:trPr>
          <w:trHeight w:val="315"/>
        </w:trPr>
        <w:tc>
          <w:tcPr>
            <w:tcW w:w="236" w:type="dxa"/>
            <w:tcBorders>
              <w:left w:val="single" w:sz="4" w:space="0" w:color="000000"/>
              <w:bottom w:val="single" w:sz="4" w:space="0" w:color="000000"/>
            </w:tcBorders>
            <w:shd w:val="clear" w:color="auto" w:fill="ADD58A"/>
          </w:tcPr>
          <w:p w14:paraId="42CC4FCF"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331E982F" w14:textId="77777777" w:rsidR="0052247F" w:rsidRDefault="0052247F" w:rsidP="009A4292">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37C110B3" w14:textId="6156B9E8" w:rsidR="0052247F" w:rsidRPr="00D80268" w:rsidRDefault="00D80268" w:rsidP="009A4292">
            <w:pPr>
              <w:snapToGrid w:val="0"/>
              <w:rPr>
                <w:bCs/>
              </w:rPr>
            </w:pPr>
            <w:proofErr w:type="spellStart"/>
            <w:r>
              <w:rPr>
                <w:rFonts w:eastAsia="MS Mincho"/>
                <w:bCs/>
              </w:rPr>
              <w:t>student_id</w:t>
            </w:r>
            <w:proofErr w:type="spellEnd"/>
          </w:p>
        </w:tc>
      </w:tr>
      <w:tr w:rsidR="0052247F" w14:paraId="2175EE98" w14:textId="77777777" w:rsidTr="00CE4774">
        <w:tc>
          <w:tcPr>
            <w:tcW w:w="236" w:type="dxa"/>
            <w:tcBorders>
              <w:left w:val="single" w:sz="4" w:space="0" w:color="000000"/>
              <w:bottom w:val="single" w:sz="4" w:space="0" w:color="000000"/>
            </w:tcBorders>
            <w:shd w:val="clear" w:color="auto" w:fill="ADD58A"/>
          </w:tcPr>
          <w:p w14:paraId="1C8D966D"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7ED08B1E" w14:textId="77777777" w:rsidR="0052247F" w:rsidRDefault="0052247F" w:rsidP="009A4292">
            <w:r>
              <w:rPr>
                <w:rFonts w:eastAsia="MS Mincho"/>
                <w:b/>
              </w:rPr>
              <w:t>Normalization</w:t>
            </w:r>
          </w:p>
        </w:tc>
      </w:tr>
      <w:tr w:rsidR="0052247F" w14:paraId="432F3171" w14:textId="77777777" w:rsidTr="00CE4774">
        <w:tc>
          <w:tcPr>
            <w:tcW w:w="236" w:type="dxa"/>
            <w:tcBorders>
              <w:left w:val="single" w:sz="4" w:space="0" w:color="000000"/>
              <w:bottom w:val="single" w:sz="4" w:space="0" w:color="000000"/>
            </w:tcBorders>
            <w:shd w:val="clear" w:color="auto" w:fill="ADD58A"/>
          </w:tcPr>
          <w:p w14:paraId="444EF7E3"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2488A1EC" w14:textId="77777777" w:rsidR="0052247F" w:rsidRDefault="0052247F" w:rsidP="009A4292">
            <w:r>
              <w:rPr>
                <w:rFonts w:eastAsia="MS Mincho"/>
                <w:b/>
              </w:rPr>
              <w:t>1NF</w:t>
            </w:r>
          </w:p>
        </w:tc>
        <w:tc>
          <w:tcPr>
            <w:tcW w:w="720" w:type="dxa"/>
            <w:tcBorders>
              <w:left w:val="single" w:sz="4" w:space="0" w:color="000000"/>
              <w:bottom w:val="single" w:sz="4" w:space="0" w:color="000000"/>
            </w:tcBorders>
            <w:shd w:val="clear" w:color="auto" w:fill="auto"/>
          </w:tcPr>
          <w:p w14:paraId="28B8A823" w14:textId="77777777" w:rsidR="0052247F" w:rsidRDefault="0052247F" w:rsidP="009A4292">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4F17128B" w14:textId="2DDC1B6F" w:rsidR="0052247F" w:rsidRDefault="00CE4774" w:rsidP="009A4292">
            <w:pPr>
              <w:snapToGrid w:val="0"/>
            </w:pPr>
            <w:r>
              <w:rPr>
                <w:rFonts w:eastAsia="MS Mincho"/>
              </w:rPr>
              <w:t>Every cell has a unique value</w:t>
            </w:r>
          </w:p>
        </w:tc>
      </w:tr>
      <w:tr w:rsidR="0052247F" w14:paraId="5926393A" w14:textId="77777777" w:rsidTr="00CE4774">
        <w:tc>
          <w:tcPr>
            <w:tcW w:w="236" w:type="dxa"/>
            <w:tcBorders>
              <w:left w:val="single" w:sz="4" w:space="0" w:color="000000"/>
              <w:bottom w:val="single" w:sz="4" w:space="0" w:color="000000"/>
            </w:tcBorders>
            <w:shd w:val="clear" w:color="auto" w:fill="ADD58A"/>
          </w:tcPr>
          <w:p w14:paraId="048898D1"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075B3876" w14:textId="77777777" w:rsidR="0052247F" w:rsidRDefault="0052247F" w:rsidP="009A4292">
            <w:r>
              <w:rPr>
                <w:rFonts w:eastAsia="MS Mincho"/>
                <w:b/>
              </w:rPr>
              <w:t>2NF</w:t>
            </w:r>
          </w:p>
        </w:tc>
        <w:tc>
          <w:tcPr>
            <w:tcW w:w="720" w:type="dxa"/>
            <w:tcBorders>
              <w:left w:val="single" w:sz="4" w:space="0" w:color="000000"/>
              <w:bottom w:val="single" w:sz="4" w:space="0" w:color="000000"/>
            </w:tcBorders>
            <w:shd w:val="clear" w:color="auto" w:fill="auto"/>
          </w:tcPr>
          <w:p w14:paraId="5191B2A0" w14:textId="77777777" w:rsidR="0052247F" w:rsidRDefault="0052247F" w:rsidP="009A4292">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5D7E80F6" w14:textId="616E7F9B" w:rsidR="0052247F" w:rsidRDefault="00CE4774" w:rsidP="009A4292">
            <w:pPr>
              <w:snapToGrid w:val="0"/>
            </w:pPr>
            <w:r>
              <w:t>Each table is in 1NF and n</w:t>
            </w:r>
            <w:r w:rsidRPr="009A4292">
              <w:t>o non-prime attribute is dependent on the proper subset of any candidate key of table</w:t>
            </w:r>
          </w:p>
        </w:tc>
      </w:tr>
      <w:tr w:rsidR="00CE4774" w14:paraId="14170B8C" w14:textId="77777777" w:rsidTr="00CE4774">
        <w:tc>
          <w:tcPr>
            <w:tcW w:w="236" w:type="dxa"/>
            <w:tcBorders>
              <w:left w:val="single" w:sz="4" w:space="0" w:color="000000"/>
              <w:bottom w:val="single" w:sz="4" w:space="0" w:color="000000"/>
            </w:tcBorders>
            <w:shd w:val="clear" w:color="auto" w:fill="ADD58A"/>
          </w:tcPr>
          <w:p w14:paraId="2A6E5A70" w14:textId="77777777" w:rsidR="00CE4774" w:rsidRDefault="00CE4774" w:rsidP="00CE4774">
            <w:pPr>
              <w:snapToGrid w:val="0"/>
              <w:rPr>
                <w:rFonts w:eastAsia="MS Mincho"/>
                <w:b/>
              </w:rPr>
            </w:pPr>
          </w:p>
        </w:tc>
        <w:tc>
          <w:tcPr>
            <w:tcW w:w="1710" w:type="dxa"/>
            <w:tcBorders>
              <w:left w:val="single" w:sz="4" w:space="0" w:color="000000"/>
              <w:bottom w:val="single" w:sz="4" w:space="0" w:color="000000"/>
            </w:tcBorders>
            <w:shd w:val="clear" w:color="auto" w:fill="auto"/>
          </w:tcPr>
          <w:p w14:paraId="66903188" w14:textId="77777777" w:rsidR="00CE4774" w:rsidRDefault="00CE4774" w:rsidP="00CE4774">
            <w:r>
              <w:rPr>
                <w:rFonts w:eastAsia="MS Mincho"/>
                <w:b/>
              </w:rPr>
              <w:t>3NF</w:t>
            </w:r>
          </w:p>
        </w:tc>
        <w:tc>
          <w:tcPr>
            <w:tcW w:w="720" w:type="dxa"/>
            <w:tcBorders>
              <w:left w:val="single" w:sz="4" w:space="0" w:color="000000"/>
              <w:bottom w:val="single" w:sz="4" w:space="0" w:color="000000"/>
            </w:tcBorders>
            <w:shd w:val="clear" w:color="auto" w:fill="auto"/>
          </w:tcPr>
          <w:p w14:paraId="44C92D1C" w14:textId="77777777" w:rsidR="00CE4774" w:rsidRDefault="00CE4774" w:rsidP="00CE4774">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4D46AED" w14:textId="214DA694" w:rsidR="00CE4774" w:rsidRDefault="00CE4774" w:rsidP="00CE4774">
            <w:pPr>
              <w:snapToGrid w:val="0"/>
            </w:pPr>
            <w:r>
              <w:rPr>
                <w:rFonts w:eastAsia="MS Mincho"/>
              </w:rPr>
              <w:t>Every non-key attribute depends only on a key</w:t>
            </w:r>
          </w:p>
        </w:tc>
      </w:tr>
      <w:tr w:rsidR="00CE4774" w14:paraId="073D58FC" w14:textId="77777777" w:rsidTr="00CE4774">
        <w:tc>
          <w:tcPr>
            <w:tcW w:w="236" w:type="dxa"/>
            <w:tcBorders>
              <w:left w:val="single" w:sz="4" w:space="0" w:color="000000"/>
              <w:bottom w:val="single" w:sz="4" w:space="0" w:color="000000"/>
            </w:tcBorders>
            <w:shd w:val="clear" w:color="auto" w:fill="ADD58A"/>
          </w:tcPr>
          <w:p w14:paraId="5322C0AA" w14:textId="77777777" w:rsidR="00CE4774" w:rsidRDefault="00CE4774" w:rsidP="00CE4774">
            <w:pPr>
              <w:snapToGrid w:val="0"/>
              <w:rPr>
                <w:rFonts w:eastAsia="MS Mincho"/>
                <w:b/>
              </w:rPr>
            </w:pPr>
          </w:p>
        </w:tc>
        <w:tc>
          <w:tcPr>
            <w:tcW w:w="1710" w:type="dxa"/>
            <w:tcBorders>
              <w:left w:val="single" w:sz="4" w:space="0" w:color="000000"/>
              <w:bottom w:val="single" w:sz="4" w:space="0" w:color="000000"/>
            </w:tcBorders>
            <w:shd w:val="clear" w:color="auto" w:fill="auto"/>
          </w:tcPr>
          <w:p w14:paraId="77462C8B" w14:textId="77777777" w:rsidR="00CE4774" w:rsidRDefault="00CE4774" w:rsidP="00CE4774">
            <w:r>
              <w:rPr>
                <w:rFonts w:eastAsia="MS Mincho"/>
                <w:b/>
              </w:rPr>
              <w:t>BCNF</w:t>
            </w:r>
          </w:p>
        </w:tc>
        <w:tc>
          <w:tcPr>
            <w:tcW w:w="720" w:type="dxa"/>
            <w:tcBorders>
              <w:left w:val="single" w:sz="4" w:space="0" w:color="000000"/>
              <w:bottom w:val="single" w:sz="4" w:space="0" w:color="000000"/>
            </w:tcBorders>
            <w:shd w:val="clear" w:color="auto" w:fill="auto"/>
          </w:tcPr>
          <w:p w14:paraId="5A27DB30" w14:textId="77777777" w:rsidR="00CE4774" w:rsidRDefault="00CE4774" w:rsidP="00CE4774">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4610A2AB" w14:textId="60FEC10B" w:rsidR="00CE4774" w:rsidRDefault="00CE4774" w:rsidP="00CE4774">
            <w:pPr>
              <w:snapToGrid w:val="0"/>
            </w:pPr>
            <w:r>
              <w:rPr>
                <w:rFonts w:eastAsia="MS Mincho"/>
              </w:rPr>
              <w:t>Relation is in 3NF</w:t>
            </w:r>
          </w:p>
        </w:tc>
      </w:tr>
      <w:tr w:rsidR="00CE4774" w14:paraId="7CB30CFD" w14:textId="77777777" w:rsidTr="00CE4774">
        <w:tc>
          <w:tcPr>
            <w:tcW w:w="236" w:type="dxa"/>
            <w:tcBorders>
              <w:left w:val="single" w:sz="4" w:space="0" w:color="000000"/>
              <w:bottom w:val="single" w:sz="4" w:space="0" w:color="000000"/>
            </w:tcBorders>
            <w:shd w:val="clear" w:color="auto" w:fill="auto"/>
          </w:tcPr>
          <w:p w14:paraId="578B6D60" w14:textId="77777777" w:rsidR="00CE4774" w:rsidRDefault="00CE4774" w:rsidP="00CE4774">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1AEFCDB3" w14:textId="77777777" w:rsidR="00CE4774" w:rsidRDefault="00CE4774" w:rsidP="00CE4774">
            <w:r>
              <w:rPr>
                <w:rFonts w:eastAsia="MS Mincho"/>
                <w:b/>
              </w:rPr>
              <w:t>Physical Design</w:t>
            </w:r>
          </w:p>
        </w:tc>
      </w:tr>
      <w:tr w:rsidR="00CE4774" w14:paraId="418AF016" w14:textId="77777777" w:rsidTr="00CE4774">
        <w:trPr>
          <w:cantSplit/>
        </w:trPr>
        <w:tc>
          <w:tcPr>
            <w:tcW w:w="236" w:type="dxa"/>
            <w:tcBorders>
              <w:top w:val="single" w:sz="4" w:space="0" w:color="000000"/>
              <w:left w:val="single" w:sz="4" w:space="0" w:color="000000"/>
              <w:bottom w:val="single" w:sz="4" w:space="0" w:color="000000"/>
            </w:tcBorders>
            <w:shd w:val="clear" w:color="auto" w:fill="ADC5E7"/>
          </w:tcPr>
          <w:p w14:paraId="7C063241" w14:textId="77777777" w:rsidR="00CE4774" w:rsidRDefault="00CE4774" w:rsidP="00CE4774">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14C2DAA2" w14:textId="77777777" w:rsidR="00CE4774" w:rsidRDefault="00CE4774" w:rsidP="00CE4774">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24A2570" w14:textId="367A95B6" w:rsidR="00CE4774" w:rsidRPr="008860E3" w:rsidRDefault="008860E3" w:rsidP="00CE4774">
            <w:pPr>
              <w:snapToGrid w:val="0"/>
              <w:rPr>
                <w:b/>
                <w:bCs/>
              </w:rPr>
            </w:pPr>
            <w:proofErr w:type="spellStart"/>
            <w:r>
              <w:rPr>
                <w:b/>
                <w:bCs/>
              </w:rPr>
              <w:t>student_id</w:t>
            </w:r>
            <w:proofErr w:type="spellEnd"/>
          </w:p>
        </w:tc>
      </w:tr>
      <w:tr w:rsidR="00CE4774" w14:paraId="34ECA374" w14:textId="77777777" w:rsidTr="00CE4774">
        <w:trPr>
          <w:cantSplit/>
        </w:trPr>
        <w:tc>
          <w:tcPr>
            <w:tcW w:w="236" w:type="dxa"/>
            <w:tcBorders>
              <w:top w:val="single" w:sz="4" w:space="0" w:color="000000"/>
              <w:left w:val="single" w:sz="4" w:space="0" w:color="000000"/>
              <w:bottom w:val="single" w:sz="4" w:space="0" w:color="000000"/>
            </w:tcBorders>
            <w:shd w:val="clear" w:color="auto" w:fill="ADC5E7"/>
          </w:tcPr>
          <w:p w14:paraId="0A2950E4" w14:textId="77777777" w:rsidR="00CE4774" w:rsidRDefault="00CE4774" w:rsidP="00CE4774">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6E10E695" w14:textId="77777777" w:rsidR="00CE4774" w:rsidRDefault="00CE4774" w:rsidP="00CE4774">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96AE555" w14:textId="4FFEBCA3" w:rsidR="00CE4774" w:rsidRDefault="008860E3" w:rsidP="00CE4774">
            <w:pPr>
              <w:snapToGrid w:val="0"/>
            </w:pPr>
            <w:proofErr w:type="spellStart"/>
            <w:r>
              <w:rPr>
                <w:rFonts w:eastAsia="MS Mincho"/>
                <w:b/>
              </w:rPr>
              <w:t>faculty_id</w:t>
            </w:r>
            <w:proofErr w:type="spellEnd"/>
            <w:r>
              <w:rPr>
                <w:rFonts w:eastAsia="MS Mincho"/>
                <w:b/>
              </w:rPr>
              <w:t xml:space="preserve">, </w:t>
            </w:r>
            <w:proofErr w:type="spellStart"/>
            <w:r>
              <w:rPr>
                <w:rFonts w:eastAsia="MS Mincho"/>
                <w:b/>
              </w:rPr>
              <w:t>dept_id</w:t>
            </w:r>
            <w:proofErr w:type="spellEnd"/>
            <w:r>
              <w:rPr>
                <w:rFonts w:eastAsia="MS Mincho"/>
                <w:b/>
              </w:rPr>
              <w:t xml:space="preserve">, </w:t>
            </w:r>
            <w:proofErr w:type="spellStart"/>
            <w:r>
              <w:rPr>
                <w:rFonts w:eastAsia="MS Mincho"/>
                <w:b/>
              </w:rPr>
              <w:t>course_id</w:t>
            </w:r>
            <w:proofErr w:type="spellEnd"/>
          </w:p>
        </w:tc>
      </w:tr>
      <w:tr w:rsidR="00DA6968" w14:paraId="24EA1532" w14:textId="77777777" w:rsidTr="00CE4774">
        <w:trPr>
          <w:cantSplit/>
        </w:trPr>
        <w:tc>
          <w:tcPr>
            <w:tcW w:w="236" w:type="dxa"/>
            <w:tcBorders>
              <w:top w:val="single" w:sz="4" w:space="0" w:color="000000"/>
              <w:left w:val="single" w:sz="4" w:space="0" w:color="000000"/>
              <w:bottom w:val="single" w:sz="4" w:space="0" w:color="000000"/>
            </w:tcBorders>
            <w:shd w:val="clear" w:color="auto" w:fill="ADC5E7"/>
          </w:tcPr>
          <w:p w14:paraId="75476E1B" w14:textId="77777777" w:rsidR="00DA6968" w:rsidRDefault="00DA6968" w:rsidP="00DA6968">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50580143" w14:textId="77777777" w:rsidR="00DA6968" w:rsidRDefault="00DA6968" w:rsidP="00DA6968">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23C0C24" w14:textId="5D3BFEF8" w:rsidR="002A574F" w:rsidRDefault="002A574F" w:rsidP="002A574F">
            <w:pPr>
              <w:snapToGrid w:val="0"/>
            </w:pPr>
            <w:r>
              <w:t>CREATE TABLE Student (</w:t>
            </w:r>
          </w:p>
          <w:p w14:paraId="64AAAD7F" w14:textId="761BA530" w:rsidR="002A574F" w:rsidRDefault="002A574F" w:rsidP="002A574F">
            <w:pPr>
              <w:snapToGrid w:val="0"/>
            </w:pPr>
            <w:proofErr w:type="spellStart"/>
            <w:r>
              <w:t>student_id</w:t>
            </w:r>
            <w:proofErr w:type="spellEnd"/>
            <w:r>
              <w:t xml:space="preserve"> int PRIMARY KEY,</w:t>
            </w:r>
          </w:p>
          <w:p w14:paraId="02CEDAF9" w14:textId="7293527D" w:rsidR="002A574F" w:rsidRDefault="002A574F" w:rsidP="002A574F">
            <w:pPr>
              <w:snapToGrid w:val="0"/>
            </w:pPr>
            <w:proofErr w:type="spellStart"/>
            <w:r>
              <w:t>overallGPA</w:t>
            </w:r>
            <w:proofErr w:type="spellEnd"/>
            <w:r>
              <w:t xml:space="preserve"> </w:t>
            </w:r>
            <w:proofErr w:type="gramStart"/>
            <w:r>
              <w:t>float(</w:t>
            </w:r>
            <w:proofErr w:type="gramEnd"/>
            <w:r>
              <w:t>3,2) NOT NULL,</w:t>
            </w:r>
          </w:p>
          <w:p w14:paraId="54B34345" w14:textId="272E6B2B" w:rsidR="002A574F" w:rsidRDefault="002A574F" w:rsidP="002A574F">
            <w:pPr>
              <w:snapToGrid w:val="0"/>
            </w:pPr>
            <w:proofErr w:type="spellStart"/>
            <w:r>
              <w:t>stud_fname</w:t>
            </w:r>
            <w:proofErr w:type="spellEnd"/>
            <w:r>
              <w:t xml:space="preserve"> </w:t>
            </w:r>
            <w:proofErr w:type="gramStart"/>
            <w:r>
              <w:t>varchar(</w:t>
            </w:r>
            <w:proofErr w:type="gramEnd"/>
            <w:r>
              <w:t>255) NOT NULL,</w:t>
            </w:r>
          </w:p>
          <w:p w14:paraId="6FE10F63" w14:textId="1B352DE5" w:rsidR="003F60DB" w:rsidRDefault="00B73046" w:rsidP="002A574F">
            <w:pPr>
              <w:snapToGrid w:val="0"/>
            </w:pPr>
            <w:proofErr w:type="spellStart"/>
            <w:r>
              <w:t>stud_lname</w:t>
            </w:r>
            <w:proofErr w:type="spellEnd"/>
            <w:r>
              <w:t xml:space="preserve"> </w:t>
            </w:r>
            <w:proofErr w:type="gramStart"/>
            <w:r>
              <w:t>varchar(</w:t>
            </w:r>
            <w:proofErr w:type="gramEnd"/>
            <w:r>
              <w:t>255) NOT NULL,</w:t>
            </w:r>
          </w:p>
          <w:p w14:paraId="622E6742" w14:textId="3D0EFA25" w:rsidR="003F60DB" w:rsidRDefault="003F60DB" w:rsidP="002A574F">
            <w:pPr>
              <w:snapToGrid w:val="0"/>
            </w:pPr>
            <w:r>
              <w:t xml:space="preserve">gender </w:t>
            </w:r>
            <w:proofErr w:type="gramStart"/>
            <w:r>
              <w:t>char(</w:t>
            </w:r>
            <w:proofErr w:type="gramEnd"/>
            <w:r>
              <w:t>1),</w:t>
            </w:r>
          </w:p>
          <w:p w14:paraId="029F1F9B" w14:textId="75BA7A82" w:rsidR="003F60DB" w:rsidRDefault="003F60DB" w:rsidP="002A574F">
            <w:pPr>
              <w:snapToGrid w:val="0"/>
            </w:pPr>
            <w:proofErr w:type="spellStart"/>
            <w:r>
              <w:t>enrollmentYear</w:t>
            </w:r>
            <w:proofErr w:type="spellEnd"/>
            <w:r>
              <w:t xml:space="preserve"> date,</w:t>
            </w:r>
          </w:p>
          <w:p w14:paraId="7C288C7A" w14:textId="77777777" w:rsidR="002A574F" w:rsidRDefault="002A574F" w:rsidP="002A574F">
            <w:pPr>
              <w:snapToGrid w:val="0"/>
            </w:pPr>
            <w:r>
              <w:t xml:space="preserve">FOREIGN </w:t>
            </w:r>
            <w:proofErr w:type="gramStart"/>
            <w:r>
              <w:t>KEY(</w:t>
            </w:r>
            <w:proofErr w:type="spellStart"/>
            <w:proofErr w:type="gramEnd"/>
            <w:r>
              <w:t>faculty_id</w:t>
            </w:r>
            <w:proofErr w:type="spellEnd"/>
            <w:r>
              <w:t>) REFERENCES Faculty(</w:t>
            </w:r>
            <w:proofErr w:type="spellStart"/>
            <w:r>
              <w:t>faculty_id</w:t>
            </w:r>
            <w:proofErr w:type="spellEnd"/>
            <w:r>
              <w:t>),</w:t>
            </w:r>
          </w:p>
          <w:p w14:paraId="3AA21011" w14:textId="4E6FB798" w:rsidR="002A574F" w:rsidRDefault="002A574F" w:rsidP="002A574F">
            <w:pPr>
              <w:snapToGrid w:val="0"/>
            </w:pPr>
            <w:r>
              <w:t xml:space="preserve">FOREIGN </w:t>
            </w:r>
            <w:proofErr w:type="gramStart"/>
            <w:r>
              <w:t>KEY(</w:t>
            </w:r>
            <w:proofErr w:type="spellStart"/>
            <w:proofErr w:type="gramEnd"/>
            <w:r w:rsidR="003F60DB">
              <w:t>dept</w:t>
            </w:r>
            <w:r>
              <w:t>_id</w:t>
            </w:r>
            <w:proofErr w:type="spellEnd"/>
            <w:r>
              <w:t xml:space="preserve">) REFERENCES </w:t>
            </w:r>
            <w:r w:rsidR="003F60DB">
              <w:t>Department</w:t>
            </w:r>
            <w:r>
              <w:t>(</w:t>
            </w:r>
            <w:proofErr w:type="spellStart"/>
            <w:r w:rsidR="003F60DB">
              <w:t>dept</w:t>
            </w:r>
            <w:r>
              <w:t>_id</w:t>
            </w:r>
            <w:proofErr w:type="spellEnd"/>
            <w:r>
              <w:t>)</w:t>
            </w:r>
            <w:r w:rsidR="003F60DB">
              <w:t>,</w:t>
            </w:r>
          </w:p>
          <w:p w14:paraId="2EE31D7C" w14:textId="39B4F043" w:rsidR="003F60DB" w:rsidRDefault="003F60DB" w:rsidP="002A574F">
            <w:pPr>
              <w:snapToGrid w:val="0"/>
            </w:pPr>
            <w:r>
              <w:t xml:space="preserve">FOREIGN </w:t>
            </w:r>
            <w:proofErr w:type="gramStart"/>
            <w:r>
              <w:t>KEY(</w:t>
            </w:r>
            <w:proofErr w:type="spellStart"/>
            <w:proofErr w:type="gramEnd"/>
            <w:r>
              <w:t>course_id</w:t>
            </w:r>
            <w:proofErr w:type="spellEnd"/>
            <w:r>
              <w:t>) REFERENCES Courses(</w:t>
            </w:r>
            <w:proofErr w:type="spellStart"/>
            <w:r>
              <w:t>course_id</w:t>
            </w:r>
            <w:proofErr w:type="spellEnd"/>
            <w:r>
              <w:t>)</w:t>
            </w:r>
          </w:p>
          <w:p w14:paraId="5B354021" w14:textId="764F3DCE" w:rsidR="00DA6968" w:rsidRDefault="002A574F" w:rsidP="002A574F">
            <w:pPr>
              <w:snapToGrid w:val="0"/>
            </w:pPr>
            <w:r>
              <w:t>);</w:t>
            </w:r>
          </w:p>
        </w:tc>
      </w:tr>
      <w:tr w:rsidR="00DA6968" w14:paraId="6F336BF9" w14:textId="77777777" w:rsidTr="00CE4774">
        <w:trPr>
          <w:cantSplit/>
        </w:trPr>
        <w:tc>
          <w:tcPr>
            <w:tcW w:w="236" w:type="dxa"/>
            <w:tcBorders>
              <w:top w:val="single" w:sz="4" w:space="0" w:color="000000"/>
              <w:left w:val="single" w:sz="4" w:space="0" w:color="000000"/>
              <w:bottom w:val="single" w:sz="4" w:space="0" w:color="000000"/>
            </w:tcBorders>
            <w:shd w:val="clear" w:color="auto" w:fill="ADC5E7"/>
          </w:tcPr>
          <w:p w14:paraId="433BE586" w14:textId="77777777" w:rsidR="00DA6968" w:rsidRDefault="00DA6968" w:rsidP="00DA6968">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6BE10EA8" w14:textId="77777777" w:rsidR="00DA6968" w:rsidRDefault="00DA6968" w:rsidP="00DA6968">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33FC4016" w14:textId="7B1F54CA" w:rsidR="00DA6968" w:rsidRDefault="008860E3" w:rsidP="00DA6968">
            <w:pPr>
              <w:snapToGrid w:val="0"/>
            </w:pPr>
            <w:r w:rsidRPr="00F544A7">
              <w:rPr>
                <w:b/>
                <w:bCs/>
              </w:rPr>
              <w:t>20</w:t>
            </w:r>
          </w:p>
        </w:tc>
      </w:tr>
    </w:tbl>
    <w:p w14:paraId="108CCC6B" w14:textId="3CE308EA" w:rsidR="00CF533B" w:rsidRDefault="00CF533B">
      <w:pPr>
        <w:pStyle w:val="bullet0"/>
        <w:numPr>
          <w:ilvl w:val="0"/>
          <w:numId w:val="0"/>
        </w:numPr>
        <w:ind w:left="720"/>
        <w:jc w:val="both"/>
      </w:pPr>
    </w:p>
    <w:tbl>
      <w:tblPr>
        <w:tblW w:w="0" w:type="auto"/>
        <w:tblInd w:w="350" w:type="dxa"/>
        <w:tblLayout w:type="fixed"/>
        <w:tblLook w:val="0000" w:firstRow="0" w:lastRow="0" w:firstColumn="0" w:lastColumn="0" w:noHBand="0" w:noVBand="0"/>
      </w:tblPr>
      <w:tblGrid>
        <w:gridCol w:w="236"/>
        <w:gridCol w:w="1710"/>
        <w:gridCol w:w="720"/>
        <w:gridCol w:w="1440"/>
        <w:gridCol w:w="1620"/>
        <w:gridCol w:w="1620"/>
        <w:gridCol w:w="1585"/>
      </w:tblGrid>
      <w:tr w:rsidR="0052247F" w14:paraId="4F97DBAC" w14:textId="77777777" w:rsidTr="00EB4C35">
        <w:tc>
          <w:tcPr>
            <w:tcW w:w="236" w:type="dxa"/>
            <w:tcBorders>
              <w:top w:val="single" w:sz="4" w:space="0" w:color="000000"/>
              <w:left w:val="single" w:sz="4" w:space="0" w:color="000000"/>
              <w:bottom w:val="single" w:sz="4" w:space="0" w:color="000000"/>
            </w:tcBorders>
            <w:shd w:val="clear" w:color="auto" w:fill="B3B3B3"/>
          </w:tcPr>
          <w:p w14:paraId="2D065F3E" w14:textId="77777777" w:rsidR="0052247F" w:rsidRDefault="0052247F" w:rsidP="009A4292">
            <w:pPr>
              <w:snapToGrid w:val="0"/>
              <w:rPr>
                <w:b/>
                <w:i/>
              </w:rPr>
            </w:pPr>
          </w:p>
        </w:tc>
        <w:tc>
          <w:tcPr>
            <w:tcW w:w="1710" w:type="dxa"/>
            <w:tcBorders>
              <w:top w:val="single" w:sz="4" w:space="0" w:color="000000"/>
              <w:left w:val="single" w:sz="4" w:space="0" w:color="000000"/>
              <w:bottom w:val="single" w:sz="4" w:space="0" w:color="000000"/>
            </w:tcBorders>
            <w:shd w:val="clear" w:color="auto" w:fill="B3B3B3"/>
          </w:tcPr>
          <w:p w14:paraId="6880869E" w14:textId="77777777" w:rsidR="0052247F" w:rsidRDefault="0052247F" w:rsidP="009A4292">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25B944F9" w14:textId="441C3FA7" w:rsidR="0052247F" w:rsidRDefault="00860E91" w:rsidP="009A4292">
            <w:pPr>
              <w:snapToGrid w:val="0"/>
            </w:pPr>
            <w:r>
              <w:rPr>
                <w:rFonts w:eastAsia="MS Mincho"/>
                <w:b/>
                <w:i/>
              </w:rPr>
              <w:t>Courses</w:t>
            </w:r>
          </w:p>
        </w:tc>
      </w:tr>
      <w:tr w:rsidR="0052247F" w14:paraId="11E16BA4" w14:textId="77777777" w:rsidTr="00EB4C35">
        <w:trPr>
          <w:cantSplit/>
        </w:trPr>
        <w:tc>
          <w:tcPr>
            <w:tcW w:w="236" w:type="dxa"/>
            <w:tcBorders>
              <w:top w:val="single" w:sz="4" w:space="0" w:color="000000"/>
              <w:left w:val="single" w:sz="4" w:space="0" w:color="000000"/>
              <w:bottom w:val="single" w:sz="4" w:space="0" w:color="000000"/>
            </w:tcBorders>
            <w:shd w:val="clear" w:color="auto" w:fill="E0E0E0"/>
          </w:tcPr>
          <w:p w14:paraId="0FD33FD0"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E0E0E0"/>
          </w:tcPr>
          <w:p w14:paraId="3643B860" w14:textId="77777777" w:rsidR="0052247F" w:rsidRDefault="0052247F" w:rsidP="009A4292">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F04FBFC" w14:textId="5C94E7D3" w:rsidR="0052247F" w:rsidRDefault="006A40C3" w:rsidP="009A4292">
            <w:r>
              <w:rPr>
                <w:rFonts w:ascii="Arial" w:eastAsia="MS Mincho" w:hAnsi="Arial" w:cs="Arial"/>
                <w:szCs w:val="22"/>
              </w:rPr>
              <w:t>The classes offered in a university that a student enrolls in and an instructor teaches in</w:t>
            </w:r>
          </w:p>
          <w:p w14:paraId="5D43ECD4" w14:textId="77777777" w:rsidR="0052247F" w:rsidRDefault="0052247F" w:rsidP="009A4292">
            <w:pPr>
              <w:jc w:val="center"/>
              <w:rPr>
                <w:rFonts w:eastAsia="MS Mincho"/>
              </w:rPr>
            </w:pPr>
          </w:p>
        </w:tc>
      </w:tr>
      <w:tr w:rsidR="0052247F" w14:paraId="0AAD9C27" w14:textId="77777777" w:rsidTr="00EB4C35">
        <w:tc>
          <w:tcPr>
            <w:tcW w:w="236" w:type="dxa"/>
            <w:tcBorders>
              <w:top w:val="single" w:sz="4" w:space="0" w:color="000000"/>
              <w:left w:val="single" w:sz="4" w:space="0" w:color="000000"/>
              <w:bottom w:val="single" w:sz="4" w:space="0" w:color="000000"/>
            </w:tcBorders>
            <w:shd w:val="clear" w:color="auto" w:fill="D9D9D9"/>
          </w:tcPr>
          <w:p w14:paraId="0FEB3844"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D9D9D9"/>
          </w:tcPr>
          <w:p w14:paraId="4DDA3955" w14:textId="77777777" w:rsidR="0052247F" w:rsidRDefault="0052247F" w:rsidP="009A4292">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47D6474C" w14:textId="77777777" w:rsidR="0052247F" w:rsidRDefault="0052247F" w:rsidP="009A4292">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027A0B26" w14:textId="77777777" w:rsidR="0052247F" w:rsidRDefault="0052247F" w:rsidP="009A4292">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1F0A70CC" w14:textId="77777777" w:rsidR="0052247F" w:rsidRDefault="0052247F" w:rsidP="009A4292">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6E95FA3B" w14:textId="77777777" w:rsidR="0052247F" w:rsidRDefault="0052247F" w:rsidP="009A4292">
            <w:pPr>
              <w:pStyle w:val="Heading4"/>
              <w:spacing w:before="0" w:after="58"/>
            </w:pPr>
            <w:r>
              <w:rPr>
                <w:b/>
                <w:bCs/>
                <w:i w:val="0"/>
              </w:rPr>
              <w:t>Notes</w:t>
            </w:r>
          </w:p>
        </w:tc>
      </w:tr>
      <w:tr w:rsidR="0052247F" w14:paraId="72178EC5" w14:textId="77777777" w:rsidTr="00EB4C35">
        <w:tc>
          <w:tcPr>
            <w:tcW w:w="236" w:type="dxa"/>
            <w:tcBorders>
              <w:top w:val="single" w:sz="4" w:space="0" w:color="000000"/>
              <w:left w:val="single" w:sz="4" w:space="0" w:color="000000"/>
              <w:bottom w:val="single" w:sz="4" w:space="0" w:color="000000"/>
            </w:tcBorders>
            <w:shd w:val="clear" w:color="auto" w:fill="ADD58A"/>
          </w:tcPr>
          <w:p w14:paraId="414C3B3E"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24898068" w14:textId="00F7BDD1" w:rsidR="0052247F" w:rsidRDefault="00860E91" w:rsidP="009A4292">
            <w:proofErr w:type="spellStart"/>
            <w:r>
              <w:t>course_id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4A0FE92D" w14:textId="5A42213B" w:rsidR="0052247F" w:rsidRDefault="00860E91" w:rsidP="009A4292">
            <w:pPr>
              <w:jc w:val="center"/>
            </w:pPr>
            <w:r>
              <w:t>id of the course</w:t>
            </w:r>
          </w:p>
        </w:tc>
        <w:tc>
          <w:tcPr>
            <w:tcW w:w="1620" w:type="dxa"/>
            <w:tcBorders>
              <w:top w:val="single" w:sz="4" w:space="0" w:color="000000"/>
              <w:left w:val="single" w:sz="4" w:space="0" w:color="000000"/>
              <w:bottom w:val="single" w:sz="4" w:space="0" w:color="000000"/>
            </w:tcBorders>
            <w:shd w:val="clear" w:color="auto" w:fill="auto"/>
          </w:tcPr>
          <w:p w14:paraId="5F71438E" w14:textId="476636B2" w:rsidR="0052247F" w:rsidRDefault="00860E91" w:rsidP="009A4292">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1739811F" w14:textId="6D52CB63" w:rsidR="0052247F" w:rsidRDefault="006A40C3" w:rsidP="009A4292">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41B3045" w14:textId="77777777" w:rsidR="0052247F" w:rsidRDefault="0052247F" w:rsidP="009A4292">
            <w:pPr>
              <w:snapToGrid w:val="0"/>
              <w:jc w:val="center"/>
              <w:rPr>
                <w:rFonts w:eastAsia="MS Mincho"/>
              </w:rPr>
            </w:pPr>
          </w:p>
        </w:tc>
      </w:tr>
      <w:tr w:rsidR="0052247F" w14:paraId="27B6810C" w14:textId="77777777" w:rsidTr="00EB4C35">
        <w:tc>
          <w:tcPr>
            <w:tcW w:w="236" w:type="dxa"/>
            <w:tcBorders>
              <w:top w:val="single" w:sz="4" w:space="0" w:color="000000"/>
              <w:left w:val="single" w:sz="4" w:space="0" w:color="000000"/>
              <w:bottom w:val="single" w:sz="4" w:space="0" w:color="000000"/>
            </w:tcBorders>
            <w:shd w:val="clear" w:color="auto" w:fill="ADD58A"/>
          </w:tcPr>
          <w:p w14:paraId="0CCD1541"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2B5117E" w14:textId="7B24E550" w:rsidR="0052247F" w:rsidRDefault="00860E91" w:rsidP="009A4292">
            <w:r>
              <w:t>capacity</w:t>
            </w:r>
          </w:p>
        </w:tc>
        <w:tc>
          <w:tcPr>
            <w:tcW w:w="2160" w:type="dxa"/>
            <w:gridSpan w:val="2"/>
            <w:tcBorders>
              <w:top w:val="single" w:sz="4" w:space="0" w:color="000000"/>
              <w:left w:val="single" w:sz="4" w:space="0" w:color="000000"/>
              <w:bottom w:val="single" w:sz="4" w:space="0" w:color="000000"/>
            </w:tcBorders>
            <w:shd w:val="clear" w:color="auto" w:fill="auto"/>
          </w:tcPr>
          <w:p w14:paraId="676CCF0F" w14:textId="1AB7D2C6" w:rsidR="0052247F" w:rsidRDefault="00860E91" w:rsidP="009A4292">
            <w:pPr>
              <w:jc w:val="center"/>
            </w:pPr>
            <w:r>
              <w:t>number of students that can still enroll in the class</w:t>
            </w:r>
          </w:p>
        </w:tc>
        <w:tc>
          <w:tcPr>
            <w:tcW w:w="1620" w:type="dxa"/>
            <w:tcBorders>
              <w:top w:val="single" w:sz="4" w:space="0" w:color="000000"/>
              <w:left w:val="single" w:sz="4" w:space="0" w:color="000000"/>
              <w:bottom w:val="single" w:sz="4" w:space="0" w:color="000000"/>
            </w:tcBorders>
            <w:shd w:val="clear" w:color="auto" w:fill="auto"/>
          </w:tcPr>
          <w:p w14:paraId="54506CCE" w14:textId="33699E96" w:rsidR="0052247F" w:rsidRDefault="00860E91" w:rsidP="009A4292">
            <w:pPr>
              <w:jc w:val="center"/>
            </w:pPr>
            <w:proofErr w:type="gramStart"/>
            <w:r>
              <w:t>Integer(</w:t>
            </w:r>
            <w:proofErr w:type="gramEnd"/>
            <w:r>
              <w:t>3)</w:t>
            </w:r>
          </w:p>
        </w:tc>
        <w:tc>
          <w:tcPr>
            <w:tcW w:w="1620" w:type="dxa"/>
            <w:tcBorders>
              <w:top w:val="single" w:sz="4" w:space="0" w:color="000000"/>
              <w:left w:val="single" w:sz="4" w:space="0" w:color="000000"/>
              <w:bottom w:val="single" w:sz="4" w:space="0" w:color="000000"/>
            </w:tcBorders>
            <w:shd w:val="clear" w:color="auto" w:fill="auto"/>
          </w:tcPr>
          <w:p w14:paraId="2C6B0C6E" w14:textId="1D92938B" w:rsidR="0052247F" w:rsidRDefault="00860E91" w:rsidP="009A4292">
            <w:pPr>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21C89986" w14:textId="4D16E46E" w:rsidR="0052247F" w:rsidRDefault="00860E91" w:rsidP="009A4292">
            <w:pPr>
              <w:jc w:val="center"/>
            </w:pPr>
            <w:r>
              <w:t>Can’t be null</w:t>
            </w:r>
          </w:p>
        </w:tc>
      </w:tr>
      <w:tr w:rsidR="0052247F" w14:paraId="50F9B7DA" w14:textId="77777777" w:rsidTr="00EB4C35">
        <w:tc>
          <w:tcPr>
            <w:tcW w:w="236" w:type="dxa"/>
            <w:tcBorders>
              <w:left w:val="single" w:sz="4" w:space="0" w:color="000000"/>
              <w:bottom w:val="single" w:sz="4" w:space="0" w:color="000000"/>
            </w:tcBorders>
            <w:shd w:val="clear" w:color="auto" w:fill="ADD58A"/>
          </w:tcPr>
          <w:p w14:paraId="1F817B42"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45625AE8" w14:textId="139B6450" w:rsidR="0052247F" w:rsidRDefault="00860E91" w:rsidP="009A4292">
            <w:r>
              <w:t>credits</w:t>
            </w:r>
          </w:p>
        </w:tc>
        <w:tc>
          <w:tcPr>
            <w:tcW w:w="2160" w:type="dxa"/>
            <w:gridSpan w:val="2"/>
            <w:tcBorders>
              <w:left w:val="single" w:sz="4" w:space="0" w:color="000000"/>
              <w:bottom w:val="single" w:sz="4" w:space="0" w:color="000000"/>
            </w:tcBorders>
            <w:shd w:val="clear" w:color="auto" w:fill="auto"/>
          </w:tcPr>
          <w:p w14:paraId="69465E81" w14:textId="71A44464" w:rsidR="0052247F" w:rsidRDefault="00860E91" w:rsidP="009A4292">
            <w:pPr>
              <w:jc w:val="center"/>
            </w:pPr>
            <w:r>
              <w:t>number of credits in the course</w:t>
            </w:r>
          </w:p>
        </w:tc>
        <w:tc>
          <w:tcPr>
            <w:tcW w:w="1620" w:type="dxa"/>
            <w:tcBorders>
              <w:left w:val="single" w:sz="4" w:space="0" w:color="000000"/>
              <w:bottom w:val="single" w:sz="4" w:space="0" w:color="000000"/>
            </w:tcBorders>
            <w:shd w:val="clear" w:color="auto" w:fill="auto"/>
          </w:tcPr>
          <w:p w14:paraId="4BA46E1A" w14:textId="6FD31B19" w:rsidR="0052247F" w:rsidRDefault="00860E91" w:rsidP="009A4292">
            <w:pPr>
              <w:jc w:val="center"/>
            </w:pPr>
            <w:proofErr w:type="gramStart"/>
            <w:r>
              <w:t>Integer(</w:t>
            </w:r>
            <w:proofErr w:type="gramEnd"/>
            <w:r>
              <w:t>1)</w:t>
            </w:r>
          </w:p>
        </w:tc>
        <w:tc>
          <w:tcPr>
            <w:tcW w:w="1620" w:type="dxa"/>
            <w:tcBorders>
              <w:left w:val="single" w:sz="4" w:space="0" w:color="000000"/>
              <w:bottom w:val="single" w:sz="4" w:space="0" w:color="000000"/>
            </w:tcBorders>
            <w:shd w:val="clear" w:color="auto" w:fill="auto"/>
          </w:tcPr>
          <w:p w14:paraId="7E20C338" w14:textId="191DB41F" w:rsidR="0052247F" w:rsidRDefault="00860E91" w:rsidP="009A4292">
            <w:pPr>
              <w:jc w:val="center"/>
            </w:pPr>
            <w:r>
              <w:t>3</w:t>
            </w:r>
          </w:p>
        </w:tc>
        <w:tc>
          <w:tcPr>
            <w:tcW w:w="1585" w:type="dxa"/>
            <w:tcBorders>
              <w:left w:val="single" w:sz="4" w:space="0" w:color="000000"/>
              <w:bottom w:val="single" w:sz="4" w:space="0" w:color="000000"/>
              <w:right w:val="single" w:sz="4" w:space="0" w:color="000000"/>
            </w:tcBorders>
            <w:shd w:val="clear" w:color="auto" w:fill="auto"/>
          </w:tcPr>
          <w:p w14:paraId="49EE2B23" w14:textId="05413479" w:rsidR="0052247F" w:rsidRDefault="0052247F" w:rsidP="009A4292">
            <w:pPr>
              <w:jc w:val="center"/>
            </w:pPr>
          </w:p>
        </w:tc>
      </w:tr>
      <w:tr w:rsidR="0052247F" w14:paraId="42C23A0B" w14:textId="77777777" w:rsidTr="00EB4C35">
        <w:tc>
          <w:tcPr>
            <w:tcW w:w="236" w:type="dxa"/>
            <w:tcBorders>
              <w:left w:val="single" w:sz="4" w:space="0" w:color="000000"/>
              <w:bottom w:val="single" w:sz="4" w:space="0" w:color="000000"/>
            </w:tcBorders>
            <w:shd w:val="clear" w:color="auto" w:fill="ADD58A"/>
          </w:tcPr>
          <w:p w14:paraId="170F13BE"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387528EE" w14:textId="701383F6" w:rsidR="0052247F" w:rsidRDefault="00860E91" w:rsidP="009A4292">
            <w:r>
              <w:t>syllabus</w:t>
            </w:r>
          </w:p>
        </w:tc>
        <w:tc>
          <w:tcPr>
            <w:tcW w:w="2160" w:type="dxa"/>
            <w:gridSpan w:val="2"/>
            <w:tcBorders>
              <w:left w:val="single" w:sz="4" w:space="0" w:color="000000"/>
              <w:bottom w:val="single" w:sz="4" w:space="0" w:color="000000"/>
            </w:tcBorders>
            <w:shd w:val="clear" w:color="auto" w:fill="auto"/>
          </w:tcPr>
          <w:p w14:paraId="01B00230" w14:textId="6AB9C329" w:rsidR="0052247F" w:rsidRDefault="00860E91" w:rsidP="009A4292">
            <w:pPr>
              <w:jc w:val="center"/>
            </w:pPr>
            <w:r>
              <w:t>the syllabus of the course</w:t>
            </w:r>
          </w:p>
        </w:tc>
        <w:tc>
          <w:tcPr>
            <w:tcW w:w="1620" w:type="dxa"/>
            <w:tcBorders>
              <w:left w:val="single" w:sz="4" w:space="0" w:color="000000"/>
              <w:bottom w:val="single" w:sz="4" w:space="0" w:color="000000"/>
            </w:tcBorders>
            <w:shd w:val="clear" w:color="auto" w:fill="auto"/>
          </w:tcPr>
          <w:p w14:paraId="5850A91A" w14:textId="10C38D50" w:rsidR="0052247F" w:rsidRDefault="00860E91" w:rsidP="009A4292">
            <w:pPr>
              <w:jc w:val="center"/>
            </w:pPr>
            <w:proofErr w:type="spellStart"/>
            <w:proofErr w:type="gramStart"/>
            <w:r>
              <w:rPr>
                <w:rFonts w:eastAsia="MS Mincho"/>
                <w:bCs/>
              </w:rPr>
              <w:t>VarChar</w:t>
            </w:r>
            <w:proofErr w:type="spellEnd"/>
            <w:r>
              <w:rPr>
                <w:rFonts w:eastAsia="MS Mincho"/>
                <w:bCs/>
              </w:rPr>
              <w:t>(</w:t>
            </w:r>
            <w:proofErr w:type="gramEnd"/>
            <w:r>
              <w:rPr>
                <w:rFonts w:eastAsia="MS Mincho"/>
                <w:bCs/>
              </w:rPr>
              <w:t>255)</w:t>
            </w:r>
          </w:p>
        </w:tc>
        <w:tc>
          <w:tcPr>
            <w:tcW w:w="1620" w:type="dxa"/>
            <w:tcBorders>
              <w:left w:val="single" w:sz="4" w:space="0" w:color="000000"/>
              <w:bottom w:val="single" w:sz="4" w:space="0" w:color="000000"/>
            </w:tcBorders>
            <w:shd w:val="clear" w:color="auto" w:fill="auto"/>
          </w:tcPr>
          <w:p w14:paraId="29743718" w14:textId="39819686" w:rsidR="0052247F" w:rsidRDefault="00860E91" w:rsidP="009A4292">
            <w:pPr>
              <w:jc w:val="center"/>
            </w:pPr>
            <w:r w:rsidRPr="00860E91">
              <w:t>https://psu.instructure.com/courses/2114308/assignments/syllabus</w:t>
            </w:r>
          </w:p>
        </w:tc>
        <w:tc>
          <w:tcPr>
            <w:tcW w:w="1585" w:type="dxa"/>
            <w:tcBorders>
              <w:left w:val="single" w:sz="4" w:space="0" w:color="000000"/>
              <w:bottom w:val="single" w:sz="4" w:space="0" w:color="000000"/>
              <w:right w:val="single" w:sz="4" w:space="0" w:color="000000"/>
            </w:tcBorders>
            <w:shd w:val="clear" w:color="auto" w:fill="auto"/>
          </w:tcPr>
          <w:p w14:paraId="6A726CBB" w14:textId="61E99283" w:rsidR="0052247F" w:rsidRDefault="0052247F" w:rsidP="009A4292">
            <w:pPr>
              <w:jc w:val="center"/>
            </w:pPr>
          </w:p>
        </w:tc>
      </w:tr>
      <w:tr w:rsidR="0052247F" w14:paraId="482B7395" w14:textId="77777777" w:rsidTr="00EB4C35">
        <w:tc>
          <w:tcPr>
            <w:tcW w:w="236" w:type="dxa"/>
            <w:tcBorders>
              <w:top w:val="single" w:sz="4" w:space="0" w:color="000000"/>
              <w:left w:val="single" w:sz="4" w:space="0" w:color="000000"/>
              <w:bottom w:val="single" w:sz="4" w:space="0" w:color="000000"/>
            </w:tcBorders>
            <w:shd w:val="clear" w:color="auto" w:fill="ADD58A"/>
          </w:tcPr>
          <w:p w14:paraId="3039985B"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2C96A52A" w14:textId="7A0F1E65" w:rsidR="0052247F" w:rsidRPr="00860E91" w:rsidRDefault="00860E91" w:rsidP="009A4292">
            <w:pPr>
              <w:rPr>
                <w:bCs/>
              </w:rPr>
            </w:pPr>
            <w:proofErr w:type="spellStart"/>
            <w:r>
              <w:rPr>
                <w:rFonts w:eastAsia="MS Mincho"/>
                <w:bCs/>
              </w:rPr>
              <w:t>coursename</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2A4B0863" w14:textId="2F33F29E" w:rsidR="0052247F" w:rsidRPr="00860E91" w:rsidRDefault="00860E91" w:rsidP="009A4292">
            <w:pPr>
              <w:snapToGrid w:val="0"/>
              <w:jc w:val="center"/>
              <w:rPr>
                <w:rFonts w:eastAsia="MS Mincho"/>
                <w:bCs/>
              </w:rPr>
            </w:pPr>
            <w:r>
              <w:rPr>
                <w:rFonts w:eastAsia="MS Mincho"/>
                <w:bCs/>
              </w:rPr>
              <w:t>the name of the course</w:t>
            </w:r>
          </w:p>
        </w:tc>
        <w:tc>
          <w:tcPr>
            <w:tcW w:w="1620" w:type="dxa"/>
            <w:tcBorders>
              <w:top w:val="single" w:sz="4" w:space="0" w:color="000000"/>
              <w:left w:val="single" w:sz="4" w:space="0" w:color="000000"/>
              <w:bottom w:val="single" w:sz="4" w:space="0" w:color="000000"/>
            </w:tcBorders>
            <w:shd w:val="clear" w:color="auto" w:fill="auto"/>
          </w:tcPr>
          <w:p w14:paraId="1B8D866C" w14:textId="5B54885A" w:rsidR="0052247F" w:rsidRDefault="00860E91" w:rsidP="009A4292">
            <w:pPr>
              <w:snapToGrid w:val="0"/>
              <w:jc w:val="center"/>
              <w:rPr>
                <w:rFonts w:eastAsia="MS Mincho"/>
                <w:b/>
              </w:rPr>
            </w:pPr>
            <w:proofErr w:type="spellStart"/>
            <w:proofErr w:type="gramStart"/>
            <w:r>
              <w:rPr>
                <w:rFonts w:eastAsia="MS Mincho"/>
                <w:bCs/>
              </w:rPr>
              <w:t>VarChar</w:t>
            </w:r>
            <w:proofErr w:type="spellEnd"/>
            <w:r>
              <w:rPr>
                <w:rFonts w:eastAsia="MS Mincho"/>
                <w:bCs/>
              </w:rPr>
              <w:t>(</w:t>
            </w:r>
            <w:proofErr w:type="gramEnd"/>
            <w:r>
              <w:rPr>
                <w:rFonts w:eastAsia="MS Mincho"/>
                <w:bCs/>
              </w:rPr>
              <w:t>255)</w:t>
            </w:r>
          </w:p>
        </w:tc>
        <w:tc>
          <w:tcPr>
            <w:tcW w:w="1620" w:type="dxa"/>
            <w:tcBorders>
              <w:top w:val="single" w:sz="4" w:space="0" w:color="000000"/>
              <w:left w:val="single" w:sz="4" w:space="0" w:color="000000"/>
              <w:bottom w:val="single" w:sz="4" w:space="0" w:color="000000"/>
            </w:tcBorders>
            <w:shd w:val="clear" w:color="auto" w:fill="auto"/>
          </w:tcPr>
          <w:p w14:paraId="1F6AA984" w14:textId="41098D0A" w:rsidR="0052247F" w:rsidRDefault="00860E91" w:rsidP="009A4292">
            <w:pPr>
              <w:snapToGrid w:val="0"/>
              <w:jc w:val="center"/>
              <w:rPr>
                <w:rFonts w:eastAsia="MS Mincho"/>
              </w:rPr>
            </w:pPr>
            <w:r>
              <w:rPr>
                <w:rFonts w:eastAsia="MS Mincho"/>
              </w:rPr>
              <w:t>Intro to Statistics</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9F5DCFB" w14:textId="7401E59E" w:rsidR="0052247F" w:rsidRDefault="00860E91" w:rsidP="009A4292">
            <w:pPr>
              <w:snapToGrid w:val="0"/>
              <w:jc w:val="center"/>
              <w:rPr>
                <w:rFonts w:eastAsia="MS Mincho"/>
              </w:rPr>
            </w:pPr>
            <w:r>
              <w:rPr>
                <w:rFonts w:eastAsia="MS Mincho"/>
              </w:rPr>
              <w:t>Can’t be null</w:t>
            </w:r>
          </w:p>
        </w:tc>
      </w:tr>
      <w:tr w:rsidR="0052247F" w14:paraId="63361787" w14:textId="77777777" w:rsidTr="00EB4C35">
        <w:tc>
          <w:tcPr>
            <w:tcW w:w="236" w:type="dxa"/>
            <w:tcBorders>
              <w:left w:val="single" w:sz="4" w:space="0" w:color="000000"/>
              <w:bottom w:val="single" w:sz="4" w:space="0" w:color="000000"/>
            </w:tcBorders>
            <w:shd w:val="clear" w:color="auto" w:fill="ADD58A"/>
          </w:tcPr>
          <w:p w14:paraId="45FDF245"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3A44246C" w14:textId="77777777" w:rsidR="0052247F" w:rsidRDefault="0052247F" w:rsidP="009A4292">
            <w:r>
              <w:rPr>
                <w:rFonts w:eastAsia="MS Mincho"/>
                <w:b/>
              </w:rPr>
              <w:t>Functional Dependencies and Keys</w:t>
            </w:r>
          </w:p>
        </w:tc>
      </w:tr>
      <w:tr w:rsidR="0052247F" w14:paraId="6E966EE7" w14:textId="77777777" w:rsidTr="00EB4C35">
        <w:tc>
          <w:tcPr>
            <w:tcW w:w="236" w:type="dxa"/>
            <w:tcBorders>
              <w:left w:val="single" w:sz="4" w:space="0" w:color="000000"/>
              <w:bottom w:val="single" w:sz="4" w:space="0" w:color="000000"/>
            </w:tcBorders>
            <w:shd w:val="clear" w:color="auto" w:fill="ADD58A"/>
          </w:tcPr>
          <w:p w14:paraId="2D317D25"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5E9ACBE2" w14:textId="77777777" w:rsidR="0052247F" w:rsidRDefault="0052247F" w:rsidP="009A4292">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5AEBB370" w14:textId="77777777" w:rsidR="00EB4C35" w:rsidRDefault="00EB4C35" w:rsidP="00EB4C35">
            <w:pPr>
              <w:spacing w:after="156"/>
            </w:pPr>
            <w:proofErr w:type="spellStart"/>
            <w:r>
              <w:t>course_id</w:t>
            </w:r>
            <w:proofErr w:type="spellEnd"/>
            <w:r>
              <w:t xml:space="preserve"> </w:t>
            </w:r>
            <w:r>
              <w:sym w:font="Wingdings" w:char="F0E0"/>
            </w:r>
            <w:r>
              <w:t xml:space="preserve"> Courses</w:t>
            </w:r>
          </w:p>
          <w:p w14:paraId="1F4FA854" w14:textId="77777777" w:rsidR="00EB4C35" w:rsidRDefault="00EB4C35" w:rsidP="00EB4C35">
            <w:pPr>
              <w:spacing w:after="156"/>
            </w:pPr>
            <w:proofErr w:type="spellStart"/>
            <w:r>
              <w:t>student_id</w:t>
            </w:r>
            <w:proofErr w:type="spellEnd"/>
            <w:r>
              <w:sym w:font="Wingdings" w:char="F0E0"/>
            </w:r>
            <w:r>
              <w:t xml:space="preserve"> Student, </w:t>
            </w:r>
          </w:p>
          <w:p w14:paraId="4DF973C9" w14:textId="77777777" w:rsidR="00EB4C35" w:rsidRDefault="00EB4C35" w:rsidP="00EB4C35">
            <w:pPr>
              <w:spacing w:after="156"/>
            </w:pPr>
            <w:proofErr w:type="spellStart"/>
            <w:r>
              <w:t>waitlist_id</w:t>
            </w:r>
            <w:proofErr w:type="spellEnd"/>
            <w:r>
              <w:t xml:space="preserve"> </w:t>
            </w:r>
            <w:r>
              <w:sym w:font="Wingdings" w:char="F0E0"/>
            </w:r>
            <w:r>
              <w:t xml:space="preserve"> Waitlist, </w:t>
            </w:r>
          </w:p>
          <w:p w14:paraId="75DBB49E" w14:textId="77777777" w:rsidR="00EB4C35" w:rsidRDefault="00EB4C35" w:rsidP="00EB4C35">
            <w:pPr>
              <w:spacing w:after="156"/>
            </w:pPr>
            <w:proofErr w:type="spellStart"/>
            <w:r>
              <w:t>cost_id</w:t>
            </w:r>
            <w:proofErr w:type="spellEnd"/>
            <w:r>
              <w:t xml:space="preserve"> </w:t>
            </w:r>
            <w:r>
              <w:sym w:font="Wingdings" w:char="F0E0"/>
            </w:r>
            <w:r>
              <w:t xml:space="preserve"> Cost, </w:t>
            </w:r>
          </w:p>
          <w:p w14:paraId="08ACFFFF" w14:textId="77777777" w:rsidR="00EB4C35" w:rsidRDefault="00EB4C35" w:rsidP="00EB4C35">
            <w:pPr>
              <w:spacing w:after="156"/>
            </w:pPr>
            <w:proofErr w:type="spellStart"/>
            <w:r>
              <w:t>prereq_id</w:t>
            </w:r>
            <w:proofErr w:type="spellEnd"/>
            <w:r>
              <w:t xml:space="preserve"> </w:t>
            </w:r>
            <w:r>
              <w:sym w:font="Wingdings" w:char="F0E0"/>
            </w:r>
            <w:r>
              <w:t xml:space="preserve"> Pre Req, and</w:t>
            </w:r>
          </w:p>
          <w:p w14:paraId="738C75F7" w14:textId="17EBEE9F" w:rsidR="0052247F" w:rsidRDefault="00EB4C35" w:rsidP="002738CE">
            <w:pPr>
              <w:spacing w:after="156"/>
            </w:pPr>
            <w:proofErr w:type="spellStart"/>
            <w:r>
              <w:t>prof_id</w:t>
            </w:r>
            <w:proofErr w:type="spellEnd"/>
            <w:r>
              <w:t xml:space="preserve"> </w:t>
            </w:r>
            <w:r>
              <w:sym w:font="Wingdings" w:char="F0E0"/>
            </w:r>
            <w:r>
              <w:t xml:space="preserve"> Professor</w:t>
            </w:r>
          </w:p>
        </w:tc>
      </w:tr>
      <w:tr w:rsidR="0052247F" w14:paraId="4AEE626D" w14:textId="77777777" w:rsidTr="00EB4C35">
        <w:trPr>
          <w:trHeight w:val="315"/>
        </w:trPr>
        <w:tc>
          <w:tcPr>
            <w:tcW w:w="236" w:type="dxa"/>
            <w:tcBorders>
              <w:left w:val="single" w:sz="4" w:space="0" w:color="000000"/>
              <w:bottom w:val="single" w:sz="4" w:space="0" w:color="000000"/>
            </w:tcBorders>
            <w:shd w:val="clear" w:color="auto" w:fill="ADD58A"/>
          </w:tcPr>
          <w:p w14:paraId="1C297C98"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7E9DA39D" w14:textId="77777777" w:rsidR="0052247F" w:rsidRDefault="0052247F" w:rsidP="009A4292">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009ABA6C" w14:textId="1F360D35" w:rsidR="0052247F" w:rsidRPr="00EB4C35" w:rsidRDefault="00EB4C35" w:rsidP="009A4292">
            <w:pPr>
              <w:snapToGrid w:val="0"/>
              <w:rPr>
                <w:bCs/>
              </w:rPr>
            </w:pPr>
            <w:proofErr w:type="spellStart"/>
            <w:r>
              <w:rPr>
                <w:rFonts w:eastAsia="MS Mincho"/>
                <w:bCs/>
              </w:rPr>
              <w:t>course_id</w:t>
            </w:r>
            <w:proofErr w:type="spellEnd"/>
          </w:p>
        </w:tc>
      </w:tr>
      <w:tr w:rsidR="0052247F" w14:paraId="2F010DE5" w14:textId="77777777" w:rsidTr="00EB4C35">
        <w:tc>
          <w:tcPr>
            <w:tcW w:w="236" w:type="dxa"/>
            <w:tcBorders>
              <w:left w:val="single" w:sz="4" w:space="0" w:color="000000"/>
              <w:bottom w:val="single" w:sz="4" w:space="0" w:color="000000"/>
            </w:tcBorders>
            <w:shd w:val="clear" w:color="auto" w:fill="ADD58A"/>
          </w:tcPr>
          <w:p w14:paraId="3642DB59"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3DE5ABEA" w14:textId="77777777" w:rsidR="0052247F" w:rsidRDefault="0052247F" w:rsidP="009A4292">
            <w:r>
              <w:rPr>
                <w:rFonts w:eastAsia="MS Mincho"/>
                <w:b/>
              </w:rPr>
              <w:t>Normalization</w:t>
            </w:r>
          </w:p>
        </w:tc>
      </w:tr>
      <w:tr w:rsidR="0052247F" w14:paraId="349D8BD9" w14:textId="77777777" w:rsidTr="00EB4C35">
        <w:tc>
          <w:tcPr>
            <w:tcW w:w="236" w:type="dxa"/>
            <w:tcBorders>
              <w:left w:val="single" w:sz="4" w:space="0" w:color="000000"/>
              <w:bottom w:val="single" w:sz="4" w:space="0" w:color="000000"/>
            </w:tcBorders>
            <w:shd w:val="clear" w:color="auto" w:fill="ADD58A"/>
          </w:tcPr>
          <w:p w14:paraId="567ED485"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5AABD359" w14:textId="77777777" w:rsidR="0052247F" w:rsidRDefault="0052247F" w:rsidP="009A4292">
            <w:r>
              <w:rPr>
                <w:rFonts w:eastAsia="MS Mincho"/>
                <w:b/>
              </w:rPr>
              <w:t>1NF</w:t>
            </w:r>
          </w:p>
        </w:tc>
        <w:tc>
          <w:tcPr>
            <w:tcW w:w="720" w:type="dxa"/>
            <w:tcBorders>
              <w:left w:val="single" w:sz="4" w:space="0" w:color="000000"/>
              <w:bottom w:val="single" w:sz="4" w:space="0" w:color="000000"/>
            </w:tcBorders>
            <w:shd w:val="clear" w:color="auto" w:fill="auto"/>
          </w:tcPr>
          <w:p w14:paraId="0CD7DFCB" w14:textId="77777777" w:rsidR="0052247F" w:rsidRDefault="0052247F" w:rsidP="009A4292">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50B115C8" w14:textId="3F0FBC76" w:rsidR="0052247F" w:rsidRDefault="00EB4C35" w:rsidP="009A4292">
            <w:pPr>
              <w:snapToGrid w:val="0"/>
            </w:pPr>
            <w:r>
              <w:rPr>
                <w:rFonts w:eastAsia="MS Mincho"/>
              </w:rPr>
              <w:t>Every cell has a unique value</w:t>
            </w:r>
          </w:p>
        </w:tc>
      </w:tr>
      <w:tr w:rsidR="00EB4C35" w14:paraId="5D16162C" w14:textId="77777777" w:rsidTr="00EB4C35">
        <w:tc>
          <w:tcPr>
            <w:tcW w:w="236" w:type="dxa"/>
            <w:tcBorders>
              <w:left w:val="single" w:sz="4" w:space="0" w:color="000000"/>
              <w:bottom w:val="single" w:sz="4" w:space="0" w:color="000000"/>
            </w:tcBorders>
            <w:shd w:val="clear" w:color="auto" w:fill="ADD58A"/>
          </w:tcPr>
          <w:p w14:paraId="1B0AD6C8" w14:textId="77777777" w:rsidR="00EB4C35" w:rsidRDefault="00EB4C35" w:rsidP="00EB4C35">
            <w:pPr>
              <w:snapToGrid w:val="0"/>
              <w:rPr>
                <w:rFonts w:eastAsia="MS Mincho"/>
                <w:b/>
              </w:rPr>
            </w:pPr>
          </w:p>
        </w:tc>
        <w:tc>
          <w:tcPr>
            <w:tcW w:w="1710" w:type="dxa"/>
            <w:tcBorders>
              <w:left w:val="single" w:sz="4" w:space="0" w:color="000000"/>
              <w:bottom w:val="single" w:sz="4" w:space="0" w:color="000000"/>
            </w:tcBorders>
            <w:shd w:val="clear" w:color="auto" w:fill="auto"/>
          </w:tcPr>
          <w:p w14:paraId="09DE6D0F" w14:textId="77777777" w:rsidR="00EB4C35" w:rsidRDefault="00EB4C35" w:rsidP="00EB4C35">
            <w:r>
              <w:rPr>
                <w:rFonts w:eastAsia="MS Mincho"/>
                <w:b/>
              </w:rPr>
              <w:t>2NF</w:t>
            </w:r>
          </w:p>
        </w:tc>
        <w:tc>
          <w:tcPr>
            <w:tcW w:w="720" w:type="dxa"/>
            <w:tcBorders>
              <w:left w:val="single" w:sz="4" w:space="0" w:color="000000"/>
              <w:bottom w:val="single" w:sz="4" w:space="0" w:color="000000"/>
            </w:tcBorders>
            <w:shd w:val="clear" w:color="auto" w:fill="auto"/>
          </w:tcPr>
          <w:p w14:paraId="350A86FB" w14:textId="77777777" w:rsidR="00EB4C35" w:rsidRDefault="00EB4C35" w:rsidP="00EB4C35">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6FE91D4D" w14:textId="4DA3EBAD" w:rsidR="00EB4C35" w:rsidRDefault="00EB4C35" w:rsidP="00EB4C35">
            <w:pPr>
              <w:snapToGrid w:val="0"/>
            </w:pPr>
            <w:r>
              <w:t>Each table is in 1NF and n</w:t>
            </w:r>
            <w:r w:rsidRPr="009A4292">
              <w:t>o non-prime attribute is dependent on the proper subset of any candidate key of table</w:t>
            </w:r>
          </w:p>
        </w:tc>
      </w:tr>
      <w:tr w:rsidR="00EB4C35" w14:paraId="0D120D4B" w14:textId="77777777" w:rsidTr="00EB4C35">
        <w:tc>
          <w:tcPr>
            <w:tcW w:w="236" w:type="dxa"/>
            <w:tcBorders>
              <w:left w:val="single" w:sz="4" w:space="0" w:color="000000"/>
              <w:bottom w:val="single" w:sz="4" w:space="0" w:color="000000"/>
            </w:tcBorders>
            <w:shd w:val="clear" w:color="auto" w:fill="ADD58A"/>
          </w:tcPr>
          <w:p w14:paraId="335D71EC" w14:textId="77777777" w:rsidR="00EB4C35" w:rsidRDefault="00EB4C35" w:rsidP="00EB4C35">
            <w:pPr>
              <w:snapToGrid w:val="0"/>
              <w:rPr>
                <w:rFonts w:eastAsia="MS Mincho"/>
                <w:b/>
              </w:rPr>
            </w:pPr>
          </w:p>
        </w:tc>
        <w:tc>
          <w:tcPr>
            <w:tcW w:w="1710" w:type="dxa"/>
            <w:tcBorders>
              <w:left w:val="single" w:sz="4" w:space="0" w:color="000000"/>
              <w:bottom w:val="single" w:sz="4" w:space="0" w:color="000000"/>
            </w:tcBorders>
            <w:shd w:val="clear" w:color="auto" w:fill="auto"/>
          </w:tcPr>
          <w:p w14:paraId="22E83FB5" w14:textId="77777777" w:rsidR="00EB4C35" w:rsidRDefault="00EB4C35" w:rsidP="00EB4C35">
            <w:r>
              <w:rPr>
                <w:rFonts w:eastAsia="MS Mincho"/>
                <w:b/>
              </w:rPr>
              <w:t>3NF</w:t>
            </w:r>
          </w:p>
        </w:tc>
        <w:tc>
          <w:tcPr>
            <w:tcW w:w="720" w:type="dxa"/>
            <w:tcBorders>
              <w:left w:val="single" w:sz="4" w:space="0" w:color="000000"/>
              <w:bottom w:val="single" w:sz="4" w:space="0" w:color="000000"/>
            </w:tcBorders>
            <w:shd w:val="clear" w:color="auto" w:fill="auto"/>
          </w:tcPr>
          <w:p w14:paraId="42E0B57B" w14:textId="77777777" w:rsidR="00EB4C35" w:rsidRDefault="00EB4C35" w:rsidP="00EB4C35">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419F0866" w14:textId="6E11AD2D" w:rsidR="00EB4C35" w:rsidRDefault="00EB4C35" w:rsidP="00EB4C35">
            <w:pPr>
              <w:snapToGrid w:val="0"/>
            </w:pPr>
            <w:r>
              <w:rPr>
                <w:rFonts w:eastAsia="MS Mincho"/>
              </w:rPr>
              <w:t>Every non-key attribute depends only on a key</w:t>
            </w:r>
          </w:p>
        </w:tc>
      </w:tr>
      <w:tr w:rsidR="00EB4C35" w14:paraId="507E9404" w14:textId="77777777" w:rsidTr="00EB4C35">
        <w:tc>
          <w:tcPr>
            <w:tcW w:w="236" w:type="dxa"/>
            <w:tcBorders>
              <w:left w:val="single" w:sz="4" w:space="0" w:color="000000"/>
              <w:bottom w:val="single" w:sz="4" w:space="0" w:color="000000"/>
            </w:tcBorders>
            <w:shd w:val="clear" w:color="auto" w:fill="ADD58A"/>
          </w:tcPr>
          <w:p w14:paraId="0894C0BB" w14:textId="77777777" w:rsidR="00EB4C35" w:rsidRDefault="00EB4C35" w:rsidP="00EB4C35">
            <w:pPr>
              <w:snapToGrid w:val="0"/>
              <w:rPr>
                <w:rFonts w:eastAsia="MS Mincho"/>
                <w:b/>
              </w:rPr>
            </w:pPr>
          </w:p>
        </w:tc>
        <w:tc>
          <w:tcPr>
            <w:tcW w:w="1710" w:type="dxa"/>
            <w:tcBorders>
              <w:left w:val="single" w:sz="4" w:space="0" w:color="000000"/>
              <w:bottom w:val="single" w:sz="4" w:space="0" w:color="000000"/>
            </w:tcBorders>
            <w:shd w:val="clear" w:color="auto" w:fill="auto"/>
          </w:tcPr>
          <w:p w14:paraId="4DB2682D" w14:textId="77777777" w:rsidR="00EB4C35" w:rsidRDefault="00EB4C35" w:rsidP="00EB4C35">
            <w:r>
              <w:rPr>
                <w:rFonts w:eastAsia="MS Mincho"/>
                <w:b/>
              </w:rPr>
              <w:t>BCNF</w:t>
            </w:r>
          </w:p>
        </w:tc>
        <w:tc>
          <w:tcPr>
            <w:tcW w:w="720" w:type="dxa"/>
            <w:tcBorders>
              <w:left w:val="single" w:sz="4" w:space="0" w:color="000000"/>
              <w:bottom w:val="single" w:sz="4" w:space="0" w:color="000000"/>
            </w:tcBorders>
            <w:shd w:val="clear" w:color="auto" w:fill="auto"/>
          </w:tcPr>
          <w:p w14:paraId="50536090" w14:textId="77777777" w:rsidR="00EB4C35" w:rsidRDefault="00EB4C35" w:rsidP="00EB4C35">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9AC4277" w14:textId="3CA1BD86" w:rsidR="00EB4C35" w:rsidRDefault="00EB4C35" w:rsidP="00EB4C35">
            <w:pPr>
              <w:snapToGrid w:val="0"/>
            </w:pPr>
            <w:r>
              <w:rPr>
                <w:rFonts w:eastAsia="MS Mincho"/>
              </w:rPr>
              <w:t>Relation is in 3NF</w:t>
            </w:r>
          </w:p>
        </w:tc>
      </w:tr>
      <w:tr w:rsidR="00EB4C35" w14:paraId="6FCE8FF9" w14:textId="77777777" w:rsidTr="00EB4C35">
        <w:tc>
          <w:tcPr>
            <w:tcW w:w="236" w:type="dxa"/>
            <w:tcBorders>
              <w:left w:val="single" w:sz="4" w:space="0" w:color="000000"/>
              <w:bottom w:val="single" w:sz="4" w:space="0" w:color="000000"/>
            </w:tcBorders>
            <w:shd w:val="clear" w:color="auto" w:fill="auto"/>
          </w:tcPr>
          <w:p w14:paraId="23012D8E" w14:textId="77777777" w:rsidR="00EB4C35" w:rsidRDefault="00EB4C35" w:rsidP="00EB4C35">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7F3D5ABA" w14:textId="77777777" w:rsidR="00EB4C35" w:rsidRDefault="00EB4C35" w:rsidP="00EB4C35">
            <w:r>
              <w:rPr>
                <w:rFonts w:eastAsia="MS Mincho"/>
                <w:b/>
              </w:rPr>
              <w:t>Physical Design</w:t>
            </w:r>
          </w:p>
        </w:tc>
      </w:tr>
      <w:tr w:rsidR="00EB4C35" w14:paraId="02DE84BD" w14:textId="77777777" w:rsidTr="00EB4C35">
        <w:trPr>
          <w:cantSplit/>
        </w:trPr>
        <w:tc>
          <w:tcPr>
            <w:tcW w:w="236" w:type="dxa"/>
            <w:tcBorders>
              <w:top w:val="single" w:sz="4" w:space="0" w:color="000000"/>
              <w:left w:val="single" w:sz="4" w:space="0" w:color="000000"/>
              <w:bottom w:val="single" w:sz="4" w:space="0" w:color="000000"/>
            </w:tcBorders>
            <w:shd w:val="clear" w:color="auto" w:fill="ADC5E7"/>
          </w:tcPr>
          <w:p w14:paraId="62762DC7" w14:textId="77777777" w:rsidR="00EB4C35" w:rsidRDefault="00EB4C35" w:rsidP="00EB4C35">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6AC721E7" w14:textId="77777777" w:rsidR="00EB4C35" w:rsidRDefault="00EB4C35" w:rsidP="00EB4C35">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746C895C" w14:textId="5E927F9A" w:rsidR="00EB4C35" w:rsidRPr="00EB0892" w:rsidRDefault="00EB0892" w:rsidP="00EB4C35">
            <w:pPr>
              <w:snapToGrid w:val="0"/>
              <w:rPr>
                <w:b/>
                <w:bCs/>
              </w:rPr>
            </w:pPr>
            <w:proofErr w:type="spellStart"/>
            <w:r w:rsidRPr="00EB0892">
              <w:rPr>
                <w:b/>
                <w:bCs/>
              </w:rPr>
              <w:t>course_id</w:t>
            </w:r>
            <w:proofErr w:type="spellEnd"/>
          </w:p>
        </w:tc>
      </w:tr>
      <w:tr w:rsidR="00EB4C35" w14:paraId="4338DB1E" w14:textId="77777777" w:rsidTr="00EB4C35">
        <w:trPr>
          <w:cantSplit/>
        </w:trPr>
        <w:tc>
          <w:tcPr>
            <w:tcW w:w="236" w:type="dxa"/>
            <w:tcBorders>
              <w:top w:val="single" w:sz="4" w:space="0" w:color="000000"/>
              <w:left w:val="single" w:sz="4" w:space="0" w:color="000000"/>
              <w:bottom w:val="single" w:sz="4" w:space="0" w:color="000000"/>
            </w:tcBorders>
            <w:shd w:val="clear" w:color="auto" w:fill="ADC5E7"/>
          </w:tcPr>
          <w:p w14:paraId="2D96F2F2" w14:textId="77777777" w:rsidR="00EB4C35" w:rsidRDefault="00EB4C35" w:rsidP="00EB4C35">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12F2EECF" w14:textId="77777777" w:rsidR="00EB4C35" w:rsidRDefault="00EB4C35" w:rsidP="00EB4C35">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0CC02ADB" w14:textId="293AFC08" w:rsidR="00EB4C35" w:rsidRDefault="00EB0892" w:rsidP="00EB4C35">
            <w:pPr>
              <w:snapToGrid w:val="0"/>
            </w:pPr>
            <w:proofErr w:type="spellStart"/>
            <w:r>
              <w:rPr>
                <w:rFonts w:eastAsia="MS Mincho"/>
                <w:b/>
              </w:rPr>
              <w:t>student_id</w:t>
            </w:r>
            <w:proofErr w:type="spellEnd"/>
            <w:r>
              <w:rPr>
                <w:rFonts w:eastAsia="MS Mincho"/>
                <w:b/>
              </w:rPr>
              <w:t xml:space="preserve">, </w:t>
            </w:r>
            <w:proofErr w:type="spellStart"/>
            <w:r>
              <w:rPr>
                <w:rFonts w:eastAsia="MS Mincho"/>
                <w:b/>
              </w:rPr>
              <w:t>prof_id</w:t>
            </w:r>
            <w:proofErr w:type="spellEnd"/>
            <w:r>
              <w:rPr>
                <w:rFonts w:eastAsia="MS Mincho"/>
                <w:b/>
              </w:rPr>
              <w:t xml:space="preserve">, </w:t>
            </w:r>
            <w:proofErr w:type="spellStart"/>
            <w:r>
              <w:rPr>
                <w:rFonts w:eastAsia="MS Mincho"/>
                <w:b/>
              </w:rPr>
              <w:t>prereq_id</w:t>
            </w:r>
            <w:proofErr w:type="spellEnd"/>
            <w:r>
              <w:rPr>
                <w:rFonts w:eastAsia="MS Mincho"/>
                <w:b/>
              </w:rPr>
              <w:t xml:space="preserve">, </w:t>
            </w:r>
            <w:proofErr w:type="spellStart"/>
            <w:r>
              <w:rPr>
                <w:rFonts w:eastAsia="MS Mincho"/>
                <w:b/>
              </w:rPr>
              <w:t>cost_id</w:t>
            </w:r>
            <w:proofErr w:type="spellEnd"/>
            <w:r>
              <w:rPr>
                <w:rFonts w:eastAsia="MS Mincho"/>
                <w:b/>
              </w:rPr>
              <w:t xml:space="preserve">, </w:t>
            </w:r>
            <w:proofErr w:type="spellStart"/>
            <w:r>
              <w:rPr>
                <w:rFonts w:eastAsia="MS Mincho"/>
                <w:b/>
              </w:rPr>
              <w:t>waitlist_id</w:t>
            </w:r>
            <w:proofErr w:type="spellEnd"/>
          </w:p>
        </w:tc>
      </w:tr>
      <w:tr w:rsidR="003F60DB" w14:paraId="07C7C2D0" w14:textId="77777777" w:rsidTr="00EB4C35">
        <w:trPr>
          <w:cantSplit/>
        </w:trPr>
        <w:tc>
          <w:tcPr>
            <w:tcW w:w="236" w:type="dxa"/>
            <w:tcBorders>
              <w:top w:val="single" w:sz="4" w:space="0" w:color="000000"/>
              <w:left w:val="single" w:sz="4" w:space="0" w:color="000000"/>
              <w:bottom w:val="single" w:sz="4" w:space="0" w:color="000000"/>
            </w:tcBorders>
            <w:shd w:val="clear" w:color="auto" w:fill="ADC5E7"/>
          </w:tcPr>
          <w:p w14:paraId="773AD347" w14:textId="77777777" w:rsidR="003F60DB" w:rsidRDefault="003F60DB" w:rsidP="003F60D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26C852A4" w14:textId="77777777" w:rsidR="003F60DB" w:rsidRDefault="003F60DB" w:rsidP="003F60DB">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6A5F862A" w14:textId="3772E7D8" w:rsidR="003F60DB" w:rsidRDefault="003F60DB" w:rsidP="003F60DB">
            <w:pPr>
              <w:snapToGrid w:val="0"/>
            </w:pPr>
            <w:r>
              <w:t>CREATE TABLE Courses (</w:t>
            </w:r>
          </w:p>
          <w:p w14:paraId="6DAAE647" w14:textId="2A140162" w:rsidR="003F60DB" w:rsidRDefault="003F60DB" w:rsidP="003F60DB">
            <w:pPr>
              <w:snapToGrid w:val="0"/>
            </w:pPr>
            <w:proofErr w:type="spellStart"/>
            <w:r>
              <w:t>course_id</w:t>
            </w:r>
            <w:proofErr w:type="spellEnd"/>
            <w:r>
              <w:t xml:space="preserve"> int PRIMARY KEY,</w:t>
            </w:r>
          </w:p>
          <w:p w14:paraId="51DEA4A9" w14:textId="64D1DD75" w:rsidR="003F60DB" w:rsidRDefault="003F60DB" w:rsidP="003F60DB">
            <w:pPr>
              <w:snapToGrid w:val="0"/>
            </w:pPr>
            <w:r>
              <w:t xml:space="preserve">syllabus </w:t>
            </w:r>
            <w:proofErr w:type="gramStart"/>
            <w:r>
              <w:t>varchar(</w:t>
            </w:r>
            <w:proofErr w:type="gramEnd"/>
            <w:r>
              <w:t>255),</w:t>
            </w:r>
          </w:p>
          <w:p w14:paraId="655FD6BC" w14:textId="473F0872" w:rsidR="003F60DB" w:rsidRDefault="003F60DB" w:rsidP="003F60DB">
            <w:pPr>
              <w:snapToGrid w:val="0"/>
            </w:pPr>
            <w:proofErr w:type="spellStart"/>
            <w:r>
              <w:t>coursename</w:t>
            </w:r>
            <w:proofErr w:type="spellEnd"/>
            <w:r>
              <w:t xml:space="preserve"> </w:t>
            </w:r>
            <w:proofErr w:type="gramStart"/>
            <w:r>
              <w:t>varchar(</w:t>
            </w:r>
            <w:proofErr w:type="gramEnd"/>
            <w:r>
              <w:t>255) NOT NULL,</w:t>
            </w:r>
          </w:p>
          <w:p w14:paraId="28BDE75B" w14:textId="7E92E7C1" w:rsidR="003F60DB" w:rsidRDefault="003F60DB" w:rsidP="003F60DB">
            <w:pPr>
              <w:snapToGrid w:val="0"/>
            </w:pPr>
            <w:r>
              <w:t xml:space="preserve">credits </w:t>
            </w:r>
            <w:proofErr w:type="gramStart"/>
            <w:r>
              <w:t>int(</w:t>
            </w:r>
            <w:proofErr w:type="gramEnd"/>
            <w:r>
              <w:t>1),</w:t>
            </w:r>
          </w:p>
          <w:p w14:paraId="1861479B" w14:textId="28A03455" w:rsidR="003F60DB" w:rsidRDefault="003F60DB" w:rsidP="003F60DB">
            <w:pPr>
              <w:snapToGrid w:val="0"/>
            </w:pPr>
            <w:r>
              <w:t xml:space="preserve">capacity </w:t>
            </w:r>
            <w:proofErr w:type="gramStart"/>
            <w:r>
              <w:t>int(</w:t>
            </w:r>
            <w:proofErr w:type="gramEnd"/>
            <w:r>
              <w:t>3) NOT NULL,</w:t>
            </w:r>
          </w:p>
          <w:p w14:paraId="6704CBF7" w14:textId="6890B209" w:rsidR="003F60DB" w:rsidRDefault="003F60DB" w:rsidP="003F60DB">
            <w:pPr>
              <w:snapToGrid w:val="0"/>
            </w:pPr>
            <w:r>
              <w:t xml:space="preserve">FOREIGN </w:t>
            </w:r>
            <w:proofErr w:type="gramStart"/>
            <w:r>
              <w:t>KEY(</w:t>
            </w:r>
            <w:proofErr w:type="spellStart"/>
            <w:proofErr w:type="gramEnd"/>
            <w:r w:rsidR="00EB0892">
              <w:t>student</w:t>
            </w:r>
            <w:r>
              <w:t>_id</w:t>
            </w:r>
            <w:proofErr w:type="spellEnd"/>
            <w:r>
              <w:t xml:space="preserve">) REFERENCES </w:t>
            </w:r>
            <w:r w:rsidR="00EB0892">
              <w:t>Student</w:t>
            </w:r>
            <w:r>
              <w:t>(</w:t>
            </w:r>
            <w:proofErr w:type="spellStart"/>
            <w:r w:rsidR="00EB0892">
              <w:t>student</w:t>
            </w:r>
            <w:r>
              <w:t>_id</w:t>
            </w:r>
            <w:proofErr w:type="spellEnd"/>
            <w:r>
              <w:t>),</w:t>
            </w:r>
          </w:p>
          <w:p w14:paraId="3E11A796" w14:textId="272BD899" w:rsidR="003F60DB" w:rsidRDefault="003F60DB" w:rsidP="003F60DB">
            <w:pPr>
              <w:snapToGrid w:val="0"/>
            </w:pPr>
            <w:r>
              <w:t xml:space="preserve">FOREIGN </w:t>
            </w:r>
            <w:proofErr w:type="gramStart"/>
            <w:r>
              <w:t>KEY(</w:t>
            </w:r>
            <w:proofErr w:type="spellStart"/>
            <w:proofErr w:type="gramEnd"/>
            <w:r>
              <w:t>prof_id</w:t>
            </w:r>
            <w:proofErr w:type="spellEnd"/>
            <w:r>
              <w:t>) REFERENCES Professors(</w:t>
            </w:r>
            <w:proofErr w:type="spellStart"/>
            <w:r>
              <w:t>prof_id</w:t>
            </w:r>
            <w:proofErr w:type="spellEnd"/>
            <w:r>
              <w:t>),</w:t>
            </w:r>
          </w:p>
          <w:p w14:paraId="4656EBB3" w14:textId="53D3C05B" w:rsidR="003F60DB" w:rsidRDefault="003F60DB" w:rsidP="003F60DB">
            <w:pPr>
              <w:snapToGrid w:val="0"/>
            </w:pPr>
            <w:r>
              <w:t xml:space="preserve">FOREIGN </w:t>
            </w:r>
            <w:proofErr w:type="gramStart"/>
            <w:r>
              <w:t>KEY(</w:t>
            </w:r>
            <w:proofErr w:type="spellStart"/>
            <w:proofErr w:type="gramEnd"/>
            <w:r>
              <w:t>prereq_id</w:t>
            </w:r>
            <w:proofErr w:type="spellEnd"/>
            <w:r>
              <w:t xml:space="preserve">) REFERENCES </w:t>
            </w:r>
            <w:proofErr w:type="spellStart"/>
            <w:r>
              <w:t>PreReqs</w:t>
            </w:r>
            <w:proofErr w:type="spellEnd"/>
            <w:r>
              <w:t>(</w:t>
            </w:r>
            <w:proofErr w:type="spellStart"/>
            <w:r>
              <w:t>prereq_id</w:t>
            </w:r>
            <w:proofErr w:type="spellEnd"/>
            <w:r>
              <w:t>),</w:t>
            </w:r>
          </w:p>
          <w:p w14:paraId="776D8117" w14:textId="3B884EE6" w:rsidR="003F60DB" w:rsidRDefault="003F60DB" w:rsidP="003F60DB">
            <w:pPr>
              <w:snapToGrid w:val="0"/>
            </w:pPr>
            <w:r>
              <w:t xml:space="preserve">FOREIGN </w:t>
            </w:r>
            <w:proofErr w:type="gramStart"/>
            <w:r>
              <w:t>KEY(</w:t>
            </w:r>
            <w:proofErr w:type="spellStart"/>
            <w:proofErr w:type="gramEnd"/>
            <w:r w:rsidR="00312E95">
              <w:t>cost</w:t>
            </w:r>
            <w:r>
              <w:t>_id</w:t>
            </w:r>
            <w:proofErr w:type="spellEnd"/>
            <w:r>
              <w:t xml:space="preserve">) REFERENCES </w:t>
            </w:r>
            <w:r w:rsidR="00312E95">
              <w:t>Cost</w:t>
            </w:r>
            <w:r>
              <w:t>(</w:t>
            </w:r>
            <w:proofErr w:type="spellStart"/>
            <w:r w:rsidR="00312E95">
              <w:t>cost</w:t>
            </w:r>
            <w:r>
              <w:t>_id</w:t>
            </w:r>
            <w:proofErr w:type="spellEnd"/>
            <w:r>
              <w:t>),</w:t>
            </w:r>
          </w:p>
          <w:p w14:paraId="39651F46" w14:textId="7F6153AB" w:rsidR="003F60DB" w:rsidRDefault="00312E95" w:rsidP="003F60DB">
            <w:pPr>
              <w:snapToGrid w:val="0"/>
            </w:pPr>
            <w:r>
              <w:t xml:space="preserve">FOREIGN </w:t>
            </w:r>
            <w:proofErr w:type="gramStart"/>
            <w:r>
              <w:t>KEY(</w:t>
            </w:r>
            <w:proofErr w:type="spellStart"/>
            <w:proofErr w:type="gramEnd"/>
            <w:r>
              <w:t>waitlist_id</w:t>
            </w:r>
            <w:proofErr w:type="spellEnd"/>
            <w:r>
              <w:t>) REFERENCES Waitlist(</w:t>
            </w:r>
            <w:proofErr w:type="spellStart"/>
            <w:r>
              <w:t>waitlist_id</w:t>
            </w:r>
            <w:proofErr w:type="spellEnd"/>
            <w:r>
              <w:t>)</w:t>
            </w:r>
          </w:p>
          <w:p w14:paraId="6E171D31" w14:textId="0F9D1370" w:rsidR="003F60DB" w:rsidRDefault="003F60DB" w:rsidP="003F60DB">
            <w:pPr>
              <w:snapToGrid w:val="0"/>
            </w:pPr>
            <w:r>
              <w:t>);</w:t>
            </w:r>
          </w:p>
        </w:tc>
      </w:tr>
      <w:tr w:rsidR="003F60DB" w14:paraId="2F775DCF" w14:textId="77777777" w:rsidTr="00EB4C35">
        <w:trPr>
          <w:cantSplit/>
        </w:trPr>
        <w:tc>
          <w:tcPr>
            <w:tcW w:w="236" w:type="dxa"/>
            <w:tcBorders>
              <w:top w:val="single" w:sz="4" w:space="0" w:color="000000"/>
              <w:left w:val="single" w:sz="4" w:space="0" w:color="000000"/>
              <w:bottom w:val="single" w:sz="4" w:space="0" w:color="000000"/>
            </w:tcBorders>
            <w:shd w:val="clear" w:color="auto" w:fill="ADC5E7"/>
          </w:tcPr>
          <w:p w14:paraId="15894928" w14:textId="77777777" w:rsidR="003F60DB" w:rsidRDefault="003F60DB" w:rsidP="003F60DB">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4EC841B9" w14:textId="77777777" w:rsidR="003F60DB" w:rsidRDefault="003F60DB" w:rsidP="003F60DB">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738E26E7" w14:textId="5B9CF4EE" w:rsidR="003F60DB" w:rsidRDefault="008860E3" w:rsidP="003F60DB">
            <w:pPr>
              <w:snapToGrid w:val="0"/>
            </w:pPr>
            <w:r w:rsidRPr="00F544A7">
              <w:rPr>
                <w:b/>
                <w:bCs/>
              </w:rPr>
              <w:t>20</w:t>
            </w:r>
          </w:p>
        </w:tc>
      </w:tr>
    </w:tbl>
    <w:p w14:paraId="32C0E462" w14:textId="45035319" w:rsidR="0052247F" w:rsidRDefault="0052247F">
      <w:pPr>
        <w:pStyle w:val="bullet0"/>
        <w:numPr>
          <w:ilvl w:val="0"/>
          <w:numId w:val="0"/>
        </w:numPr>
        <w:ind w:left="720"/>
        <w:jc w:val="both"/>
      </w:pPr>
    </w:p>
    <w:tbl>
      <w:tblPr>
        <w:tblW w:w="0" w:type="auto"/>
        <w:tblInd w:w="350" w:type="dxa"/>
        <w:tblLayout w:type="fixed"/>
        <w:tblLook w:val="0000" w:firstRow="0" w:lastRow="0" w:firstColumn="0" w:lastColumn="0" w:noHBand="0" w:noVBand="0"/>
      </w:tblPr>
      <w:tblGrid>
        <w:gridCol w:w="236"/>
        <w:gridCol w:w="1710"/>
        <w:gridCol w:w="720"/>
        <w:gridCol w:w="1440"/>
        <w:gridCol w:w="1620"/>
        <w:gridCol w:w="1620"/>
        <w:gridCol w:w="1585"/>
      </w:tblGrid>
      <w:tr w:rsidR="0052247F" w14:paraId="10FDCD08" w14:textId="77777777" w:rsidTr="006A40C3">
        <w:tc>
          <w:tcPr>
            <w:tcW w:w="236" w:type="dxa"/>
            <w:tcBorders>
              <w:top w:val="single" w:sz="4" w:space="0" w:color="000000"/>
              <w:left w:val="single" w:sz="4" w:space="0" w:color="000000"/>
              <w:bottom w:val="single" w:sz="4" w:space="0" w:color="000000"/>
            </w:tcBorders>
            <w:shd w:val="clear" w:color="auto" w:fill="B3B3B3"/>
          </w:tcPr>
          <w:p w14:paraId="52F97FBF" w14:textId="77777777" w:rsidR="0052247F" w:rsidRDefault="0052247F" w:rsidP="009A4292">
            <w:pPr>
              <w:snapToGrid w:val="0"/>
              <w:rPr>
                <w:b/>
                <w:i/>
              </w:rPr>
            </w:pPr>
          </w:p>
        </w:tc>
        <w:tc>
          <w:tcPr>
            <w:tcW w:w="1710" w:type="dxa"/>
            <w:tcBorders>
              <w:top w:val="single" w:sz="4" w:space="0" w:color="000000"/>
              <w:left w:val="single" w:sz="4" w:space="0" w:color="000000"/>
              <w:bottom w:val="single" w:sz="4" w:space="0" w:color="000000"/>
            </w:tcBorders>
            <w:shd w:val="clear" w:color="auto" w:fill="B3B3B3"/>
          </w:tcPr>
          <w:p w14:paraId="48A6A824" w14:textId="77777777" w:rsidR="0052247F" w:rsidRDefault="0052247F" w:rsidP="009A4292">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3C8D3A2E" w14:textId="1528B079" w:rsidR="0052247F" w:rsidRDefault="00A34693" w:rsidP="009A4292">
            <w:pPr>
              <w:snapToGrid w:val="0"/>
            </w:pPr>
            <w:r>
              <w:rPr>
                <w:rFonts w:eastAsia="MS Mincho"/>
                <w:b/>
                <w:i/>
              </w:rPr>
              <w:t>Faculty</w:t>
            </w:r>
          </w:p>
        </w:tc>
      </w:tr>
      <w:tr w:rsidR="0052247F" w14:paraId="1C1A1EB9" w14:textId="77777777" w:rsidTr="006A40C3">
        <w:trPr>
          <w:cantSplit/>
        </w:trPr>
        <w:tc>
          <w:tcPr>
            <w:tcW w:w="236" w:type="dxa"/>
            <w:tcBorders>
              <w:top w:val="single" w:sz="4" w:space="0" w:color="000000"/>
              <w:left w:val="single" w:sz="4" w:space="0" w:color="000000"/>
              <w:bottom w:val="single" w:sz="4" w:space="0" w:color="000000"/>
            </w:tcBorders>
            <w:shd w:val="clear" w:color="auto" w:fill="E0E0E0"/>
          </w:tcPr>
          <w:p w14:paraId="73AF68F8"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E0E0E0"/>
          </w:tcPr>
          <w:p w14:paraId="2B5AF3B9" w14:textId="77777777" w:rsidR="0052247F" w:rsidRDefault="0052247F" w:rsidP="009A4292">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B44BCF9" w14:textId="589FFBB8" w:rsidR="0052247F" w:rsidRDefault="006A40C3" w:rsidP="009A4292">
            <w:r>
              <w:rPr>
                <w:rFonts w:ascii="Arial" w:eastAsia="MS Mincho" w:hAnsi="Arial" w:cs="Arial"/>
                <w:szCs w:val="22"/>
              </w:rPr>
              <w:t>The staff members of a University that are available for students as resources</w:t>
            </w:r>
          </w:p>
          <w:p w14:paraId="77128235" w14:textId="77777777" w:rsidR="0052247F" w:rsidRDefault="0052247F" w:rsidP="009A4292">
            <w:pPr>
              <w:jc w:val="center"/>
              <w:rPr>
                <w:rFonts w:eastAsia="MS Mincho"/>
              </w:rPr>
            </w:pPr>
          </w:p>
        </w:tc>
      </w:tr>
      <w:tr w:rsidR="0052247F" w14:paraId="55AAC43B" w14:textId="77777777" w:rsidTr="006A40C3">
        <w:tc>
          <w:tcPr>
            <w:tcW w:w="236" w:type="dxa"/>
            <w:tcBorders>
              <w:top w:val="single" w:sz="4" w:space="0" w:color="000000"/>
              <w:left w:val="single" w:sz="4" w:space="0" w:color="000000"/>
              <w:bottom w:val="single" w:sz="4" w:space="0" w:color="000000"/>
            </w:tcBorders>
            <w:shd w:val="clear" w:color="auto" w:fill="D9D9D9"/>
          </w:tcPr>
          <w:p w14:paraId="31194F3D"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D9D9D9"/>
          </w:tcPr>
          <w:p w14:paraId="33019B32" w14:textId="77777777" w:rsidR="0052247F" w:rsidRDefault="0052247F" w:rsidP="009A4292">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5FABA44E" w14:textId="77777777" w:rsidR="0052247F" w:rsidRDefault="0052247F" w:rsidP="009A4292">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56CB27B1" w14:textId="77777777" w:rsidR="0052247F" w:rsidRDefault="0052247F" w:rsidP="009A4292">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4ABE8598" w14:textId="77777777" w:rsidR="0052247F" w:rsidRDefault="0052247F" w:rsidP="009A4292">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0A17FF53" w14:textId="77777777" w:rsidR="0052247F" w:rsidRDefault="0052247F" w:rsidP="009A4292">
            <w:pPr>
              <w:pStyle w:val="Heading4"/>
              <w:spacing w:before="0" w:after="58"/>
            </w:pPr>
            <w:r>
              <w:rPr>
                <w:b/>
                <w:bCs/>
                <w:i w:val="0"/>
              </w:rPr>
              <w:t>Notes</w:t>
            </w:r>
          </w:p>
        </w:tc>
      </w:tr>
      <w:tr w:rsidR="0052247F" w14:paraId="4BC88A26" w14:textId="77777777" w:rsidTr="006A40C3">
        <w:tc>
          <w:tcPr>
            <w:tcW w:w="236" w:type="dxa"/>
            <w:tcBorders>
              <w:top w:val="single" w:sz="4" w:space="0" w:color="000000"/>
              <w:left w:val="single" w:sz="4" w:space="0" w:color="000000"/>
              <w:bottom w:val="single" w:sz="4" w:space="0" w:color="000000"/>
            </w:tcBorders>
            <w:shd w:val="clear" w:color="auto" w:fill="ADD58A"/>
          </w:tcPr>
          <w:p w14:paraId="1336E44D"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BE121C9" w14:textId="7474434F" w:rsidR="0052247F" w:rsidRDefault="006A40C3" w:rsidP="009A4292">
            <w:proofErr w:type="spellStart"/>
            <w:r>
              <w:t>faculty_id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46D9DE42" w14:textId="308F4486" w:rsidR="0052247F" w:rsidRDefault="006A40C3" w:rsidP="009A4292">
            <w:pPr>
              <w:jc w:val="center"/>
            </w:pPr>
            <w:r>
              <w:t>id of faculty</w:t>
            </w:r>
          </w:p>
        </w:tc>
        <w:tc>
          <w:tcPr>
            <w:tcW w:w="1620" w:type="dxa"/>
            <w:tcBorders>
              <w:top w:val="single" w:sz="4" w:space="0" w:color="000000"/>
              <w:left w:val="single" w:sz="4" w:space="0" w:color="000000"/>
              <w:bottom w:val="single" w:sz="4" w:space="0" w:color="000000"/>
            </w:tcBorders>
            <w:shd w:val="clear" w:color="auto" w:fill="auto"/>
          </w:tcPr>
          <w:p w14:paraId="2F305355" w14:textId="02627639" w:rsidR="0052247F" w:rsidRDefault="006A40C3" w:rsidP="009A4292">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6BF9B70C" w14:textId="7A97C384" w:rsidR="0052247F" w:rsidRDefault="006A40C3" w:rsidP="009A4292">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5F03906" w14:textId="77777777" w:rsidR="0052247F" w:rsidRDefault="0052247F" w:rsidP="009A4292">
            <w:pPr>
              <w:snapToGrid w:val="0"/>
              <w:jc w:val="center"/>
              <w:rPr>
                <w:rFonts w:eastAsia="MS Mincho"/>
              </w:rPr>
            </w:pPr>
          </w:p>
        </w:tc>
      </w:tr>
      <w:tr w:rsidR="0052247F" w14:paraId="6C42CE21" w14:textId="77777777" w:rsidTr="006A40C3">
        <w:tc>
          <w:tcPr>
            <w:tcW w:w="236" w:type="dxa"/>
            <w:tcBorders>
              <w:top w:val="single" w:sz="4" w:space="0" w:color="000000"/>
              <w:left w:val="single" w:sz="4" w:space="0" w:color="000000"/>
              <w:bottom w:val="single" w:sz="4" w:space="0" w:color="000000"/>
            </w:tcBorders>
            <w:shd w:val="clear" w:color="auto" w:fill="ADD58A"/>
          </w:tcPr>
          <w:p w14:paraId="6768AE04"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5E8C3F8" w14:textId="24FD2997" w:rsidR="0052247F" w:rsidRDefault="006A40C3" w:rsidP="009A4292">
            <w:r>
              <w:t>email</w:t>
            </w:r>
          </w:p>
        </w:tc>
        <w:tc>
          <w:tcPr>
            <w:tcW w:w="2160" w:type="dxa"/>
            <w:gridSpan w:val="2"/>
            <w:tcBorders>
              <w:top w:val="single" w:sz="4" w:space="0" w:color="000000"/>
              <w:left w:val="single" w:sz="4" w:space="0" w:color="000000"/>
              <w:bottom w:val="single" w:sz="4" w:space="0" w:color="000000"/>
            </w:tcBorders>
            <w:shd w:val="clear" w:color="auto" w:fill="auto"/>
          </w:tcPr>
          <w:p w14:paraId="3DB2C5E1" w14:textId="71AB0702" w:rsidR="0052247F" w:rsidRDefault="006A40C3" w:rsidP="009A4292">
            <w:pPr>
              <w:jc w:val="center"/>
            </w:pPr>
            <w:r>
              <w:t>email of faculty member</w:t>
            </w:r>
          </w:p>
        </w:tc>
        <w:tc>
          <w:tcPr>
            <w:tcW w:w="1620" w:type="dxa"/>
            <w:tcBorders>
              <w:top w:val="single" w:sz="4" w:space="0" w:color="000000"/>
              <w:left w:val="single" w:sz="4" w:space="0" w:color="000000"/>
              <w:bottom w:val="single" w:sz="4" w:space="0" w:color="000000"/>
            </w:tcBorders>
            <w:shd w:val="clear" w:color="auto" w:fill="auto"/>
          </w:tcPr>
          <w:p w14:paraId="0E5E18D7" w14:textId="6C49C30D" w:rsidR="0052247F" w:rsidRDefault="006A40C3" w:rsidP="009A4292">
            <w:pPr>
              <w:jc w:val="center"/>
            </w:pPr>
            <w:proofErr w:type="spellStart"/>
            <w:proofErr w:type="gramStart"/>
            <w:r>
              <w:t>VarChar</w:t>
            </w:r>
            <w:proofErr w:type="spellEnd"/>
            <w:r>
              <w:t>(</w:t>
            </w:r>
            <w:proofErr w:type="gramEnd"/>
            <w:r>
              <w:t>255)</w:t>
            </w:r>
          </w:p>
        </w:tc>
        <w:tc>
          <w:tcPr>
            <w:tcW w:w="1620" w:type="dxa"/>
            <w:tcBorders>
              <w:top w:val="single" w:sz="4" w:space="0" w:color="000000"/>
              <w:left w:val="single" w:sz="4" w:space="0" w:color="000000"/>
              <w:bottom w:val="single" w:sz="4" w:space="0" w:color="000000"/>
            </w:tcBorders>
            <w:shd w:val="clear" w:color="auto" w:fill="auto"/>
          </w:tcPr>
          <w:p w14:paraId="4AEBAA40" w14:textId="093E57D5" w:rsidR="0052247F" w:rsidRDefault="006A40C3" w:rsidP="009A4292">
            <w:pPr>
              <w:jc w:val="center"/>
            </w:pPr>
            <w:r>
              <w:t>rahulsagitx@gmail.com</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DEF314A" w14:textId="77777777" w:rsidR="0052247F" w:rsidRDefault="0052247F" w:rsidP="009A4292">
            <w:pPr>
              <w:jc w:val="center"/>
            </w:pPr>
          </w:p>
        </w:tc>
      </w:tr>
      <w:tr w:rsidR="0052247F" w14:paraId="17E0AA5D" w14:textId="77777777" w:rsidTr="006A40C3">
        <w:tc>
          <w:tcPr>
            <w:tcW w:w="236" w:type="dxa"/>
            <w:tcBorders>
              <w:left w:val="single" w:sz="4" w:space="0" w:color="000000"/>
              <w:bottom w:val="single" w:sz="4" w:space="0" w:color="000000"/>
            </w:tcBorders>
            <w:shd w:val="clear" w:color="auto" w:fill="ADD58A"/>
          </w:tcPr>
          <w:p w14:paraId="0B70F131"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06E19A14" w14:textId="77777777" w:rsidR="0052247F" w:rsidRDefault="0052247F" w:rsidP="009A4292">
            <w:r>
              <w:rPr>
                <w:rFonts w:eastAsia="MS Mincho"/>
                <w:b/>
              </w:rPr>
              <w:t>Functional Dependencies and Keys</w:t>
            </w:r>
          </w:p>
        </w:tc>
      </w:tr>
      <w:tr w:rsidR="0052247F" w14:paraId="38E2587E" w14:textId="77777777" w:rsidTr="006A40C3">
        <w:tc>
          <w:tcPr>
            <w:tcW w:w="236" w:type="dxa"/>
            <w:tcBorders>
              <w:left w:val="single" w:sz="4" w:space="0" w:color="000000"/>
              <w:bottom w:val="single" w:sz="4" w:space="0" w:color="000000"/>
            </w:tcBorders>
            <w:shd w:val="clear" w:color="auto" w:fill="ADD58A"/>
          </w:tcPr>
          <w:p w14:paraId="20F47500"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5D3931DA" w14:textId="77777777" w:rsidR="0052247F" w:rsidRDefault="0052247F" w:rsidP="009A4292">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614CD435" w14:textId="77777777" w:rsidR="006A40C3" w:rsidRDefault="006A40C3" w:rsidP="006A40C3">
            <w:pPr>
              <w:spacing w:after="156"/>
            </w:pPr>
            <w:proofErr w:type="spellStart"/>
            <w:r>
              <w:t>faculty_id</w:t>
            </w:r>
            <w:proofErr w:type="spellEnd"/>
            <w:r>
              <w:t xml:space="preserve"> </w:t>
            </w:r>
            <w:r>
              <w:sym w:font="Wingdings" w:char="F0E0"/>
            </w:r>
            <w:r>
              <w:t xml:space="preserve"> Faculty</w:t>
            </w:r>
          </w:p>
          <w:p w14:paraId="5B75D4F0" w14:textId="77777777" w:rsidR="006A40C3" w:rsidRDefault="006A40C3" w:rsidP="006A40C3">
            <w:pPr>
              <w:spacing w:after="156"/>
            </w:pPr>
            <w:proofErr w:type="spellStart"/>
            <w:r>
              <w:t>student_id</w:t>
            </w:r>
            <w:proofErr w:type="spellEnd"/>
            <w:r>
              <w:t xml:space="preserve"> </w:t>
            </w:r>
            <w:r>
              <w:sym w:font="Wingdings" w:char="F0E0"/>
            </w:r>
            <w:r>
              <w:t xml:space="preserve"> Student, </w:t>
            </w:r>
          </w:p>
          <w:p w14:paraId="5276D34D" w14:textId="76FAB0FF" w:rsidR="006A40C3" w:rsidRDefault="006A40C3" w:rsidP="006A40C3">
            <w:pPr>
              <w:spacing w:after="156"/>
            </w:pPr>
            <w:proofErr w:type="spellStart"/>
            <w:r>
              <w:t>dept_id</w:t>
            </w:r>
            <w:proofErr w:type="spellEnd"/>
            <w:r>
              <w:t xml:space="preserve"> </w:t>
            </w:r>
            <w:r>
              <w:sym w:font="Wingdings" w:char="F0E0"/>
            </w:r>
            <w:r>
              <w:t xml:space="preserve"> Department </w:t>
            </w:r>
          </w:p>
          <w:p w14:paraId="763A6284" w14:textId="65D6A812" w:rsidR="0052247F" w:rsidRDefault="006A40C3" w:rsidP="006A40C3">
            <w:pPr>
              <w:spacing w:after="156"/>
            </w:pPr>
            <w:proofErr w:type="spellStart"/>
            <w:r>
              <w:t>prof_id</w:t>
            </w:r>
            <w:proofErr w:type="spellEnd"/>
            <w:r>
              <w:t xml:space="preserve"> </w:t>
            </w:r>
            <w:r>
              <w:sym w:font="Wingdings" w:char="F0E0"/>
            </w:r>
            <w:r>
              <w:t xml:space="preserve"> Professors. </w:t>
            </w:r>
          </w:p>
        </w:tc>
      </w:tr>
      <w:tr w:rsidR="0052247F" w14:paraId="6F30A328" w14:textId="77777777" w:rsidTr="006A40C3">
        <w:trPr>
          <w:trHeight w:val="315"/>
        </w:trPr>
        <w:tc>
          <w:tcPr>
            <w:tcW w:w="236" w:type="dxa"/>
            <w:tcBorders>
              <w:left w:val="single" w:sz="4" w:space="0" w:color="000000"/>
              <w:bottom w:val="single" w:sz="4" w:space="0" w:color="000000"/>
            </w:tcBorders>
            <w:shd w:val="clear" w:color="auto" w:fill="ADD58A"/>
          </w:tcPr>
          <w:p w14:paraId="5E699B09"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146D8A21" w14:textId="77777777" w:rsidR="0052247F" w:rsidRDefault="0052247F" w:rsidP="009A4292">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4958D001" w14:textId="5258BFCD" w:rsidR="0052247F" w:rsidRPr="006A40C3" w:rsidRDefault="006A40C3" w:rsidP="009A4292">
            <w:pPr>
              <w:snapToGrid w:val="0"/>
              <w:rPr>
                <w:bCs/>
              </w:rPr>
            </w:pPr>
            <w:proofErr w:type="spellStart"/>
            <w:r>
              <w:rPr>
                <w:rFonts w:eastAsia="MS Mincho"/>
                <w:bCs/>
              </w:rPr>
              <w:t>faculty_id</w:t>
            </w:r>
            <w:proofErr w:type="spellEnd"/>
          </w:p>
        </w:tc>
      </w:tr>
      <w:tr w:rsidR="0052247F" w14:paraId="0012CFCA" w14:textId="77777777" w:rsidTr="006A40C3">
        <w:tc>
          <w:tcPr>
            <w:tcW w:w="236" w:type="dxa"/>
            <w:tcBorders>
              <w:left w:val="single" w:sz="4" w:space="0" w:color="000000"/>
              <w:bottom w:val="single" w:sz="4" w:space="0" w:color="000000"/>
            </w:tcBorders>
            <w:shd w:val="clear" w:color="auto" w:fill="ADD58A"/>
          </w:tcPr>
          <w:p w14:paraId="37F02BD8"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13CED01E" w14:textId="77777777" w:rsidR="0052247F" w:rsidRDefault="0052247F" w:rsidP="009A4292">
            <w:r>
              <w:rPr>
                <w:rFonts w:eastAsia="MS Mincho"/>
                <w:b/>
              </w:rPr>
              <w:t>Normalization</w:t>
            </w:r>
          </w:p>
        </w:tc>
      </w:tr>
      <w:tr w:rsidR="0052247F" w14:paraId="14D54C05" w14:textId="77777777" w:rsidTr="006A40C3">
        <w:tc>
          <w:tcPr>
            <w:tcW w:w="236" w:type="dxa"/>
            <w:tcBorders>
              <w:left w:val="single" w:sz="4" w:space="0" w:color="000000"/>
              <w:bottom w:val="single" w:sz="4" w:space="0" w:color="000000"/>
            </w:tcBorders>
            <w:shd w:val="clear" w:color="auto" w:fill="ADD58A"/>
          </w:tcPr>
          <w:p w14:paraId="6CBA3765"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3EEC14AE" w14:textId="77777777" w:rsidR="0052247F" w:rsidRDefault="0052247F" w:rsidP="009A4292">
            <w:r>
              <w:rPr>
                <w:rFonts w:eastAsia="MS Mincho"/>
                <w:b/>
              </w:rPr>
              <w:t>1NF</w:t>
            </w:r>
          </w:p>
        </w:tc>
        <w:tc>
          <w:tcPr>
            <w:tcW w:w="720" w:type="dxa"/>
            <w:tcBorders>
              <w:left w:val="single" w:sz="4" w:space="0" w:color="000000"/>
              <w:bottom w:val="single" w:sz="4" w:space="0" w:color="000000"/>
            </w:tcBorders>
            <w:shd w:val="clear" w:color="auto" w:fill="auto"/>
          </w:tcPr>
          <w:p w14:paraId="01E22990" w14:textId="77777777" w:rsidR="0052247F" w:rsidRDefault="0052247F" w:rsidP="009A4292">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5C611E53" w14:textId="527E3D63" w:rsidR="0052247F" w:rsidRDefault="006A40C3" w:rsidP="009A4292">
            <w:pPr>
              <w:snapToGrid w:val="0"/>
            </w:pPr>
            <w:r>
              <w:rPr>
                <w:rFonts w:eastAsia="MS Mincho"/>
              </w:rPr>
              <w:t>Every cell has a unique value</w:t>
            </w:r>
          </w:p>
        </w:tc>
      </w:tr>
      <w:tr w:rsidR="006A40C3" w14:paraId="0AE6D051" w14:textId="77777777" w:rsidTr="006A40C3">
        <w:tc>
          <w:tcPr>
            <w:tcW w:w="236" w:type="dxa"/>
            <w:tcBorders>
              <w:left w:val="single" w:sz="4" w:space="0" w:color="000000"/>
              <w:bottom w:val="single" w:sz="4" w:space="0" w:color="000000"/>
            </w:tcBorders>
            <w:shd w:val="clear" w:color="auto" w:fill="ADD58A"/>
          </w:tcPr>
          <w:p w14:paraId="55D21B94" w14:textId="77777777" w:rsidR="006A40C3" w:rsidRDefault="006A40C3" w:rsidP="006A40C3">
            <w:pPr>
              <w:snapToGrid w:val="0"/>
              <w:rPr>
                <w:rFonts w:eastAsia="MS Mincho"/>
                <w:b/>
              </w:rPr>
            </w:pPr>
          </w:p>
        </w:tc>
        <w:tc>
          <w:tcPr>
            <w:tcW w:w="1710" w:type="dxa"/>
            <w:tcBorders>
              <w:left w:val="single" w:sz="4" w:space="0" w:color="000000"/>
              <w:bottom w:val="single" w:sz="4" w:space="0" w:color="000000"/>
            </w:tcBorders>
            <w:shd w:val="clear" w:color="auto" w:fill="auto"/>
          </w:tcPr>
          <w:p w14:paraId="7878ECB5" w14:textId="77777777" w:rsidR="006A40C3" w:rsidRDefault="006A40C3" w:rsidP="006A40C3">
            <w:r>
              <w:rPr>
                <w:rFonts w:eastAsia="MS Mincho"/>
                <w:b/>
              </w:rPr>
              <w:t>2NF</w:t>
            </w:r>
          </w:p>
        </w:tc>
        <w:tc>
          <w:tcPr>
            <w:tcW w:w="720" w:type="dxa"/>
            <w:tcBorders>
              <w:left w:val="single" w:sz="4" w:space="0" w:color="000000"/>
              <w:bottom w:val="single" w:sz="4" w:space="0" w:color="000000"/>
            </w:tcBorders>
            <w:shd w:val="clear" w:color="auto" w:fill="auto"/>
          </w:tcPr>
          <w:p w14:paraId="521DC3D4" w14:textId="77777777" w:rsidR="006A40C3" w:rsidRDefault="006A40C3" w:rsidP="006A40C3">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5AEE8164" w14:textId="498AA3C5" w:rsidR="006A40C3" w:rsidRDefault="006A40C3" w:rsidP="006A40C3">
            <w:pPr>
              <w:snapToGrid w:val="0"/>
            </w:pPr>
            <w:r>
              <w:t>Each table is in 1NF and n</w:t>
            </w:r>
            <w:r w:rsidRPr="009A4292">
              <w:t>o non-prime attribute is dependent on the proper subset of any candidate key of table</w:t>
            </w:r>
          </w:p>
        </w:tc>
      </w:tr>
      <w:tr w:rsidR="006A40C3" w14:paraId="1621126C" w14:textId="77777777" w:rsidTr="006A40C3">
        <w:tc>
          <w:tcPr>
            <w:tcW w:w="236" w:type="dxa"/>
            <w:tcBorders>
              <w:left w:val="single" w:sz="4" w:space="0" w:color="000000"/>
              <w:bottom w:val="single" w:sz="4" w:space="0" w:color="000000"/>
            </w:tcBorders>
            <w:shd w:val="clear" w:color="auto" w:fill="ADD58A"/>
          </w:tcPr>
          <w:p w14:paraId="53D277FC" w14:textId="77777777" w:rsidR="006A40C3" w:rsidRDefault="006A40C3" w:rsidP="006A40C3">
            <w:pPr>
              <w:snapToGrid w:val="0"/>
              <w:rPr>
                <w:rFonts w:eastAsia="MS Mincho"/>
                <w:b/>
              </w:rPr>
            </w:pPr>
          </w:p>
        </w:tc>
        <w:tc>
          <w:tcPr>
            <w:tcW w:w="1710" w:type="dxa"/>
            <w:tcBorders>
              <w:left w:val="single" w:sz="4" w:space="0" w:color="000000"/>
              <w:bottom w:val="single" w:sz="4" w:space="0" w:color="000000"/>
            </w:tcBorders>
            <w:shd w:val="clear" w:color="auto" w:fill="auto"/>
          </w:tcPr>
          <w:p w14:paraId="4C51E01A" w14:textId="77777777" w:rsidR="006A40C3" w:rsidRDefault="006A40C3" w:rsidP="006A40C3">
            <w:r>
              <w:rPr>
                <w:rFonts w:eastAsia="MS Mincho"/>
                <w:b/>
              </w:rPr>
              <w:t>3NF</w:t>
            </w:r>
          </w:p>
        </w:tc>
        <w:tc>
          <w:tcPr>
            <w:tcW w:w="720" w:type="dxa"/>
            <w:tcBorders>
              <w:left w:val="single" w:sz="4" w:space="0" w:color="000000"/>
              <w:bottom w:val="single" w:sz="4" w:space="0" w:color="000000"/>
            </w:tcBorders>
            <w:shd w:val="clear" w:color="auto" w:fill="auto"/>
          </w:tcPr>
          <w:p w14:paraId="7C0F3250" w14:textId="77777777" w:rsidR="006A40C3" w:rsidRDefault="006A40C3" w:rsidP="006A40C3">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6E0A2457" w14:textId="4B2BDB51" w:rsidR="006A40C3" w:rsidRDefault="006A40C3" w:rsidP="006A40C3">
            <w:pPr>
              <w:snapToGrid w:val="0"/>
            </w:pPr>
            <w:r>
              <w:rPr>
                <w:rFonts w:eastAsia="MS Mincho"/>
              </w:rPr>
              <w:t>Every non-key attribute depends only on a key</w:t>
            </w:r>
          </w:p>
        </w:tc>
      </w:tr>
      <w:tr w:rsidR="006A40C3" w14:paraId="07868F1B" w14:textId="77777777" w:rsidTr="006A40C3">
        <w:tc>
          <w:tcPr>
            <w:tcW w:w="236" w:type="dxa"/>
            <w:tcBorders>
              <w:left w:val="single" w:sz="4" w:space="0" w:color="000000"/>
              <w:bottom w:val="single" w:sz="4" w:space="0" w:color="000000"/>
            </w:tcBorders>
            <w:shd w:val="clear" w:color="auto" w:fill="ADD58A"/>
          </w:tcPr>
          <w:p w14:paraId="0DCC739B" w14:textId="77777777" w:rsidR="006A40C3" w:rsidRDefault="006A40C3" w:rsidP="006A40C3">
            <w:pPr>
              <w:snapToGrid w:val="0"/>
              <w:rPr>
                <w:rFonts w:eastAsia="MS Mincho"/>
                <w:b/>
              </w:rPr>
            </w:pPr>
          </w:p>
        </w:tc>
        <w:tc>
          <w:tcPr>
            <w:tcW w:w="1710" w:type="dxa"/>
            <w:tcBorders>
              <w:left w:val="single" w:sz="4" w:space="0" w:color="000000"/>
              <w:bottom w:val="single" w:sz="4" w:space="0" w:color="000000"/>
            </w:tcBorders>
            <w:shd w:val="clear" w:color="auto" w:fill="auto"/>
          </w:tcPr>
          <w:p w14:paraId="777BC7E3" w14:textId="77777777" w:rsidR="006A40C3" w:rsidRDefault="006A40C3" w:rsidP="006A40C3">
            <w:r>
              <w:rPr>
                <w:rFonts w:eastAsia="MS Mincho"/>
                <w:b/>
              </w:rPr>
              <w:t>BCNF</w:t>
            </w:r>
          </w:p>
        </w:tc>
        <w:tc>
          <w:tcPr>
            <w:tcW w:w="720" w:type="dxa"/>
            <w:tcBorders>
              <w:left w:val="single" w:sz="4" w:space="0" w:color="000000"/>
              <w:bottom w:val="single" w:sz="4" w:space="0" w:color="000000"/>
            </w:tcBorders>
            <w:shd w:val="clear" w:color="auto" w:fill="auto"/>
          </w:tcPr>
          <w:p w14:paraId="62B053B6" w14:textId="77777777" w:rsidR="006A40C3" w:rsidRDefault="006A40C3" w:rsidP="006A40C3">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1885DE3" w14:textId="4697C2A4" w:rsidR="006A40C3" w:rsidRDefault="006A40C3" w:rsidP="006A40C3">
            <w:pPr>
              <w:snapToGrid w:val="0"/>
            </w:pPr>
            <w:r>
              <w:rPr>
                <w:rFonts w:eastAsia="MS Mincho"/>
              </w:rPr>
              <w:t>Relation is in 3NF</w:t>
            </w:r>
          </w:p>
        </w:tc>
      </w:tr>
      <w:tr w:rsidR="006A40C3" w14:paraId="12843EA2" w14:textId="77777777" w:rsidTr="006A40C3">
        <w:tc>
          <w:tcPr>
            <w:tcW w:w="236" w:type="dxa"/>
            <w:tcBorders>
              <w:left w:val="single" w:sz="4" w:space="0" w:color="000000"/>
              <w:bottom w:val="single" w:sz="4" w:space="0" w:color="000000"/>
            </w:tcBorders>
            <w:shd w:val="clear" w:color="auto" w:fill="auto"/>
          </w:tcPr>
          <w:p w14:paraId="502CB6C8" w14:textId="77777777" w:rsidR="006A40C3" w:rsidRDefault="006A40C3" w:rsidP="006A40C3">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5E6CE46E" w14:textId="77777777" w:rsidR="006A40C3" w:rsidRDefault="006A40C3" w:rsidP="006A40C3">
            <w:r>
              <w:rPr>
                <w:rFonts w:eastAsia="MS Mincho"/>
                <w:b/>
              </w:rPr>
              <w:t>Physical Design</w:t>
            </w:r>
          </w:p>
        </w:tc>
      </w:tr>
      <w:tr w:rsidR="006A40C3" w14:paraId="75D8AA82" w14:textId="77777777" w:rsidTr="006A40C3">
        <w:trPr>
          <w:cantSplit/>
        </w:trPr>
        <w:tc>
          <w:tcPr>
            <w:tcW w:w="236" w:type="dxa"/>
            <w:tcBorders>
              <w:top w:val="single" w:sz="4" w:space="0" w:color="000000"/>
              <w:left w:val="single" w:sz="4" w:space="0" w:color="000000"/>
              <w:bottom w:val="single" w:sz="4" w:space="0" w:color="000000"/>
            </w:tcBorders>
            <w:shd w:val="clear" w:color="auto" w:fill="ADC5E7"/>
          </w:tcPr>
          <w:p w14:paraId="76638B30" w14:textId="77777777" w:rsidR="006A40C3" w:rsidRDefault="006A40C3" w:rsidP="006A40C3">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63DFB56F" w14:textId="77777777" w:rsidR="006A40C3" w:rsidRDefault="006A40C3" w:rsidP="006A40C3">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8404D0D" w14:textId="4168ED12" w:rsidR="006A40C3" w:rsidRDefault="00EB0892" w:rsidP="006A40C3">
            <w:pPr>
              <w:snapToGrid w:val="0"/>
            </w:pPr>
            <w:proofErr w:type="spellStart"/>
            <w:r>
              <w:rPr>
                <w:b/>
                <w:bCs/>
              </w:rPr>
              <w:t>faculty</w:t>
            </w:r>
            <w:r w:rsidRPr="00EB0892">
              <w:rPr>
                <w:b/>
                <w:bCs/>
              </w:rPr>
              <w:t>_id</w:t>
            </w:r>
            <w:proofErr w:type="spellEnd"/>
          </w:p>
        </w:tc>
      </w:tr>
      <w:tr w:rsidR="006A40C3" w14:paraId="1D413EF2" w14:textId="77777777" w:rsidTr="006A40C3">
        <w:trPr>
          <w:cantSplit/>
        </w:trPr>
        <w:tc>
          <w:tcPr>
            <w:tcW w:w="236" w:type="dxa"/>
            <w:tcBorders>
              <w:top w:val="single" w:sz="4" w:space="0" w:color="000000"/>
              <w:left w:val="single" w:sz="4" w:space="0" w:color="000000"/>
              <w:bottom w:val="single" w:sz="4" w:space="0" w:color="000000"/>
            </w:tcBorders>
            <w:shd w:val="clear" w:color="auto" w:fill="ADC5E7"/>
          </w:tcPr>
          <w:p w14:paraId="141245AD" w14:textId="77777777" w:rsidR="006A40C3" w:rsidRDefault="006A40C3" w:rsidP="006A40C3">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1C07A87C" w14:textId="77777777" w:rsidR="006A40C3" w:rsidRDefault="006A40C3" w:rsidP="006A40C3">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6CD75E15" w14:textId="57A423F1" w:rsidR="006A40C3" w:rsidRDefault="00EB0892" w:rsidP="006A40C3">
            <w:pPr>
              <w:snapToGrid w:val="0"/>
            </w:pPr>
            <w:proofErr w:type="spellStart"/>
            <w:r>
              <w:rPr>
                <w:rFonts w:eastAsia="MS Mincho"/>
                <w:b/>
              </w:rPr>
              <w:t>student_id</w:t>
            </w:r>
            <w:proofErr w:type="spellEnd"/>
            <w:r>
              <w:rPr>
                <w:rFonts w:eastAsia="MS Mincho"/>
                <w:b/>
              </w:rPr>
              <w:t xml:space="preserve">, </w:t>
            </w:r>
            <w:proofErr w:type="spellStart"/>
            <w:r>
              <w:rPr>
                <w:rFonts w:eastAsia="MS Mincho"/>
                <w:b/>
              </w:rPr>
              <w:t>dept_id</w:t>
            </w:r>
            <w:proofErr w:type="spellEnd"/>
            <w:r>
              <w:rPr>
                <w:rFonts w:eastAsia="MS Mincho"/>
                <w:b/>
              </w:rPr>
              <w:t xml:space="preserve">, </w:t>
            </w:r>
            <w:proofErr w:type="spellStart"/>
            <w:r>
              <w:rPr>
                <w:rFonts w:eastAsia="MS Mincho"/>
                <w:b/>
              </w:rPr>
              <w:t>prof_id</w:t>
            </w:r>
            <w:proofErr w:type="spellEnd"/>
          </w:p>
        </w:tc>
      </w:tr>
      <w:tr w:rsidR="006A40C3" w14:paraId="34874712" w14:textId="77777777" w:rsidTr="006A40C3">
        <w:trPr>
          <w:cantSplit/>
        </w:trPr>
        <w:tc>
          <w:tcPr>
            <w:tcW w:w="236" w:type="dxa"/>
            <w:tcBorders>
              <w:top w:val="single" w:sz="4" w:space="0" w:color="000000"/>
              <w:left w:val="single" w:sz="4" w:space="0" w:color="000000"/>
              <w:bottom w:val="single" w:sz="4" w:space="0" w:color="000000"/>
            </w:tcBorders>
            <w:shd w:val="clear" w:color="auto" w:fill="ADC5E7"/>
          </w:tcPr>
          <w:p w14:paraId="6B18925E" w14:textId="77777777" w:rsidR="006A40C3" w:rsidRDefault="006A40C3" w:rsidP="006A40C3">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28B412CA" w14:textId="77777777" w:rsidR="006A40C3" w:rsidRDefault="006A40C3" w:rsidP="006A40C3">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1C9ADFA" w14:textId="446DEF22" w:rsidR="003E5882" w:rsidRDefault="003E5882" w:rsidP="003E5882">
            <w:pPr>
              <w:snapToGrid w:val="0"/>
            </w:pPr>
            <w:r>
              <w:t>CREATE TABLE Faculty (</w:t>
            </w:r>
          </w:p>
          <w:p w14:paraId="012413A2" w14:textId="5A746352" w:rsidR="003E5882" w:rsidRDefault="003E5882" w:rsidP="003E5882">
            <w:pPr>
              <w:snapToGrid w:val="0"/>
            </w:pPr>
            <w:proofErr w:type="spellStart"/>
            <w:r>
              <w:t>faculty_id</w:t>
            </w:r>
            <w:proofErr w:type="spellEnd"/>
            <w:r>
              <w:t xml:space="preserve"> int PRIMARY KEY,</w:t>
            </w:r>
          </w:p>
          <w:p w14:paraId="2B346BB7" w14:textId="6550AA5D" w:rsidR="003E5882" w:rsidRDefault="003E5882" w:rsidP="003E5882">
            <w:pPr>
              <w:snapToGrid w:val="0"/>
            </w:pPr>
            <w:r>
              <w:t xml:space="preserve">email </w:t>
            </w:r>
            <w:proofErr w:type="gramStart"/>
            <w:r>
              <w:t>varchar(</w:t>
            </w:r>
            <w:proofErr w:type="gramEnd"/>
            <w:r>
              <w:t>255),</w:t>
            </w:r>
          </w:p>
          <w:p w14:paraId="19C8AB5D" w14:textId="64FA5766" w:rsidR="003E5882" w:rsidRDefault="003E5882" w:rsidP="003E5882">
            <w:pPr>
              <w:snapToGrid w:val="0"/>
            </w:pPr>
            <w:r>
              <w:t xml:space="preserve">FOREIGN </w:t>
            </w:r>
            <w:proofErr w:type="gramStart"/>
            <w:r>
              <w:t>KEY(</w:t>
            </w:r>
            <w:proofErr w:type="spellStart"/>
            <w:proofErr w:type="gramEnd"/>
            <w:r>
              <w:t>student_id</w:t>
            </w:r>
            <w:proofErr w:type="spellEnd"/>
            <w:r>
              <w:t>) REFERENCES Student(</w:t>
            </w:r>
            <w:proofErr w:type="spellStart"/>
            <w:r>
              <w:t>student_id</w:t>
            </w:r>
            <w:proofErr w:type="spellEnd"/>
            <w:r>
              <w:t>),</w:t>
            </w:r>
          </w:p>
          <w:p w14:paraId="4262DF55" w14:textId="77777777" w:rsidR="003E5882" w:rsidRDefault="003E5882" w:rsidP="003E5882">
            <w:pPr>
              <w:snapToGrid w:val="0"/>
            </w:pPr>
            <w:r>
              <w:t xml:space="preserve">FOREIGN </w:t>
            </w:r>
            <w:proofErr w:type="gramStart"/>
            <w:r>
              <w:t>KEY(</w:t>
            </w:r>
            <w:proofErr w:type="spellStart"/>
            <w:proofErr w:type="gramEnd"/>
            <w:r>
              <w:t>dept_id</w:t>
            </w:r>
            <w:proofErr w:type="spellEnd"/>
            <w:r>
              <w:t>) REFERENCES Department(</w:t>
            </w:r>
            <w:proofErr w:type="spellStart"/>
            <w:r>
              <w:t>dept_id</w:t>
            </w:r>
            <w:proofErr w:type="spellEnd"/>
            <w:r>
              <w:t>),</w:t>
            </w:r>
          </w:p>
          <w:p w14:paraId="661EA3D5" w14:textId="30F3D397" w:rsidR="003E5882" w:rsidRDefault="003E5882" w:rsidP="003E5882">
            <w:pPr>
              <w:snapToGrid w:val="0"/>
            </w:pPr>
            <w:r>
              <w:t xml:space="preserve">FOREIGN </w:t>
            </w:r>
            <w:proofErr w:type="gramStart"/>
            <w:r>
              <w:t>KEY(</w:t>
            </w:r>
            <w:proofErr w:type="spellStart"/>
            <w:proofErr w:type="gramEnd"/>
            <w:r>
              <w:t>prof_id</w:t>
            </w:r>
            <w:proofErr w:type="spellEnd"/>
            <w:r>
              <w:t>) REFERENCES Professors(</w:t>
            </w:r>
            <w:proofErr w:type="spellStart"/>
            <w:r>
              <w:t>prof_id</w:t>
            </w:r>
            <w:proofErr w:type="spellEnd"/>
            <w:r>
              <w:t>)</w:t>
            </w:r>
          </w:p>
          <w:p w14:paraId="1F41A5ED" w14:textId="4080080F" w:rsidR="006A40C3" w:rsidRDefault="003E5882" w:rsidP="003E5882">
            <w:pPr>
              <w:snapToGrid w:val="0"/>
            </w:pPr>
            <w:r>
              <w:t>);</w:t>
            </w:r>
          </w:p>
        </w:tc>
      </w:tr>
      <w:tr w:rsidR="006A40C3" w14:paraId="1195FAE5" w14:textId="77777777" w:rsidTr="006A40C3">
        <w:trPr>
          <w:cantSplit/>
        </w:trPr>
        <w:tc>
          <w:tcPr>
            <w:tcW w:w="236" w:type="dxa"/>
            <w:tcBorders>
              <w:top w:val="single" w:sz="4" w:space="0" w:color="000000"/>
              <w:left w:val="single" w:sz="4" w:space="0" w:color="000000"/>
              <w:bottom w:val="single" w:sz="4" w:space="0" w:color="000000"/>
            </w:tcBorders>
            <w:shd w:val="clear" w:color="auto" w:fill="ADC5E7"/>
          </w:tcPr>
          <w:p w14:paraId="44BE4C70" w14:textId="77777777" w:rsidR="006A40C3" w:rsidRDefault="006A40C3" w:rsidP="006A40C3">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538748CA" w14:textId="77777777" w:rsidR="006A40C3" w:rsidRDefault="006A40C3" w:rsidP="006A40C3">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08006100" w14:textId="0E672D55" w:rsidR="006A40C3" w:rsidRDefault="008860E3" w:rsidP="006A40C3">
            <w:pPr>
              <w:snapToGrid w:val="0"/>
            </w:pPr>
            <w:r w:rsidRPr="00F544A7">
              <w:rPr>
                <w:b/>
                <w:bCs/>
              </w:rPr>
              <w:t>20</w:t>
            </w:r>
          </w:p>
        </w:tc>
      </w:tr>
    </w:tbl>
    <w:p w14:paraId="2B97B97B" w14:textId="664D976A" w:rsidR="0052247F" w:rsidRDefault="00A70EFE">
      <w:pPr>
        <w:pStyle w:val="bullet0"/>
        <w:numPr>
          <w:ilvl w:val="0"/>
          <w:numId w:val="0"/>
        </w:numPr>
        <w:ind w:left="720"/>
        <w:jc w:val="both"/>
      </w:pPr>
      <w:r>
        <w:rPr>
          <w:noProof/>
        </w:rPr>
        <mc:AlternateContent>
          <mc:Choice Requires="wps">
            <w:drawing>
              <wp:anchor distT="0" distB="0" distL="114300" distR="114300" simplePos="0" relativeHeight="251659264" behindDoc="0" locked="0" layoutInCell="1" allowOverlap="1" wp14:anchorId="49B6B205" wp14:editId="5B15CA7F">
                <wp:simplePos x="0" y="0"/>
                <wp:positionH relativeFrom="column">
                  <wp:posOffset>205100</wp:posOffset>
                </wp:positionH>
                <wp:positionV relativeFrom="paragraph">
                  <wp:posOffset>2034077</wp:posOffset>
                </wp:positionV>
                <wp:extent cx="5691054"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56910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A1DD128" id="Straight Connector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160.15pt" to="464.25pt,16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" strokecolor="black [3200]" strokeweight="1pt">
                <v:stroke joinstyle="miter"/>
              </v:line>
            </w:pict>
          </mc:Fallback>
        </mc:AlternateContent>
      </w:r>
    </w:p>
    <w:tbl>
      <w:tblPr>
        <w:tblW w:w="0" w:type="auto"/>
        <w:tblInd w:w="350" w:type="dxa"/>
        <w:tblLayout w:type="fixed"/>
        <w:tblLook w:val="0000" w:firstRow="0" w:lastRow="0" w:firstColumn="0" w:lastColumn="0" w:noHBand="0" w:noVBand="0"/>
      </w:tblPr>
      <w:tblGrid>
        <w:gridCol w:w="236"/>
        <w:gridCol w:w="1710"/>
        <w:gridCol w:w="720"/>
        <w:gridCol w:w="1440"/>
        <w:gridCol w:w="1620"/>
        <w:gridCol w:w="1620"/>
        <w:gridCol w:w="1585"/>
      </w:tblGrid>
      <w:tr w:rsidR="0052247F" w14:paraId="0919EA16" w14:textId="77777777" w:rsidTr="002738CE">
        <w:tc>
          <w:tcPr>
            <w:tcW w:w="236" w:type="dxa"/>
            <w:tcBorders>
              <w:top w:val="single" w:sz="4" w:space="0" w:color="000000"/>
              <w:left w:val="single" w:sz="4" w:space="0" w:color="000000"/>
              <w:bottom w:val="single" w:sz="4" w:space="0" w:color="000000"/>
            </w:tcBorders>
            <w:shd w:val="clear" w:color="auto" w:fill="B3B3B3"/>
          </w:tcPr>
          <w:p w14:paraId="1B18B70D" w14:textId="77777777" w:rsidR="0052247F" w:rsidRDefault="0052247F" w:rsidP="009A4292">
            <w:pPr>
              <w:snapToGrid w:val="0"/>
              <w:rPr>
                <w:b/>
                <w:i/>
              </w:rPr>
            </w:pPr>
          </w:p>
        </w:tc>
        <w:tc>
          <w:tcPr>
            <w:tcW w:w="1710" w:type="dxa"/>
            <w:tcBorders>
              <w:top w:val="single" w:sz="4" w:space="0" w:color="000000"/>
              <w:left w:val="single" w:sz="4" w:space="0" w:color="000000"/>
              <w:bottom w:val="single" w:sz="4" w:space="0" w:color="000000"/>
            </w:tcBorders>
            <w:shd w:val="clear" w:color="auto" w:fill="B3B3B3"/>
          </w:tcPr>
          <w:p w14:paraId="1E333655" w14:textId="77777777" w:rsidR="0052247F" w:rsidRDefault="0052247F" w:rsidP="009A4292">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2DB80EBB" w14:textId="2FFB2C3F" w:rsidR="0052247F" w:rsidRDefault="00A34693" w:rsidP="009A4292">
            <w:pPr>
              <w:snapToGrid w:val="0"/>
            </w:pPr>
            <w:r>
              <w:rPr>
                <w:rFonts w:eastAsia="MS Mincho"/>
                <w:b/>
                <w:i/>
              </w:rPr>
              <w:t>Professors</w:t>
            </w:r>
          </w:p>
        </w:tc>
      </w:tr>
      <w:tr w:rsidR="0052247F" w14:paraId="0F251FE8" w14:textId="77777777" w:rsidTr="002738CE">
        <w:trPr>
          <w:cantSplit/>
        </w:trPr>
        <w:tc>
          <w:tcPr>
            <w:tcW w:w="236" w:type="dxa"/>
            <w:tcBorders>
              <w:top w:val="single" w:sz="4" w:space="0" w:color="000000"/>
              <w:left w:val="single" w:sz="4" w:space="0" w:color="000000"/>
              <w:bottom w:val="single" w:sz="4" w:space="0" w:color="000000"/>
            </w:tcBorders>
            <w:shd w:val="clear" w:color="auto" w:fill="E0E0E0"/>
          </w:tcPr>
          <w:p w14:paraId="423612C7"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E0E0E0"/>
          </w:tcPr>
          <w:p w14:paraId="2F7B2C65" w14:textId="77777777" w:rsidR="0052247F" w:rsidRDefault="0052247F" w:rsidP="009A4292">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362D8D6" w14:textId="63F54FAE" w:rsidR="0052247F" w:rsidRDefault="002738CE" w:rsidP="009A4292">
            <w:r>
              <w:rPr>
                <w:rFonts w:ascii="Arial" w:eastAsia="MS Mincho" w:hAnsi="Arial" w:cs="Arial"/>
                <w:szCs w:val="22"/>
              </w:rPr>
              <w:t>Member of the faculty that teaches students the courses the students are enrolled in</w:t>
            </w:r>
          </w:p>
          <w:p w14:paraId="222561C9" w14:textId="77777777" w:rsidR="0052247F" w:rsidRDefault="0052247F" w:rsidP="009A4292">
            <w:pPr>
              <w:jc w:val="center"/>
              <w:rPr>
                <w:rFonts w:eastAsia="MS Mincho"/>
              </w:rPr>
            </w:pPr>
          </w:p>
        </w:tc>
      </w:tr>
      <w:tr w:rsidR="0052247F" w14:paraId="57F7E22F" w14:textId="77777777" w:rsidTr="002738CE">
        <w:tc>
          <w:tcPr>
            <w:tcW w:w="236" w:type="dxa"/>
            <w:tcBorders>
              <w:top w:val="single" w:sz="4" w:space="0" w:color="000000"/>
              <w:left w:val="single" w:sz="4" w:space="0" w:color="000000"/>
              <w:bottom w:val="single" w:sz="4" w:space="0" w:color="000000"/>
            </w:tcBorders>
            <w:shd w:val="clear" w:color="auto" w:fill="D9D9D9"/>
          </w:tcPr>
          <w:p w14:paraId="1E45D07D" w14:textId="77777777" w:rsidR="0052247F" w:rsidRDefault="0052247F" w:rsidP="009A4292">
            <w:pPr>
              <w:snapToGrid w:val="0"/>
              <w:rPr>
                <w:rFonts w:eastAsia="MS Mincho"/>
                <w:b/>
                <w:bCs/>
              </w:rPr>
            </w:pPr>
          </w:p>
        </w:tc>
        <w:tc>
          <w:tcPr>
            <w:tcW w:w="1710" w:type="dxa"/>
            <w:tcBorders>
              <w:top w:val="single" w:sz="4" w:space="0" w:color="000000"/>
              <w:left w:val="single" w:sz="4" w:space="0" w:color="000000"/>
              <w:bottom w:val="single" w:sz="4" w:space="0" w:color="000000"/>
            </w:tcBorders>
            <w:shd w:val="clear" w:color="auto" w:fill="D9D9D9"/>
          </w:tcPr>
          <w:p w14:paraId="775C10A4" w14:textId="77777777" w:rsidR="0052247F" w:rsidRDefault="0052247F" w:rsidP="009A4292">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21F75D7D" w14:textId="77777777" w:rsidR="0052247F" w:rsidRDefault="0052247F" w:rsidP="009A4292">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29CA4C45" w14:textId="77777777" w:rsidR="0052247F" w:rsidRDefault="0052247F" w:rsidP="009A4292">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50DCADF6" w14:textId="77777777" w:rsidR="0052247F" w:rsidRDefault="0052247F" w:rsidP="009A4292">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3D0A875D" w14:textId="77777777" w:rsidR="0052247F" w:rsidRDefault="0052247F" w:rsidP="009A4292">
            <w:pPr>
              <w:pStyle w:val="Heading4"/>
              <w:spacing w:before="0" w:after="58"/>
            </w:pPr>
            <w:r>
              <w:rPr>
                <w:b/>
                <w:bCs/>
                <w:i w:val="0"/>
              </w:rPr>
              <w:t>Notes</w:t>
            </w:r>
          </w:p>
        </w:tc>
      </w:tr>
      <w:tr w:rsidR="0052247F" w14:paraId="0DF7419E" w14:textId="77777777" w:rsidTr="002738CE">
        <w:tc>
          <w:tcPr>
            <w:tcW w:w="236" w:type="dxa"/>
            <w:tcBorders>
              <w:top w:val="single" w:sz="4" w:space="0" w:color="000000"/>
              <w:left w:val="single" w:sz="4" w:space="0" w:color="000000"/>
              <w:bottom w:val="single" w:sz="4" w:space="0" w:color="000000"/>
            </w:tcBorders>
            <w:shd w:val="clear" w:color="auto" w:fill="ADD58A"/>
          </w:tcPr>
          <w:p w14:paraId="5BAD1863"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1A8D7CB6" w14:textId="3374ADF7" w:rsidR="0052247F" w:rsidRDefault="00A34693" w:rsidP="009A4292">
            <w:proofErr w:type="spellStart"/>
            <w:r>
              <w:t>prof_id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40F6176D" w14:textId="78C1A027" w:rsidR="0052247F" w:rsidRDefault="00A34693" w:rsidP="009A4292">
            <w:pPr>
              <w:jc w:val="center"/>
            </w:pPr>
            <w:r>
              <w:t>The id of the professor</w:t>
            </w:r>
          </w:p>
        </w:tc>
        <w:tc>
          <w:tcPr>
            <w:tcW w:w="1620" w:type="dxa"/>
            <w:tcBorders>
              <w:top w:val="single" w:sz="4" w:space="0" w:color="000000"/>
              <w:left w:val="single" w:sz="4" w:space="0" w:color="000000"/>
              <w:bottom w:val="single" w:sz="4" w:space="0" w:color="000000"/>
            </w:tcBorders>
            <w:shd w:val="clear" w:color="auto" w:fill="auto"/>
          </w:tcPr>
          <w:p w14:paraId="3BED8B1D" w14:textId="727F5391" w:rsidR="0052247F" w:rsidRDefault="00A34693" w:rsidP="009A4292">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22FE9B33" w14:textId="19B5DB70" w:rsidR="0052247F" w:rsidRDefault="00A34693" w:rsidP="009A4292">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C94A7D4" w14:textId="77777777" w:rsidR="0052247F" w:rsidRDefault="0052247F" w:rsidP="009A4292">
            <w:pPr>
              <w:snapToGrid w:val="0"/>
              <w:jc w:val="center"/>
              <w:rPr>
                <w:rFonts w:eastAsia="MS Mincho"/>
              </w:rPr>
            </w:pPr>
          </w:p>
        </w:tc>
      </w:tr>
      <w:tr w:rsidR="0052247F" w14:paraId="0EC783D5" w14:textId="77777777" w:rsidTr="003C09A7">
        <w:trPr>
          <w:trHeight w:val="827"/>
        </w:trPr>
        <w:tc>
          <w:tcPr>
            <w:tcW w:w="236" w:type="dxa"/>
            <w:tcBorders>
              <w:top w:val="single" w:sz="4" w:space="0" w:color="000000"/>
              <w:left w:val="single" w:sz="4" w:space="0" w:color="000000"/>
              <w:bottom w:val="single" w:sz="4" w:space="0" w:color="000000"/>
            </w:tcBorders>
            <w:shd w:val="clear" w:color="auto" w:fill="ADD58A"/>
          </w:tcPr>
          <w:p w14:paraId="619CF674" w14:textId="77777777" w:rsidR="0052247F" w:rsidRDefault="0052247F" w:rsidP="009A4292">
            <w:pPr>
              <w:snapToGrid w:val="0"/>
              <w:rPr>
                <w:rFonts w:eastAsia="MS Mincho"/>
                <w:b/>
              </w:rPr>
            </w:pPr>
          </w:p>
        </w:tc>
        <w:tc>
          <w:tcPr>
            <w:tcW w:w="1710" w:type="dxa"/>
            <w:tcBorders>
              <w:top w:val="single" w:sz="4" w:space="0" w:color="000000"/>
              <w:left w:val="single" w:sz="4" w:space="0" w:color="000000"/>
              <w:bottom w:val="single" w:sz="4" w:space="0" w:color="000000"/>
            </w:tcBorders>
            <w:shd w:val="clear" w:color="auto" w:fill="auto"/>
          </w:tcPr>
          <w:p w14:paraId="3BABDD92" w14:textId="113ADB39" w:rsidR="0052247F" w:rsidRDefault="002738CE" w:rsidP="009A4292">
            <w:proofErr w:type="spellStart"/>
            <w:r>
              <w:t>prof_</w:t>
            </w:r>
            <w:r w:rsidR="003C09A7">
              <w:t>f</w:t>
            </w:r>
            <w:r>
              <w:t>name</w:t>
            </w:r>
            <w:proofErr w:type="spellEnd"/>
          </w:p>
          <w:p w14:paraId="63115C1D" w14:textId="77777777" w:rsidR="00A70EFE" w:rsidRDefault="00A70EFE" w:rsidP="009A4292"/>
          <w:p w14:paraId="5DA7B8D9" w14:textId="20F145D9" w:rsidR="003C09A7" w:rsidRDefault="003C09A7" w:rsidP="009A4292">
            <w:proofErr w:type="spellStart"/>
            <w:r>
              <w:t>prof_lname</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4CC78400" w14:textId="77777777" w:rsidR="0052247F" w:rsidRDefault="002738CE" w:rsidP="009A4292">
            <w:pPr>
              <w:jc w:val="center"/>
            </w:pPr>
            <w:r>
              <w:t>name of professor</w:t>
            </w:r>
          </w:p>
          <w:p w14:paraId="70402FE5" w14:textId="77777777" w:rsidR="003C09A7" w:rsidRDefault="003C09A7" w:rsidP="009A4292">
            <w:pPr>
              <w:jc w:val="center"/>
            </w:pPr>
          </w:p>
          <w:p w14:paraId="066B4E94" w14:textId="08CE5FDC" w:rsidR="003C09A7" w:rsidRDefault="003C09A7" w:rsidP="009A4292">
            <w:pPr>
              <w:jc w:val="center"/>
            </w:pPr>
            <w:r>
              <w:t>name of professor</w:t>
            </w:r>
          </w:p>
        </w:tc>
        <w:tc>
          <w:tcPr>
            <w:tcW w:w="1620" w:type="dxa"/>
            <w:tcBorders>
              <w:top w:val="single" w:sz="4" w:space="0" w:color="000000"/>
              <w:left w:val="single" w:sz="4" w:space="0" w:color="000000"/>
              <w:bottom w:val="single" w:sz="4" w:space="0" w:color="000000"/>
            </w:tcBorders>
            <w:shd w:val="clear" w:color="auto" w:fill="auto"/>
          </w:tcPr>
          <w:p w14:paraId="52B4274C" w14:textId="77777777" w:rsidR="0052247F" w:rsidRDefault="002738CE" w:rsidP="009A4292">
            <w:pPr>
              <w:jc w:val="center"/>
            </w:pPr>
            <w:proofErr w:type="spellStart"/>
            <w:proofErr w:type="gramStart"/>
            <w:r>
              <w:t>VarChar</w:t>
            </w:r>
            <w:proofErr w:type="spellEnd"/>
            <w:r>
              <w:t>(</w:t>
            </w:r>
            <w:proofErr w:type="gramEnd"/>
            <w:r>
              <w:t>255)</w:t>
            </w:r>
          </w:p>
          <w:p w14:paraId="15FB4CA8" w14:textId="77777777" w:rsidR="003C09A7" w:rsidRDefault="003C09A7" w:rsidP="009A4292">
            <w:pPr>
              <w:jc w:val="center"/>
            </w:pPr>
          </w:p>
          <w:p w14:paraId="5DB22CE6" w14:textId="64B896BB" w:rsidR="003C09A7" w:rsidRDefault="003C09A7" w:rsidP="009A4292">
            <w:pPr>
              <w:jc w:val="center"/>
            </w:pPr>
            <w:proofErr w:type="spellStart"/>
            <w:proofErr w:type="gramStart"/>
            <w:r>
              <w:t>VarChar</w:t>
            </w:r>
            <w:proofErr w:type="spellEnd"/>
            <w:r>
              <w:t>(</w:t>
            </w:r>
            <w:proofErr w:type="gramEnd"/>
            <w:r>
              <w:t>255)</w:t>
            </w:r>
          </w:p>
        </w:tc>
        <w:tc>
          <w:tcPr>
            <w:tcW w:w="1620" w:type="dxa"/>
            <w:tcBorders>
              <w:top w:val="single" w:sz="4" w:space="0" w:color="000000"/>
              <w:left w:val="single" w:sz="4" w:space="0" w:color="000000"/>
              <w:bottom w:val="single" w:sz="4" w:space="0" w:color="000000"/>
            </w:tcBorders>
            <w:shd w:val="clear" w:color="auto" w:fill="auto"/>
          </w:tcPr>
          <w:p w14:paraId="19BD9E4A" w14:textId="77777777" w:rsidR="0052247F" w:rsidRDefault="002738CE" w:rsidP="009A4292">
            <w:pPr>
              <w:jc w:val="center"/>
            </w:pPr>
            <w:r>
              <w:t>Sam</w:t>
            </w:r>
          </w:p>
          <w:p w14:paraId="1383A598" w14:textId="77777777" w:rsidR="003C09A7" w:rsidRDefault="003C09A7" w:rsidP="009A4292">
            <w:pPr>
              <w:jc w:val="center"/>
            </w:pPr>
          </w:p>
          <w:p w14:paraId="1771690C" w14:textId="252E2E06" w:rsidR="003C09A7" w:rsidRDefault="003C09A7" w:rsidP="009A4292">
            <w:pPr>
              <w:jc w:val="center"/>
            </w:pPr>
            <w:r>
              <w:t>Smith</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DF283E2" w14:textId="77777777" w:rsidR="0052247F" w:rsidRDefault="00B75B93" w:rsidP="009A4292">
            <w:pPr>
              <w:jc w:val="center"/>
            </w:pPr>
            <w:r>
              <w:t>Can’t be null</w:t>
            </w:r>
          </w:p>
          <w:p w14:paraId="07B40A06" w14:textId="77777777" w:rsidR="00A70EFE" w:rsidRDefault="00A70EFE" w:rsidP="009A4292">
            <w:pPr>
              <w:jc w:val="center"/>
            </w:pPr>
          </w:p>
          <w:p w14:paraId="74D79DA4" w14:textId="3EC048E1" w:rsidR="003C09A7" w:rsidRDefault="003C09A7" w:rsidP="009A4292">
            <w:pPr>
              <w:jc w:val="center"/>
            </w:pPr>
            <w:r>
              <w:t>Can’t be null</w:t>
            </w:r>
          </w:p>
        </w:tc>
      </w:tr>
      <w:tr w:rsidR="0052247F" w14:paraId="687752BA" w14:textId="77777777" w:rsidTr="002738CE">
        <w:tc>
          <w:tcPr>
            <w:tcW w:w="236" w:type="dxa"/>
            <w:tcBorders>
              <w:left w:val="single" w:sz="4" w:space="0" w:color="000000"/>
              <w:bottom w:val="single" w:sz="4" w:space="0" w:color="000000"/>
            </w:tcBorders>
            <w:shd w:val="clear" w:color="auto" w:fill="ADD58A"/>
          </w:tcPr>
          <w:p w14:paraId="1719418C"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3EF4500E" w14:textId="057DCA2D" w:rsidR="0052247F" w:rsidRDefault="002738CE" w:rsidP="009A4292">
            <w:r>
              <w:t>gender</w:t>
            </w:r>
          </w:p>
        </w:tc>
        <w:tc>
          <w:tcPr>
            <w:tcW w:w="2160" w:type="dxa"/>
            <w:gridSpan w:val="2"/>
            <w:tcBorders>
              <w:left w:val="single" w:sz="4" w:space="0" w:color="000000"/>
              <w:bottom w:val="single" w:sz="4" w:space="0" w:color="000000"/>
            </w:tcBorders>
            <w:shd w:val="clear" w:color="auto" w:fill="auto"/>
          </w:tcPr>
          <w:p w14:paraId="3DB00BC4" w14:textId="66D1F85D" w:rsidR="0052247F" w:rsidRDefault="002738CE" w:rsidP="009A4292">
            <w:pPr>
              <w:jc w:val="center"/>
            </w:pPr>
            <w:r>
              <w:t>gender of the professor</w:t>
            </w:r>
          </w:p>
        </w:tc>
        <w:tc>
          <w:tcPr>
            <w:tcW w:w="1620" w:type="dxa"/>
            <w:tcBorders>
              <w:left w:val="single" w:sz="4" w:space="0" w:color="000000"/>
              <w:bottom w:val="single" w:sz="4" w:space="0" w:color="000000"/>
            </w:tcBorders>
            <w:shd w:val="clear" w:color="auto" w:fill="auto"/>
          </w:tcPr>
          <w:p w14:paraId="25C04083" w14:textId="6B3F9F1D" w:rsidR="0052247F" w:rsidRDefault="002738CE" w:rsidP="009A4292">
            <w:pPr>
              <w:jc w:val="center"/>
            </w:pPr>
            <w:proofErr w:type="gramStart"/>
            <w:r>
              <w:t>Char(</w:t>
            </w:r>
            <w:proofErr w:type="gramEnd"/>
            <w:r>
              <w:t>1)</w:t>
            </w:r>
          </w:p>
        </w:tc>
        <w:tc>
          <w:tcPr>
            <w:tcW w:w="1620" w:type="dxa"/>
            <w:tcBorders>
              <w:left w:val="single" w:sz="4" w:space="0" w:color="000000"/>
              <w:bottom w:val="single" w:sz="4" w:space="0" w:color="000000"/>
            </w:tcBorders>
            <w:shd w:val="clear" w:color="auto" w:fill="auto"/>
          </w:tcPr>
          <w:p w14:paraId="5B77A10E" w14:textId="69EEA5F1" w:rsidR="0052247F" w:rsidRDefault="002738CE" w:rsidP="009A4292">
            <w:pPr>
              <w:jc w:val="center"/>
            </w:pPr>
            <w:r>
              <w:t>M/F</w:t>
            </w:r>
          </w:p>
        </w:tc>
        <w:tc>
          <w:tcPr>
            <w:tcW w:w="1585" w:type="dxa"/>
            <w:tcBorders>
              <w:left w:val="single" w:sz="4" w:space="0" w:color="000000"/>
              <w:bottom w:val="single" w:sz="4" w:space="0" w:color="000000"/>
              <w:right w:val="single" w:sz="4" w:space="0" w:color="000000"/>
            </w:tcBorders>
            <w:shd w:val="clear" w:color="auto" w:fill="auto"/>
          </w:tcPr>
          <w:p w14:paraId="176A6A29" w14:textId="77777777" w:rsidR="0052247F" w:rsidRDefault="0052247F" w:rsidP="009A4292">
            <w:pPr>
              <w:jc w:val="center"/>
            </w:pPr>
          </w:p>
        </w:tc>
      </w:tr>
      <w:tr w:rsidR="0052247F" w14:paraId="2025EF3E" w14:textId="77777777" w:rsidTr="002738CE">
        <w:tc>
          <w:tcPr>
            <w:tcW w:w="236" w:type="dxa"/>
            <w:tcBorders>
              <w:left w:val="single" w:sz="4" w:space="0" w:color="000000"/>
              <w:bottom w:val="single" w:sz="4" w:space="0" w:color="000000"/>
            </w:tcBorders>
            <w:shd w:val="clear" w:color="auto" w:fill="ADD58A"/>
          </w:tcPr>
          <w:p w14:paraId="6AB33828"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787E4B91" w14:textId="77777777" w:rsidR="0052247F" w:rsidRDefault="0052247F" w:rsidP="009A4292">
            <w:r>
              <w:rPr>
                <w:rFonts w:eastAsia="MS Mincho"/>
                <w:b/>
              </w:rPr>
              <w:t>Functional Dependencies and Keys</w:t>
            </w:r>
          </w:p>
        </w:tc>
      </w:tr>
      <w:tr w:rsidR="0052247F" w14:paraId="4193B032" w14:textId="77777777" w:rsidTr="002738CE">
        <w:tc>
          <w:tcPr>
            <w:tcW w:w="236" w:type="dxa"/>
            <w:tcBorders>
              <w:left w:val="single" w:sz="4" w:space="0" w:color="000000"/>
              <w:bottom w:val="single" w:sz="4" w:space="0" w:color="000000"/>
            </w:tcBorders>
            <w:shd w:val="clear" w:color="auto" w:fill="ADD58A"/>
          </w:tcPr>
          <w:p w14:paraId="6A57D0D9"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45F3FEEE" w14:textId="77777777" w:rsidR="0052247F" w:rsidRDefault="0052247F" w:rsidP="009A4292">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512AF9C3" w14:textId="77777777" w:rsidR="002738CE" w:rsidRDefault="002738CE" w:rsidP="002738CE">
            <w:pPr>
              <w:spacing w:after="156"/>
            </w:pPr>
            <w:proofErr w:type="spellStart"/>
            <w:r>
              <w:t>prof_id</w:t>
            </w:r>
            <w:proofErr w:type="spellEnd"/>
            <w:r>
              <w:t xml:space="preserve"> </w:t>
            </w:r>
            <w:r>
              <w:sym w:font="Wingdings" w:char="F0E0"/>
            </w:r>
            <w:r>
              <w:t xml:space="preserve"> Professors</w:t>
            </w:r>
          </w:p>
          <w:p w14:paraId="78BC8C3F" w14:textId="59E9F4DC" w:rsidR="002738CE" w:rsidRDefault="002738CE" w:rsidP="002738CE">
            <w:pPr>
              <w:spacing w:after="156"/>
            </w:pPr>
            <w:proofErr w:type="spellStart"/>
            <w:r>
              <w:t>faculty_id</w:t>
            </w:r>
            <w:proofErr w:type="spellEnd"/>
            <w:r>
              <w:t xml:space="preserve"> </w:t>
            </w:r>
            <w:r>
              <w:sym w:font="Wingdings" w:char="F0E0"/>
            </w:r>
            <w:r>
              <w:t xml:space="preserve"> Faculty</w:t>
            </w:r>
          </w:p>
          <w:p w14:paraId="3C87D218" w14:textId="4177CE50" w:rsidR="0052247F" w:rsidRDefault="002738CE" w:rsidP="002738CE">
            <w:pPr>
              <w:spacing w:after="156"/>
            </w:pPr>
            <w:proofErr w:type="spellStart"/>
            <w:r>
              <w:t>course_id</w:t>
            </w:r>
            <w:proofErr w:type="spellEnd"/>
            <w:r>
              <w:t xml:space="preserve"> </w:t>
            </w:r>
            <w:r>
              <w:sym w:font="Wingdings" w:char="F0E0"/>
            </w:r>
            <w:r>
              <w:t xml:space="preserve"> Courses  </w:t>
            </w:r>
          </w:p>
        </w:tc>
      </w:tr>
      <w:tr w:rsidR="0052247F" w14:paraId="1683F890" w14:textId="77777777" w:rsidTr="002738CE">
        <w:trPr>
          <w:trHeight w:val="315"/>
        </w:trPr>
        <w:tc>
          <w:tcPr>
            <w:tcW w:w="236" w:type="dxa"/>
            <w:tcBorders>
              <w:left w:val="single" w:sz="4" w:space="0" w:color="000000"/>
              <w:bottom w:val="single" w:sz="4" w:space="0" w:color="000000"/>
            </w:tcBorders>
            <w:shd w:val="clear" w:color="auto" w:fill="ADD58A"/>
          </w:tcPr>
          <w:p w14:paraId="59DB40F5"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4B57EC31" w14:textId="77777777" w:rsidR="0052247F" w:rsidRDefault="0052247F" w:rsidP="009A4292">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070CF0F1" w14:textId="408E2049" w:rsidR="0052247F" w:rsidRPr="002738CE" w:rsidRDefault="002738CE" w:rsidP="009A4292">
            <w:pPr>
              <w:snapToGrid w:val="0"/>
              <w:rPr>
                <w:bCs/>
              </w:rPr>
            </w:pPr>
            <w:proofErr w:type="spellStart"/>
            <w:r>
              <w:rPr>
                <w:rFonts w:eastAsia="MS Mincho"/>
                <w:bCs/>
              </w:rPr>
              <w:t>prof_id</w:t>
            </w:r>
            <w:proofErr w:type="spellEnd"/>
          </w:p>
        </w:tc>
      </w:tr>
      <w:tr w:rsidR="0052247F" w14:paraId="1FA451D4" w14:textId="77777777" w:rsidTr="002738CE">
        <w:tc>
          <w:tcPr>
            <w:tcW w:w="236" w:type="dxa"/>
            <w:tcBorders>
              <w:left w:val="single" w:sz="4" w:space="0" w:color="000000"/>
              <w:bottom w:val="single" w:sz="4" w:space="0" w:color="000000"/>
            </w:tcBorders>
            <w:shd w:val="clear" w:color="auto" w:fill="ADD58A"/>
          </w:tcPr>
          <w:p w14:paraId="5FE369D4" w14:textId="77777777" w:rsidR="0052247F" w:rsidRDefault="0052247F" w:rsidP="009A4292">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325FC8BA" w14:textId="77777777" w:rsidR="0052247F" w:rsidRDefault="0052247F" w:rsidP="009A4292">
            <w:r>
              <w:rPr>
                <w:rFonts w:eastAsia="MS Mincho"/>
                <w:b/>
              </w:rPr>
              <w:t>Normalization</w:t>
            </w:r>
          </w:p>
        </w:tc>
      </w:tr>
      <w:tr w:rsidR="0052247F" w14:paraId="59A14C90" w14:textId="77777777" w:rsidTr="002738CE">
        <w:tc>
          <w:tcPr>
            <w:tcW w:w="236" w:type="dxa"/>
            <w:tcBorders>
              <w:left w:val="single" w:sz="4" w:space="0" w:color="000000"/>
              <w:bottom w:val="single" w:sz="4" w:space="0" w:color="000000"/>
            </w:tcBorders>
            <w:shd w:val="clear" w:color="auto" w:fill="ADD58A"/>
          </w:tcPr>
          <w:p w14:paraId="7DE3E5B6" w14:textId="77777777" w:rsidR="0052247F" w:rsidRDefault="0052247F" w:rsidP="009A4292">
            <w:pPr>
              <w:snapToGrid w:val="0"/>
              <w:rPr>
                <w:rFonts w:eastAsia="MS Mincho"/>
                <w:b/>
              </w:rPr>
            </w:pPr>
          </w:p>
        </w:tc>
        <w:tc>
          <w:tcPr>
            <w:tcW w:w="1710" w:type="dxa"/>
            <w:tcBorders>
              <w:left w:val="single" w:sz="4" w:space="0" w:color="000000"/>
              <w:bottom w:val="single" w:sz="4" w:space="0" w:color="000000"/>
            </w:tcBorders>
            <w:shd w:val="clear" w:color="auto" w:fill="auto"/>
          </w:tcPr>
          <w:p w14:paraId="2AF0840F" w14:textId="77777777" w:rsidR="0052247F" w:rsidRDefault="0052247F" w:rsidP="009A4292">
            <w:r>
              <w:rPr>
                <w:rFonts w:eastAsia="MS Mincho"/>
                <w:b/>
              </w:rPr>
              <w:t>1NF</w:t>
            </w:r>
          </w:p>
        </w:tc>
        <w:tc>
          <w:tcPr>
            <w:tcW w:w="720" w:type="dxa"/>
            <w:tcBorders>
              <w:left w:val="single" w:sz="4" w:space="0" w:color="000000"/>
              <w:bottom w:val="single" w:sz="4" w:space="0" w:color="000000"/>
            </w:tcBorders>
            <w:shd w:val="clear" w:color="auto" w:fill="auto"/>
          </w:tcPr>
          <w:p w14:paraId="6807008C" w14:textId="77777777" w:rsidR="0052247F" w:rsidRDefault="0052247F" w:rsidP="009A4292">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6FACF78A" w14:textId="52A5EB2F" w:rsidR="0052247F" w:rsidRDefault="002738CE" w:rsidP="009A4292">
            <w:pPr>
              <w:snapToGrid w:val="0"/>
            </w:pPr>
            <w:r>
              <w:rPr>
                <w:rFonts w:eastAsia="MS Mincho"/>
              </w:rPr>
              <w:t>Every cell has a unique value</w:t>
            </w:r>
          </w:p>
        </w:tc>
      </w:tr>
      <w:tr w:rsidR="002738CE" w14:paraId="3CD61CEB" w14:textId="77777777" w:rsidTr="002738CE">
        <w:tc>
          <w:tcPr>
            <w:tcW w:w="236" w:type="dxa"/>
            <w:tcBorders>
              <w:left w:val="single" w:sz="4" w:space="0" w:color="000000"/>
              <w:bottom w:val="single" w:sz="4" w:space="0" w:color="000000"/>
            </w:tcBorders>
            <w:shd w:val="clear" w:color="auto" w:fill="ADD58A"/>
          </w:tcPr>
          <w:p w14:paraId="1C030BA7" w14:textId="77777777" w:rsidR="002738CE" w:rsidRDefault="002738CE" w:rsidP="002738CE">
            <w:pPr>
              <w:snapToGrid w:val="0"/>
              <w:rPr>
                <w:rFonts w:eastAsia="MS Mincho"/>
                <w:b/>
              </w:rPr>
            </w:pPr>
          </w:p>
        </w:tc>
        <w:tc>
          <w:tcPr>
            <w:tcW w:w="1710" w:type="dxa"/>
            <w:tcBorders>
              <w:left w:val="single" w:sz="4" w:space="0" w:color="000000"/>
              <w:bottom w:val="single" w:sz="4" w:space="0" w:color="000000"/>
            </w:tcBorders>
            <w:shd w:val="clear" w:color="auto" w:fill="auto"/>
          </w:tcPr>
          <w:p w14:paraId="3BE2C941" w14:textId="77777777" w:rsidR="002738CE" w:rsidRDefault="002738CE" w:rsidP="002738CE">
            <w:r>
              <w:rPr>
                <w:rFonts w:eastAsia="MS Mincho"/>
                <w:b/>
              </w:rPr>
              <w:t>2NF</w:t>
            </w:r>
          </w:p>
        </w:tc>
        <w:tc>
          <w:tcPr>
            <w:tcW w:w="720" w:type="dxa"/>
            <w:tcBorders>
              <w:left w:val="single" w:sz="4" w:space="0" w:color="000000"/>
              <w:bottom w:val="single" w:sz="4" w:space="0" w:color="000000"/>
            </w:tcBorders>
            <w:shd w:val="clear" w:color="auto" w:fill="auto"/>
          </w:tcPr>
          <w:p w14:paraId="064F9650" w14:textId="77777777" w:rsidR="002738CE" w:rsidRDefault="002738CE" w:rsidP="002738CE">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36462A6B" w14:textId="0B9B0F63" w:rsidR="002738CE" w:rsidRDefault="002738CE" w:rsidP="002738CE">
            <w:pPr>
              <w:snapToGrid w:val="0"/>
            </w:pPr>
            <w:r>
              <w:t>Each table is in 1NF and n</w:t>
            </w:r>
            <w:r w:rsidRPr="009A4292">
              <w:t>o non-prime attribute is dependent on the proper subset of any candidate key of table</w:t>
            </w:r>
          </w:p>
        </w:tc>
      </w:tr>
      <w:tr w:rsidR="002738CE" w14:paraId="2100D51F" w14:textId="77777777" w:rsidTr="002738CE">
        <w:tc>
          <w:tcPr>
            <w:tcW w:w="236" w:type="dxa"/>
            <w:tcBorders>
              <w:left w:val="single" w:sz="4" w:space="0" w:color="000000"/>
              <w:bottom w:val="single" w:sz="4" w:space="0" w:color="000000"/>
            </w:tcBorders>
            <w:shd w:val="clear" w:color="auto" w:fill="ADD58A"/>
          </w:tcPr>
          <w:p w14:paraId="7D20393C" w14:textId="77777777" w:rsidR="002738CE" w:rsidRDefault="002738CE" w:rsidP="002738CE">
            <w:pPr>
              <w:snapToGrid w:val="0"/>
              <w:rPr>
                <w:rFonts w:eastAsia="MS Mincho"/>
                <w:b/>
              </w:rPr>
            </w:pPr>
          </w:p>
        </w:tc>
        <w:tc>
          <w:tcPr>
            <w:tcW w:w="1710" w:type="dxa"/>
            <w:tcBorders>
              <w:left w:val="single" w:sz="4" w:space="0" w:color="000000"/>
              <w:bottom w:val="single" w:sz="4" w:space="0" w:color="000000"/>
            </w:tcBorders>
            <w:shd w:val="clear" w:color="auto" w:fill="auto"/>
          </w:tcPr>
          <w:p w14:paraId="5840B924" w14:textId="77777777" w:rsidR="002738CE" w:rsidRDefault="002738CE" w:rsidP="002738CE">
            <w:r>
              <w:rPr>
                <w:rFonts w:eastAsia="MS Mincho"/>
                <w:b/>
              </w:rPr>
              <w:t>3NF</w:t>
            </w:r>
          </w:p>
        </w:tc>
        <w:tc>
          <w:tcPr>
            <w:tcW w:w="720" w:type="dxa"/>
            <w:tcBorders>
              <w:left w:val="single" w:sz="4" w:space="0" w:color="000000"/>
              <w:bottom w:val="single" w:sz="4" w:space="0" w:color="000000"/>
            </w:tcBorders>
            <w:shd w:val="clear" w:color="auto" w:fill="auto"/>
          </w:tcPr>
          <w:p w14:paraId="460B8E24" w14:textId="77777777" w:rsidR="002738CE" w:rsidRDefault="002738CE" w:rsidP="002738CE">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4458E2C7" w14:textId="708F2C7A" w:rsidR="002738CE" w:rsidRDefault="002738CE" w:rsidP="002738CE">
            <w:pPr>
              <w:snapToGrid w:val="0"/>
            </w:pPr>
            <w:r>
              <w:rPr>
                <w:rFonts w:eastAsia="MS Mincho"/>
              </w:rPr>
              <w:t>Every non-key attribute depends only on a key</w:t>
            </w:r>
          </w:p>
        </w:tc>
      </w:tr>
      <w:tr w:rsidR="002738CE" w14:paraId="59949FC5" w14:textId="77777777" w:rsidTr="002738CE">
        <w:tc>
          <w:tcPr>
            <w:tcW w:w="236" w:type="dxa"/>
            <w:tcBorders>
              <w:left w:val="single" w:sz="4" w:space="0" w:color="000000"/>
              <w:bottom w:val="single" w:sz="4" w:space="0" w:color="000000"/>
            </w:tcBorders>
            <w:shd w:val="clear" w:color="auto" w:fill="ADD58A"/>
          </w:tcPr>
          <w:p w14:paraId="37FCBE29" w14:textId="77777777" w:rsidR="002738CE" w:rsidRDefault="002738CE" w:rsidP="002738CE">
            <w:pPr>
              <w:snapToGrid w:val="0"/>
              <w:rPr>
                <w:rFonts w:eastAsia="MS Mincho"/>
                <w:b/>
              </w:rPr>
            </w:pPr>
          </w:p>
        </w:tc>
        <w:tc>
          <w:tcPr>
            <w:tcW w:w="1710" w:type="dxa"/>
            <w:tcBorders>
              <w:left w:val="single" w:sz="4" w:space="0" w:color="000000"/>
              <w:bottom w:val="single" w:sz="4" w:space="0" w:color="000000"/>
            </w:tcBorders>
            <w:shd w:val="clear" w:color="auto" w:fill="auto"/>
          </w:tcPr>
          <w:p w14:paraId="7617F1B3" w14:textId="77777777" w:rsidR="002738CE" w:rsidRDefault="002738CE" w:rsidP="002738CE">
            <w:r>
              <w:rPr>
                <w:rFonts w:eastAsia="MS Mincho"/>
                <w:b/>
              </w:rPr>
              <w:t>BCNF</w:t>
            </w:r>
          </w:p>
        </w:tc>
        <w:tc>
          <w:tcPr>
            <w:tcW w:w="720" w:type="dxa"/>
            <w:tcBorders>
              <w:left w:val="single" w:sz="4" w:space="0" w:color="000000"/>
              <w:bottom w:val="single" w:sz="4" w:space="0" w:color="000000"/>
            </w:tcBorders>
            <w:shd w:val="clear" w:color="auto" w:fill="auto"/>
          </w:tcPr>
          <w:p w14:paraId="0FA052D2" w14:textId="77777777" w:rsidR="002738CE" w:rsidRDefault="002738CE" w:rsidP="002738CE">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14960042" w14:textId="73B218D7" w:rsidR="002738CE" w:rsidRDefault="002738CE" w:rsidP="002738CE">
            <w:pPr>
              <w:snapToGrid w:val="0"/>
            </w:pPr>
            <w:r>
              <w:rPr>
                <w:rFonts w:eastAsia="MS Mincho"/>
              </w:rPr>
              <w:t>Relation is in 3NF</w:t>
            </w:r>
          </w:p>
        </w:tc>
      </w:tr>
      <w:tr w:rsidR="002738CE" w14:paraId="5F19975F" w14:textId="77777777" w:rsidTr="002738CE">
        <w:tc>
          <w:tcPr>
            <w:tcW w:w="236" w:type="dxa"/>
            <w:tcBorders>
              <w:left w:val="single" w:sz="4" w:space="0" w:color="000000"/>
              <w:bottom w:val="single" w:sz="4" w:space="0" w:color="000000"/>
            </w:tcBorders>
            <w:shd w:val="clear" w:color="auto" w:fill="auto"/>
          </w:tcPr>
          <w:p w14:paraId="35C22075" w14:textId="77777777" w:rsidR="002738CE" w:rsidRDefault="002738CE" w:rsidP="002738CE">
            <w:pPr>
              <w:snapToGrid w:val="0"/>
              <w:rPr>
                <w:rFonts w:eastAsia="MS Mincho"/>
                <w:b/>
              </w:rPr>
            </w:pPr>
          </w:p>
        </w:tc>
        <w:tc>
          <w:tcPr>
            <w:tcW w:w="8695" w:type="dxa"/>
            <w:gridSpan w:val="6"/>
            <w:tcBorders>
              <w:left w:val="single" w:sz="4" w:space="0" w:color="000000"/>
              <w:bottom w:val="single" w:sz="4" w:space="0" w:color="000000"/>
              <w:right w:val="single" w:sz="4" w:space="0" w:color="000000"/>
            </w:tcBorders>
            <w:shd w:val="clear" w:color="auto" w:fill="DDDDDD"/>
          </w:tcPr>
          <w:p w14:paraId="736404D0" w14:textId="77777777" w:rsidR="002738CE" w:rsidRDefault="002738CE" w:rsidP="002738CE">
            <w:r>
              <w:rPr>
                <w:rFonts w:eastAsia="MS Mincho"/>
                <w:b/>
              </w:rPr>
              <w:t>Physical Design</w:t>
            </w:r>
          </w:p>
        </w:tc>
      </w:tr>
      <w:tr w:rsidR="002738CE" w14:paraId="6AFB7054" w14:textId="77777777" w:rsidTr="002738CE">
        <w:trPr>
          <w:cantSplit/>
        </w:trPr>
        <w:tc>
          <w:tcPr>
            <w:tcW w:w="236" w:type="dxa"/>
            <w:tcBorders>
              <w:top w:val="single" w:sz="4" w:space="0" w:color="000000"/>
              <w:left w:val="single" w:sz="4" w:space="0" w:color="000000"/>
              <w:bottom w:val="single" w:sz="4" w:space="0" w:color="000000"/>
            </w:tcBorders>
            <w:shd w:val="clear" w:color="auto" w:fill="ADC5E7"/>
          </w:tcPr>
          <w:p w14:paraId="73D1026E" w14:textId="77777777" w:rsidR="002738CE" w:rsidRDefault="002738CE" w:rsidP="002738CE">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34573DE2" w14:textId="77777777" w:rsidR="002738CE" w:rsidRDefault="002738CE" w:rsidP="002738CE">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1EDCDC3" w14:textId="1577BCB6" w:rsidR="002738CE" w:rsidRDefault="00EB0892" w:rsidP="002738CE">
            <w:pPr>
              <w:snapToGrid w:val="0"/>
            </w:pPr>
            <w:proofErr w:type="spellStart"/>
            <w:r>
              <w:rPr>
                <w:b/>
                <w:bCs/>
              </w:rPr>
              <w:t>prof</w:t>
            </w:r>
            <w:r w:rsidRPr="00EB0892">
              <w:rPr>
                <w:b/>
                <w:bCs/>
              </w:rPr>
              <w:t>_id</w:t>
            </w:r>
            <w:proofErr w:type="spellEnd"/>
          </w:p>
        </w:tc>
      </w:tr>
      <w:tr w:rsidR="002738CE" w14:paraId="4497B1F6" w14:textId="77777777" w:rsidTr="002738CE">
        <w:trPr>
          <w:cantSplit/>
        </w:trPr>
        <w:tc>
          <w:tcPr>
            <w:tcW w:w="236" w:type="dxa"/>
            <w:tcBorders>
              <w:top w:val="single" w:sz="4" w:space="0" w:color="000000"/>
              <w:left w:val="single" w:sz="4" w:space="0" w:color="000000"/>
              <w:bottom w:val="single" w:sz="4" w:space="0" w:color="000000"/>
            </w:tcBorders>
            <w:shd w:val="clear" w:color="auto" w:fill="ADC5E7"/>
          </w:tcPr>
          <w:p w14:paraId="4B113316" w14:textId="77777777" w:rsidR="002738CE" w:rsidRDefault="002738CE" w:rsidP="002738CE">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6DE1B479" w14:textId="77777777" w:rsidR="002738CE" w:rsidRDefault="002738CE" w:rsidP="002738CE">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06D56BDD" w14:textId="7848632F" w:rsidR="002738CE" w:rsidRDefault="00EB0892" w:rsidP="002738CE">
            <w:pPr>
              <w:snapToGrid w:val="0"/>
            </w:pPr>
            <w:proofErr w:type="spellStart"/>
            <w:r>
              <w:rPr>
                <w:rFonts w:eastAsia="MS Mincho"/>
                <w:b/>
              </w:rPr>
              <w:t>course_id</w:t>
            </w:r>
            <w:proofErr w:type="spellEnd"/>
            <w:r>
              <w:rPr>
                <w:rFonts w:eastAsia="MS Mincho"/>
                <w:b/>
              </w:rPr>
              <w:t xml:space="preserve">, </w:t>
            </w:r>
            <w:proofErr w:type="spellStart"/>
            <w:r>
              <w:rPr>
                <w:rFonts w:eastAsia="MS Mincho"/>
                <w:b/>
              </w:rPr>
              <w:t>faculty_id</w:t>
            </w:r>
            <w:proofErr w:type="spellEnd"/>
          </w:p>
        </w:tc>
      </w:tr>
      <w:tr w:rsidR="003E5882" w14:paraId="543788CD" w14:textId="77777777" w:rsidTr="002738CE">
        <w:trPr>
          <w:cantSplit/>
        </w:trPr>
        <w:tc>
          <w:tcPr>
            <w:tcW w:w="236" w:type="dxa"/>
            <w:tcBorders>
              <w:top w:val="single" w:sz="4" w:space="0" w:color="000000"/>
              <w:left w:val="single" w:sz="4" w:space="0" w:color="000000"/>
              <w:bottom w:val="single" w:sz="4" w:space="0" w:color="000000"/>
            </w:tcBorders>
            <w:shd w:val="clear" w:color="auto" w:fill="ADC5E7"/>
          </w:tcPr>
          <w:p w14:paraId="0A92F872" w14:textId="77777777" w:rsidR="003E5882" w:rsidRDefault="003E5882" w:rsidP="003E5882">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4351EB3B" w14:textId="77777777" w:rsidR="003E5882" w:rsidRDefault="003E5882" w:rsidP="003E5882">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09B6B4E" w14:textId="28FDC574" w:rsidR="003E5882" w:rsidRDefault="003E5882" w:rsidP="003E5882">
            <w:pPr>
              <w:snapToGrid w:val="0"/>
            </w:pPr>
            <w:r>
              <w:t xml:space="preserve">CREATE TABLE </w:t>
            </w:r>
            <w:r w:rsidR="001B7A7B">
              <w:t>Professors</w:t>
            </w:r>
            <w:r>
              <w:t xml:space="preserve"> (</w:t>
            </w:r>
          </w:p>
          <w:p w14:paraId="0570437D" w14:textId="18F3272D" w:rsidR="003E5882" w:rsidRDefault="001B7A7B" w:rsidP="003E5882">
            <w:pPr>
              <w:snapToGrid w:val="0"/>
            </w:pPr>
            <w:proofErr w:type="spellStart"/>
            <w:r>
              <w:t>prof</w:t>
            </w:r>
            <w:r w:rsidR="003E5882">
              <w:t>_id</w:t>
            </w:r>
            <w:proofErr w:type="spellEnd"/>
            <w:r w:rsidR="003E5882">
              <w:t xml:space="preserve"> int PRIMARY KEY,</w:t>
            </w:r>
          </w:p>
          <w:p w14:paraId="3ED9D612" w14:textId="47F36C5A" w:rsidR="003E5882" w:rsidRDefault="001B7A7B" w:rsidP="003E5882">
            <w:pPr>
              <w:snapToGrid w:val="0"/>
            </w:pPr>
            <w:proofErr w:type="spellStart"/>
            <w:r>
              <w:t>prof_fname</w:t>
            </w:r>
            <w:proofErr w:type="spellEnd"/>
            <w:r w:rsidR="003E5882">
              <w:t xml:space="preserve"> </w:t>
            </w:r>
            <w:proofErr w:type="gramStart"/>
            <w:r w:rsidR="003E5882">
              <w:t>varchar(</w:t>
            </w:r>
            <w:proofErr w:type="gramEnd"/>
            <w:r w:rsidR="003E5882">
              <w:t>255)</w:t>
            </w:r>
            <w:r>
              <w:t xml:space="preserve"> NOT NULL</w:t>
            </w:r>
            <w:r w:rsidR="003E5882">
              <w:t>,</w:t>
            </w:r>
          </w:p>
          <w:p w14:paraId="237AF8A7" w14:textId="4FE71708" w:rsidR="001B7A7B" w:rsidRDefault="001B7A7B" w:rsidP="001B7A7B">
            <w:pPr>
              <w:snapToGrid w:val="0"/>
            </w:pPr>
            <w:proofErr w:type="spellStart"/>
            <w:r>
              <w:t>prof_lname</w:t>
            </w:r>
            <w:proofErr w:type="spellEnd"/>
            <w:r>
              <w:t xml:space="preserve"> </w:t>
            </w:r>
            <w:proofErr w:type="gramStart"/>
            <w:r>
              <w:t>varchar(</w:t>
            </w:r>
            <w:proofErr w:type="gramEnd"/>
            <w:r>
              <w:t>255) NOT NULL,</w:t>
            </w:r>
          </w:p>
          <w:p w14:paraId="6090863F" w14:textId="541E1006" w:rsidR="001B7A7B" w:rsidRDefault="001B7A7B" w:rsidP="003E5882">
            <w:pPr>
              <w:snapToGrid w:val="0"/>
            </w:pPr>
            <w:r>
              <w:t xml:space="preserve">gender </w:t>
            </w:r>
            <w:proofErr w:type="gramStart"/>
            <w:r>
              <w:t>char(</w:t>
            </w:r>
            <w:proofErr w:type="gramEnd"/>
            <w:r>
              <w:t>1),</w:t>
            </w:r>
          </w:p>
          <w:p w14:paraId="45F64B34" w14:textId="3E3A16C5" w:rsidR="003E5882" w:rsidRDefault="003E5882" w:rsidP="003E5882">
            <w:pPr>
              <w:snapToGrid w:val="0"/>
            </w:pPr>
            <w:r>
              <w:t xml:space="preserve">FOREIGN </w:t>
            </w:r>
            <w:proofErr w:type="gramStart"/>
            <w:r>
              <w:t>KEY(</w:t>
            </w:r>
            <w:proofErr w:type="spellStart"/>
            <w:proofErr w:type="gramEnd"/>
            <w:r w:rsidR="003C09A7">
              <w:t>course</w:t>
            </w:r>
            <w:r>
              <w:t>_id</w:t>
            </w:r>
            <w:proofErr w:type="spellEnd"/>
            <w:r>
              <w:t xml:space="preserve">) REFERENCES </w:t>
            </w:r>
            <w:r w:rsidR="003C09A7">
              <w:t>Courses</w:t>
            </w:r>
            <w:r>
              <w:t>(</w:t>
            </w:r>
            <w:proofErr w:type="spellStart"/>
            <w:r w:rsidR="003C09A7">
              <w:t>course</w:t>
            </w:r>
            <w:r>
              <w:t>_id</w:t>
            </w:r>
            <w:proofErr w:type="spellEnd"/>
            <w:r>
              <w:t>),</w:t>
            </w:r>
          </w:p>
          <w:p w14:paraId="39841CD5" w14:textId="4F04B890" w:rsidR="003E5882" w:rsidRDefault="003E5882" w:rsidP="003E5882">
            <w:pPr>
              <w:snapToGrid w:val="0"/>
            </w:pPr>
            <w:r>
              <w:t xml:space="preserve">FOREIGN </w:t>
            </w:r>
            <w:proofErr w:type="gramStart"/>
            <w:r>
              <w:t>KEY(</w:t>
            </w:r>
            <w:proofErr w:type="spellStart"/>
            <w:proofErr w:type="gramEnd"/>
            <w:r w:rsidR="001B7A7B">
              <w:t>faculty</w:t>
            </w:r>
            <w:r>
              <w:t>_id</w:t>
            </w:r>
            <w:proofErr w:type="spellEnd"/>
            <w:r>
              <w:t xml:space="preserve">) REFERENCES </w:t>
            </w:r>
            <w:r w:rsidR="001B7A7B">
              <w:t>Faculty</w:t>
            </w:r>
            <w:r>
              <w:t>(</w:t>
            </w:r>
            <w:proofErr w:type="spellStart"/>
            <w:r w:rsidR="001B7A7B">
              <w:t>faculty</w:t>
            </w:r>
            <w:r>
              <w:t>_id</w:t>
            </w:r>
            <w:proofErr w:type="spellEnd"/>
            <w:r>
              <w:t>)</w:t>
            </w:r>
          </w:p>
          <w:p w14:paraId="38BA0AA7" w14:textId="1C52E9BA" w:rsidR="003E5882" w:rsidRDefault="003E5882" w:rsidP="003E5882">
            <w:pPr>
              <w:snapToGrid w:val="0"/>
            </w:pPr>
            <w:r>
              <w:t>);</w:t>
            </w:r>
          </w:p>
        </w:tc>
      </w:tr>
      <w:tr w:rsidR="003E5882" w14:paraId="2531B3B3" w14:textId="77777777" w:rsidTr="002738CE">
        <w:trPr>
          <w:cantSplit/>
        </w:trPr>
        <w:tc>
          <w:tcPr>
            <w:tcW w:w="236" w:type="dxa"/>
            <w:tcBorders>
              <w:top w:val="single" w:sz="4" w:space="0" w:color="000000"/>
              <w:left w:val="single" w:sz="4" w:space="0" w:color="000000"/>
              <w:bottom w:val="single" w:sz="4" w:space="0" w:color="000000"/>
            </w:tcBorders>
            <w:shd w:val="clear" w:color="auto" w:fill="ADC5E7"/>
          </w:tcPr>
          <w:p w14:paraId="7187FC08" w14:textId="77777777" w:rsidR="003E5882" w:rsidRDefault="003E5882" w:rsidP="003E5882">
            <w:pPr>
              <w:snapToGrid w:val="0"/>
              <w:rPr>
                <w:b/>
              </w:rPr>
            </w:pPr>
          </w:p>
        </w:tc>
        <w:tc>
          <w:tcPr>
            <w:tcW w:w="1710" w:type="dxa"/>
            <w:tcBorders>
              <w:top w:val="single" w:sz="4" w:space="0" w:color="000000"/>
              <w:left w:val="single" w:sz="4" w:space="0" w:color="000000"/>
              <w:bottom w:val="single" w:sz="4" w:space="0" w:color="000000"/>
            </w:tcBorders>
            <w:shd w:val="clear" w:color="auto" w:fill="D9D9D9"/>
          </w:tcPr>
          <w:p w14:paraId="08DCBDC3" w14:textId="77777777" w:rsidR="003E5882" w:rsidRDefault="003E5882" w:rsidP="003E5882">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768A940" w14:textId="4775C244" w:rsidR="003E5882" w:rsidRDefault="008860E3" w:rsidP="003E5882">
            <w:pPr>
              <w:snapToGrid w:val="0"/>
            </w:pPr>
            <w:r w:rsidRPr="00F544A7">
              <w:rPr>
                <w:b/>
                <w:bCs/>
              </w:rPr>
              <w:t>20</w:t>
            </w:r>
          </w:p>
        </w:tc>
      </w:tr>
    </w:tbl>
    <w:p w14:paraId="08F7CA2C" w14:textId="26EF4073" w:rsidR="0052247F" w:rsidRDefault="0052247F">
      <w:pPr>
        <w:pStyle w:val="bullet0"/>
        <w:numPr>
          <w:ilvl w:val="0"/>
          <w:numId w:val="0"/>
        </w:numPr>
        <w:ind w:left="720"/>
        <w:jc w:val="both"/>
      </w:pPr>
    </w:p>
    <w:tbl>
      <w:tblPr>
        <w:tblW w:w="0" w:type="auto"/>
        <w:tblInd w:w="350" w:type="dxa"/>
        <w:tblLayout w:type="fixed"/>
        <w:tblLook w:val="0000" w:firstRow="0" w:lastRow="0" w:firstColumn="0" w:lastColumn="0" w:noHBand="0" w:noVBand="0"/>
      </w:tblPr>
      <w:tblGrid>
        <w:gridCol w:w="1710"/>
        <w:gridCol w:w="720"/>
        <w:gridCol w:w="1440"/>
        <w:gridCol w:w="1620"/>
        <w:gridCol w:w="1620"/>
        <w:gridCol w:w="1585"/>
      </w:tblGrid>
      <w:tr w:rsidR="002738CE" w14:paraId="27971938" w14:textId="77777777" w:rsidTr="002A574F">
        <w:tc>
          <w:tcPr>
            <w:tcW w:w="1710" w:type="dxa"/>
            <w:tcBorders>
              <w:top w:val="single" w:sz="4" w:space="0" w:color="000000"/>
              <w:left w:val="single" w:sz="4" w:space="0" w:color="000000"/>
              <w:bottom w:val="single" w:sz="4" w:space="0" w:color="000000"/>
            </w:tcBorders>
            <w:shd w:val="clear" w:color="auto" w:fill="B3B3B3"/>
          </w:tcPr>
          <w:p w14:paraId="5BF0F21E" w14:textId="77777777" w:rsidR="002738CE" w:rsidRDefault="002738CE" w:rsidP="002A574F">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4585583E" w14:textId="3F171DEB" w:rsidR="002738CE" w:rsidRDefault="002738CE" w:rsidP="002A574F">
            <w:pPr>
              <w:snapToGrid w:val="0"/>
            </w:pPr>
            <w:proofErr w:type="spellStart"/>
            <w:r>
              <w:rPr>
                <w:rFonts w:eastAsia="MS Mincho"/>
                <w:b/>
                <w:i/>
              </w:rPr>
              <w:t>PreReqs</w:t>
            </w:r>
            <w:proofErr w:type="spellEnd"/>
          </w:p>
        </w:tc>
      </w:tr>
      <w:tr w:rsidR="002738CE" w14:paraId="1AD88C21" w14:textId="77777777" w:rsidTr="002A574F">
        <w:trPr>
          <w:cantSplit/>
        </w:trPr>
        <w:tc>
          <w:tcPr>
            <w:tcW w:w="1710" w:type="dxa"/>
            <w:tcBorders>
              <w:top w:val="single" w:sz="4" w:space="0" w:color="000000"/>
              <w:left w:val="single" w:sz="4" w:space="0" w:color="000000"/>
              <w:bottom w:val="single" w:sz="4" w:space="0" w:color="000000"/>
            </w:tcBorders>
            <w:shd w:val="clear" w:color="auto" w:fill="E0E0E0"/>
          </w:tcPr>
          <w:p w14:paraId="6AAF32E3" w14:textId="77777777" w:rsidR="002738CE" w:rsidRDefault="002738CE" w:rsidP="002A574F">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E401B7C" w14:textId="4BEB1E4A" w:rsidR="002738CE" w:rsidRDefault="009F3CBB" w:rsidP="002A574F">
            <w:r>
              <w:rPr>
                <w:rFonts w:ascii="Arial" w:eastAsia="MS Mincho" w:hAnsi="Arial" w:cs="Arial"/>
                <w:szCs w:val="22"/>
              </w:rPr>
              <w:t>The pre-requisites required for some courses</w:t>
            </w:r>
          </w:p>
          <w:p w14:paraId="5C6B48E6" w14:textId="77777777" w:rsidR="002738CE" w:rsidRDefault="002738CE" w:rsidP="002A574F">
            <w:pPr>
              <w:jc w:val="center"/>
              <w:rPr>
                <w:rFonts w:eastAsia="MS Mincho"/>
              </w:rPr>
            </w:pPr>
          </w:p>
        </w:tc>
      </w:tr>
      <w:tr w:rsidR="002738CE" w14:paraId="43B42CD5" w14:textId="77777777" w:rsidTr="002A574F">
        <w:tc>
          <w:tcPr>
            <w:tcW w:w="1710" w:type="dxa"/>
            <w:tcBorders>
              <w:top w:val="single" w:sz="4" w:space="0" w:color="000000"/>
              <w:left w:val="single" w:sz="4" w:space="0" w:color="000000"/>
              <w:bottom w:val="single" w:sz="4" w:space="0" w:color="000000"/>
            </w:tcBorders>
            <w:shd w:val="clear" w:color="auto" w:fill="D9D9D9"/>
          </w:tcPr>
          <w:p w14:paraId="00848909" w14:textId="77777777" w:rsidR="002738CE" w:rsidRDefault="002738CE" w:rsidP="002A574F">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7789D6D6" w14:textId="77777777" w:rsidR="002738CE" w:rsidRDefault="002738CE" w:rsidP="002A574F">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7E03D543" w14:textId="77777777" w:rsidR="002738CE" w:rsidRDefault="002738CE" w:rsidP="002A574F">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74196AF1" w14:textId="77777777" w:rsidR="002738CE" w:rsidRDefault="002738CE" w:rsidP="002A574F">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0E288648" w14:textId="77777777" w:rsidR="002738CE" w:rsidRDefault="002738CE" w:rsidP="002A574F">
            <w:pPr>
              <w:pStyle w:val="Heading4"/>
              <w:spacing w:before="0" w:after="58"/>
            </w:pPr>
            <w:r>
              <w:rPr>
                <w:b/>
                <w:bCs/>
                <w:i w:val="0"/>
              </w:rPr>
              <w:t>Notes</w:t>
            </w:r>
          </w:p>
        </w:tc>
      </w:tr>
      <w:tr w:rsidR="002738CE" w14:paraId="23A13DBE" w14:textId="77777777" w:rsidTr="002A574F">
        <w:tc>
          <w:tcPr>
            <w:tcW w:w="1710" w:type="dxa"/>
            <w:tcBorders>
              <w:top w:val="single" w:sz="4" w:space="0" w:color="000000"/>
              <w:left w:val="single" w:sz="4" w:space="0" w:color="000000"/>
              <w:bottom w:val="single" w:sz="4" w:space="0" w:color="000000"/>
            </w:tcBorders>
            <w:shd w:val="clear" w:color="auto" w:fill="auto"/>
          </w:tcPr>
          <w:p w14:paraId="7228B574" w14:textId="7109C21A" w:rsidR="002738CE" w:rsidRDefault="002738CE" w:rsidP="002A574F">
            <w:proofErr w:type="spellStart"/>
            <w:r>
              <w:t>pr</w:t>
            </w:r>
            <w:r w:rsidR="009F3CBB">
              <w:t>ereq</w:t>
            </w:r>
            <w:r>
              <w:t>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1EC60752" w14:textId="212BDB70" w:rsidR="002738CE" w:rsidRDefault="002738CE" w:rsidP="002A574F">
            <w:pPr>
              <w:jc w:val="center"/>
            </w:pPr>
            <w:r>
              <w:t xml:space="preserve">The id of the </w:t>
            </w:r>
            <w:r w:rsidR="009F3CBB">
              <w:t>pre-requisite</w:t>
            </w:r>
          </w:p>
        </w:tc>
        <w:tc>
          <w:tcPr>
            <w:tcW w:w="1620" w:type="dxa"/>
            <w:tcBorders>
              <w:top w:val="single" w:sz="4" w:space="0" w:color="000000"/>
              <w:left w:val="single" w:sz="4" w:space="0" w:color="000000"/>
              <w:bottom w:val="single" w:sz="4" w:space="0" w:color="000000"/>
            </w:tcBorders>
            <w:shd w:val="clear" w:color="auto" w:fill="auto"/>
          </w:tcPr>
          <w:p w14:paraId="2E13A916" w14:textId="77777777" w:rsidR="002738CE" w:rsidRDefault="002738CE" w:rsidP="002A574F">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434A71BB" w14:textId="77777777" w:rsidR="002738CE" w:rsidRDefault="002738CE" w:rsidP="002A574F">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9F9EA61" w14:textId="77777777" w:rsidR="002738CE" w:rsidRDefault="002738CE" w:rsidP="002A574F">
            <w:pPr>
              <w:snapToGrid w:val="0"/>
              <w:jc w:val="center"/>
              <w:rPr>
                <w:rFonts w:eastAsia="MS Mincho"/>
              </w:rPr>
            </w:pPr>
          </w:p>
        </w:tc>
      </w:tr>
      <w:tr w:rsidR="002738CE" w14:paraId="46D17B6B"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7CF464F1" w14:textId="77777777" w:rsidR="002738CE" w:rsidRDefault="002738CE" w:rsidP="002A574F">
            <w:r>
              <w:rPr>
                <w:rFonts w:eastAsia="MS Mincho"/>
                <w:b/>
              </w:rPr>
              <w:t>Functional Dependencies and Keys</w:t>
            </w:r>
          </w:p>
        </w:tc>
      </w:tr>
      <w:tr w:rsidR="002738CE" w14:paraId="670E8B64" w14:textId="77777777" w:rsidTr="002A574F">
        <w:tc>
          <w:tcPr>
            <w:tcW w:w="1710" w:type="dxa"/>
            <w:tcBorders>
              <w:left w:val="single" w:sz="4" w:space="0" w:color="000000"/>
              <w:bottom w:val="single" w:sz="4" w:space="0" w:color="000000"/>
            </w:tcBorders>
            <w:shd w:val="clear" w:color="auto" w:fill="auto"/>
          </w:tcPr>
          <w:p w14:paraId="6D789A1A" w14:textId="77777777" w:rsidR="002738CE" w:rsidRDefault="002738CE" w:rsidP="002A574F">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51783F91" w14:textId="231ACFB1" w:rsidR="009F3CBB" w:rsidRDefault="009F3CBB" w:rsidP="009F3CBB">
            <w:pPr>
              <w:spacing w:after="156"/>
            </w:pPr>
            <w:proofErr w:type="spellStart"/>
            <w:r>
              <w:t>prereq_id</w:t>
            </w:r>
            <w:proofErr w:type="spellEnd"/>
            <w:r>
              <w:t xml:space="preserve"> </w:t>
            </w:r>
            <w:r>
              <w:sym w:font="Wingdings" w:char="F0E0"/>
            </w:r>
            <w:r>
              <w:t xml:space="preserve"> Pre</w:t>
            </w:r>
            <w:r w:rsidR="001B7A7B">
              <w:t>-</w:t>
            </w:r>
            <w:proofErr w:type="spellStart"/>
            <w:r>
              <w:t>Reqs</w:t>
            </w:r>
            <w:proofErr w:type="spellEnd"/>
            <w:r>
              <w:t xml:space="preserve">, </w:t>
            </w:r>
          </w:p>
          <w:p w14:paraId="3DC91A9B" w14:textId="56C8E669" w:rsidR="002738CE" w:rsidRDefault="009F3CBB" w:rsidP="002A574F">
            <w:pPr>
              <w:spacing w:after="156"/>
            </w:pPr>
            <w:proofErr w:type="spellStart"/>
            <w:r>
              <w:t>course_id</w:t>
            </w:r>
            <w:proofErr w:type="spellEnd"/>
            <w:r>
              <w:t xml:space="preserve"> </w:t>
            </w:r>
            <w:r>
              <w:sym w:font="Wingdings" w:char="F0E0"/>
            </w:r>
            <w:r>
              <w:t xml:space="preserve"> Courses  </w:t>
            </w:r>
          </w:p>
        </w:tc>
      </w:tr>
      <w:tr w:rsidR="002738CE" w:rsidRPr="002738CE" w14:paraId="72737889" w14:textId="77777777" w:rsidTr="002A574F">
        <w:trPr>
          <w:trHeight w:val="315"/>
        </w:trPr>
        <w:tc>
          <w:tcPr>
            <w:tcW w:w="1710" w:type="dxa"/>
            <w:tcBorders>
              <w:left w:val="single" w:sz="4" w:space="0" w:color="000000"/>
              <w:bottom w:val="single" w:sz="4" w:space="0" w:color="000000"/>
            </w:tcBorders>
            <w:shd w:val="clear" w:color="auto" w:fill="auto"/>
          </w:tcPr>
          <w:p w14:paraId="3406686D" w14:textId="77777777" w:rsidR="002738CE" w:rsidRDefault="002738CE" w:rsidP="002A574F">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74E0E30E" w14:textId="13B466B1" w:rsidR="002738CE" w:rsidRPr="002738CE" w:rsidRDefault="002738CE" w:rsidP="002A574F">
            <w:pPr>
              <w:snapToGrid w:val="0"/>
              <w:rPr>
                <w:bCs/>
              </w:rPr>
            </w:pPr>
            <w:proofErr w:type="spellStart"/>
            <w:r>
              <w:rPr>
                <w:rFonts w:eastAsia="MS Mincho"/>
                <w:bCs/>
              </w:rPr>
              <w:t>pr</w:t>
            </w:r>
            <w:r w:rsidR="009F3CBB">
              <w:rPr>
                <w:rFonts w:eastAsia="MS Mincho"/>
                <w:bCs/>
              </w:rPr>
              <w:t>ereq</w:t>
            </w:r>
            <w:r>
              <w:rPr>
                <w:rFonts w:eastAsia="MS Mincho"/>
                <w:bCs/>
              </w:rPr>
              <w:t>_id</w:t>
            </w:r>
            <w:proofErr w:type="spellEnd"/>
          </w:p>
        </w:tc>
      </w:tr>
      <w:tr w:rsidR="002738CE" w14:paraId="10221974"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52E401B3" w14:textId="77777777" w:rsidR="002738CE" w:rsidRDefault="002738CE" w:rsidP="002A574F">
            <w:r>
              <w:rPr>
                <w:rFonts w:eastAsia="MS Mincho"/>
                <w:b/>
              </w:rPr>
              <w:t>Normalization</w:t>
            </w:r>
          </w:p>
        </w:tc>
      </w:tr>
      <w:tr w:rsidR="002738CE" w14:paraId="5B85ABB1" w14:textId="77777777" w:rsidTr="002A574F">
        <w:tc>
          <w:tcPr>
            <w:tcW w:w="1710" w:type="dxa"/>
            <w:tcBorders>
              <w:left w:val="single" w:sz="4" w:space="0" w:color="000000"/>
              <w:bottom w:val="single" w:sz="4" w:space="0" w:color="000000"/>
            </w:tcBorders>
            <w:shd w:val="clear" w:color="auto" w:fill="auto"/>
          </w:tcPr>
          <w:p w14:paraId="0737406D" w14:textId="77777777" w:rsidR="002738CE" w:rsidRDefault="002738CE" w:rsidP="002A574F">
            <w:r>
              <w:rPr>
                <w:rFonts w:eastAsia="MS Mincho"/>
                <w:b/>
              </w:rPr>
              <w:t>1NF</w:t>
            </w:r>
          </w:p>
        </w:tc>
        <w:tc>
          <w:tcPr>
            <w:tcW w:w="720" w:type="dxa"/>
            <w:tcBorders>
              <w:left w:val="single" w:sz="4" w:space="0" w:color="000000"/>
              <w:bottom w:val="single" w:sz="4" w:space="0" w:color="000000"/>
            </w:tcBorders>
            <w:shd w:val="clear" w:color="auto" w:fill="auto"/>
          </w:tcPr>
          <w:p w14:paraId="6DAF3B6F"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688071C" w14:textId="77777777" w:rsidR="002738CE" w:rsidRDefault="002738CE" w:rsidP="002A574F">
            <w:pPr>
              <w:snapToGrid w:val="0"/>
            </w:pPr>
            <w:r>
              <w:rPr>
                <w:rFonts w:eastAsia="MS Mincho"/>
              </w:rPr>
              <w:t>Every cell has a unique value</w:t>
            </w:r>
          </w:p>
        </w:tc>
      </w:tr>
      <w:tr w:rsidR="002738CE" w14:paraId="6ABB4F44" w14:textId="77777777" w:rsidTr="002A574F">
        <w:tc>
          <w:tcPr>
            <w:tcW w:w="1710" w:type="dxa"/>
            <w:tcBorders>
              <w:left w:val="single" w:sz="4" w:space="0" w:color="000000"/>
              <w:bottom w:val="single" w:sz="4" w:space="0" w:color="000000"/>
            </w:tcBorders>
            <w:shd w:val="clear" w:color="auto" w:fill="auto"/>
          </w:tcPr>
          <w:p w14:paraId="32187C25" w14:textId="77777777" w:rsidR="002738CE" w:rsidRDefault="002738CE" w:rsidP="002A574F">
            <w:r>
              <w:rPr>
                <w:rFonts w:eastAsia="MS Mincho"/>
                <w:b/>
              </w:rPr>
              <w:t>2NF</w:t>
            </w:r>
          </w:p>
        </w:tc>
        <w:tc>
          <w:tcPr>
            <w:tcW w:w="720" w:type="dxa"/>
            <w:tcBorders>
              <w:left w:val="single" w:sz="4" w:space="0" w:color="000000"/>
              <w:bottom w:val="single" w:sz="4" w:space="0" w:color="000000"/>
            </w:tcBorders>
            <w:shd w:val="clear" w:color="auto" w:fill="auto"/>
          </w:tcPr>
          <w:p w14:paraId="705F5EEC"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15C96884" w14:textId="77777777" w:rsidR="002738CE" w:rsidRDefault="002738CE" w:rsidP="002A574F">
            <w:pPr>
              <w:snapToGrid w:val="0"/>
            </w:pPr>
            <w:r>
              <w:t>Each table is in 1NF and n</w:t>
            </w:r>
            <w:r w:rsidRPr="009A4292">
              <w:t>o non-prime attribute is dependent on the proper subset of any candidate key of table</w:t>
            </w:r>
          </w:p>
        </w:tc>
      </w:tr>
      <w:tr w:rsidR="002738CE" w14:paraId="275C89CE" w14:textId="77777777" w:rsidTr="002A574F">
        <w:tc>
          <w:tcPr>
            <w:tcW w:w="1710" w:type="dxa"/>
            <w:tcBorders>
              <w:left w:val="single" w:sz="4" w:space="0" w:color="000000"/>
              <w:bottom w:val="single" w:sz="4" w:space="0" w:color="000000"/>
            </w:tcBorders>
            <w:shd w:val="clear" w:color="auto" w:fill="auto"/>
          </w:tcPr>
          <w:p w14:paraId="2EDCD033" w14:textId="77777777" w:rsidR="002738CE" w:rsidRDefault="002738CE" w:rsidP="002A574F">
            <w:r>
              <w:rPr>
                <w:rFonts w:eastAsia="MS Mincho"/>
                <w:b/>
              </w:rPr>
              <w:t>3NF</w:t>
            </w:r>
          </w:p>
        </w:tc>
        <w:tc>
          <w:tcPr>
            <w:tcW w:w="720" w:type="dxa"/>
            <w:tcBorders>
              <w:left w:val="single" w:sz="4" w:space="0" w:color="000000"/>
              <w:bottom w:val="single" w:sz="4" w:space="0" w:color="000000"/>
            </w:tcBorders>
            <w:shd w:val="clear" w:color="auto" w:fill="auto"/>
          </w:tcPr>
          <w:p w14:paraId="682C0EF7"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D46FCC8" w14:textId="77777777" w:rsidR="002738CE" w:rsidRDefault="002738CE" w:rsidP="002A574F">
            <w:pPr>
              <w:snapToGrid w:val="0"/>
            </w:pPr>
            <w:r>
              <w:rPr>
                <w:rFonts w:eastAsia="MS Mincho"/>
              </w:rPr>
              <w:t>Every non-key attribute depends only on a key</w:t>
            </w:r>
          </w:p>
        </w:tc>
      </w:tr>
      <w:tr w:rsidR="002738CE" w14:paraId="5E9520DD" w14:textId="77777777" w:rsidTr="002A574F">
        <w:tc>
          <w:tcPr>
            <w:tcW w:w="1710" w:type="dxa"/>
            <w:tcBorders>
              <w:left w:val="single" w:sz="4" w:space="0" w:color="000000"/>
              <w:bottom w:val="single" w:sz="4" w:space="0" w:color="000000"/>
            </w:tcBorders>
            <w:shd w:val="clear" w:color="auto" w:fill="auto"/>
          </w:tcPr>
          <w:p w14:paraId="241F7523" w14:textId="77777777" w:rsidR="002738CE" w:rsidRDefault="002738CE" w:rsidP="002A574F">
            <w:r>
              <w:rPr>
                <w:rFonts w:eastAsia="MS Mincho"/>
                <w:b/>
              </w:rPr>
              <w:t>BCNF</w:t>
            </w:r>
          </w:p>
        </w:tc>
        <w:tc>
          <w:tcPr>
            <w:tcW w:w="720" w:type="dxa"/>
            <w:tcBorders>
              <w:left w:val="single" w:sz="4" w:space="0" w:color="000000"/>
              <w:bottom w:val="single" w:sz="4" w:space="0" w:color="000000"/>
            </w:tcBorders>
            <w:shd w:val="clear" w:color="auto" w:fill="auto"/>
          </w:tcPr>
          <w:p w14:paraId="65DD7643"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C0ECB2B" w14:textId="77777777" w:rsidR="002738CE" w:rsidRDefault="002738CE" w:rsidP="002A574F">
            <w:pPr>
              <w:snapToGrid w:val="0"/>
            </w:pPr>
            <w:r>
              <w:rPr>
                <w:rFonts w:eastAsia="MS Mincho"/>
              </w:rPr>
              <w:t>Relation is in 3NF</w:t>
            </w:r>
          </w:p>
        </w:tc>
      </w:tr>
      <w:tr w:rsidR="002738CE" w14:paraId="09E04E93"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1A1A9C06" w14:textId="77777777" w:rsidR="002738CE" w:rsidRDefault="002738CE" w:rsidP="002A574F">
            <w:r>
              <w:rPr>
                <w:rFonts w:eastAsia="MS Mincho"/>
                <w:b/>
              </w:rPr>
              <w:t>Physical Design</w:t>
            </w:r>
          </w:p>
        </w:tc>
      </w:tr>
      <w:tr w:rsidR="002738CE" w14:paraId="0FEB2004"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7D33204F" w14:textId="77777777" w:rsidR="002738CE" w:rsidRDefault="002738CE" w:rsidP="002A574F">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D6B7EC5" w14:textId="5ED9C4C8" w:rsidR="002738CE" w:rsidRDefault="00EB0892" w:rsidP="002A574F">
            <w:pPr>
              <w:snapToGrid w:val="0"/>
            </w:pPr>
            <w:proofErr w:type="spellStart"/>
            <w:r>
              <w:rPr>
                <w:b/>
                <w:bCs/>
              </w:rPr>
              <w:t>prereq</w:t>
            </w:r>
            <w:r w:rsidRPr="00EB0892">
              <w:rPr>
                <w:b/>
                <w:bCs/>
              </w:rPr>
              <w:t>_id</w:t>
            </w:r>
            <w:proofErr w:type="spellEnd"/>
          </w:p>
        </w:tc>
      </w:tr>
      <w:tr w:rsidR="002738CE" w14:paraId="223FA809"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4A37E1C4" w14:textId="77777777" w:rsidR="002738CE" w:rsidRDefault="002738CE" w:rsidP="002A574F">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CDCEB67" w14:textId="45A754E0" w:rsidR="002738CE" w:rsidRDefault="00EB0892" w:rsidP="002A574F">
            <w:pPr>
              <w:snapToGrid w:val="0"/>
            </w:pPr>
            <w:proofErr w:type="spellStart"/>
            <w:r>
              <w:rPr>
                <w:rFonts w:eastAsia="MS Mincho"/>
                <w:b/>
              </w:rPr>
              <w:t>course_id</w:t>
            </w:r>
            <w:proofErr w:type="spellEnd"/>
          </w:p>
        </w:tc>
      </w:tr>
      <w:tr w:rsidR="001B7A7B" w14:paraId="7960246D"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7F1E1E08" w14:textId="77777777" w:rsidR="001B7A7B" w:rsidRDefault="001B7A7B" w:rsidP="001B7A7B">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8925AFB" w14:textId="19DCE653" w:rsidR="001B7A7B" w:rsidRDefault="001B7A7B" w:rsidP="001B7A7B">
            <w:pPr>
              <w:snapToGrid w:val="0"/>
            </w:pPr>
            <w:r>
              <w:t xml:space="preserve">CREATE TABLE </w:t>
            </w:r>
            <w:proofErr w:type="spellStart"/>
            <w:r>
              <w:t>PreReqs</w:t>
            </w:r>
            <w:proofErr w:type="spellEnd"/>
            <w:r>
              <w:t xml:space="preserve"> (</w:t>
            </w:r>
          </w:p>
          <w:p w14:paraId="11B91399" w14:textId="2422618C" w:rsidR="001B7A7B" w:rsidRDefault="001B7A7B" w:rsidP="001B7A7B">
            <w:pPr>
              <w:snapToGrid w:val="0"/>
            </w:pPr>
            <w:proofErr w:type="spellStart"/>
            <w:r>
              <w:t>prereq_id</w:t>
            </w:r>
            <w:proofErr w:type="spellEnd"/>
            <w:r>
              <w:t xml:space="preserve"> int PRIMARY KEY,</w:t>
            </w:r>
          </w:p>
          <w:p w14:paraId="640F9B36" w14:textId="38AB2CA7" w:rsidR="001B7A7B" w:rsidRDefault="001B7A7B" w:rsidP="001B7A7B">
            <w:pPr>
              <w:snapToGrid w:val="0"/>
            </w:pPr>
            <w:r>
              <w:t xml:space="preserve">FOREIGN </w:t>
            </w:r>
            <w:proofErr w:type="gramStart"/>
            <w:r>
              <w:t>KEY(</w:t>
            </w:r>
            <w:proofErr w:type="spellStart"/>
            <w:proofErr w:type="gramEnd"/>
            <w:r>
              <w:t>course_id</w:t>
            </w:r>
            <w:proofErr w:type="spellEnd"/>
            <w:r>
              <w:t>) REFERENCES Courses(</w:t>
            </w:r>
            <w:proofErr w:type="spellStart"/>
            <w:r>
              <w:t>course_id</w:t>
            </w:r>
            <w:proofErr w:type="spellEnd"/>
            <w:r>
              <w:t>)</w:t>
            </w:r>
          </w:p>
          <w:p w14:paraId="41732506" w14:textId="4BB91170" w:rsidR="001B7A7B" w:rsidRDefault="001B7A7B" w:rsidP="001B7A7B">
            <w:pPr>
              <w:snapToGrid w:val="0"/>
            </w:pPr>
            <w:r>
              <w:t>);</w:t>
            </w:r>
          </w:p>
        </w:tc>
      </w:tr>
      <w:tr w:rsidR="001B7A7B" w14:paraId="546A3673"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78627436" w14:textId="77777777" w:rsidR="001B7A7B" w:rsidRDefault="001B7A7B" w:rsidP="001B7A7B">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74113D51" w14:textId="281E94FF" w:rsidR="001B7A7B" w:rsidRDefault="008860E3" w:rsidP="001B7A7B">
            <w:pPr>
              <w:snapToGrid w:val="0"/>
            </w:pPr>
            <w:r w:rsidRPr="00F544A7">
              <w:rPr>
                <w:b/>
                <w:bCs/>
              </w:rPr>
              <w:t>20</w:t>
            </w:r>
          </w:p>
        </w:tc>
      </w:tr>
    </w:tbl>
    <w:p w14:paraId="4388389F" w14:textId="67950484" w:rsidR="002738CE" w:rsidRDefault="002738CE">
      <w:pPr>
        <w:pStyle w:val="bullet0"/>
        <w:numPr>
          <w:ilvl w:val="0"/>
          <w:numId w:val="0"/>
        </w:numPr>
        <w:ind w:left="720"/>
        <w:jc w:val="both"/>
      </w:pPr>
    </w:p>
    <w:tbl>
      <w:tblPr>
        <w:tblW w:w="0" w:type="auto"/>
        <w:tblInd w:w="350" w:type="dxa"/>
        <w:tblLayout w:type="fixed"/>
        <w:tblLook w:val="0000" w:firstRow="0" w:lastRow="0" w:firstColumn="0" w:lastColumn="0" w:noHBand="0" w:noVBand="0"/>
      </w:tblPr>
      <w:tblGrid>
        <w:gridCol w:w="1710"/>
        <w:gridCol w:w="720"/>
        <w:gridCol w:w="1440"/>
        <w:gridCol w:w="1620"/>
        <w:gridCol w:w="1620"/>
        <w:gridCol w:w="1585"/>
      </w:tblGrid>
      <w:tr w:rsidR="002738CE" w14:paraId="2EA7DCE3" w14:textId="77777777" w:rsidTr="002A574F">
        <w:tc>
          <w:tcPr>
            <w:tcW w:w="1710" w:type="dxa"/>
            <w:tcBorders>
              <w:top w:val="single" w:sz="4" w:space="0" w:color="000000"/>
              <w:left w:val="single" w:sz="4" w:space="0" w:color="000000"/>
              <w:bottom w:val="single" w:sz="4" w:space="0" w:color="000000"/>
            </w:tcBorders>
            <w:shd w:val="clear" w:color="auto" w:fill="B3B3B3"/>
          </w:tcPr>
          <w:p w14:paraId="4A0E6E9B" w14:textId="77777777" w:rsidR="002738CE" w:rsidRDefault="002738CE" w:rsidP="002A574F">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26B5FC96" w14:textId="1BA18B5C" w:rsidR="002738CE" w:rsidRDefault="009F3CBB" w:rsidP="002A574F">
            <w:pPr>
              <w:snapToGrid w:val="0"/>
            </w:pPr>
            <w:r>
              <w:rPr>
                <w:rFonts w:eastAsia="MS Mincho"/>
                <w:b/>
                <w:i/>
              </w:rPr>
              <w:t>Waitlist</w:t>
            </w:r>
          </w:p>
        </w:tc>
      </w:tr>
      <w:tr w:rsidR="002738CE" w14:paraId="3EE0D3FD" w14:textId="77777777" w:rsidTr="002A574F">
        <w:trPr>
          <w:cantSplit/>
        </w:trPr>
        <w:tc>
          <w:tcPr>
            <w:tcW w:w="1710" w:type="dxa"/>
            <w:tcBorders>
              <w:top w:val="single" w:sz="4" w:space="0" w:color="000000"/>
              <w:left w:val="single" w:sz="4" w:space="0" w:color="000000"/>
              <w:bottom w:val="single" w:sz="4" w:space="0" w:color="000000"/>
            </w:tcBorders>
            <w:shd w:val="clear" w:color="auto" w:fill="E0E0E0"/>
          </w:tcPr>
          <w:p w14:paraId="78D1B47F" w14:textId="77777777" w:rsidR="002738CE" w:rsidRDefault="002738CE" w:rsidP="002A574F">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00669A5" w14:textId="6E8F9DF8" w:rsidR="002738CE" w:rsidRDefault="009F3CBB" w:rsidP="002A574F">
            <w:r>
              <w:rPr>
                <w:rFonts w:ascii="Arial" w:eastAsia="MS Mincho" w:hAnsi="Arial" w:cs="Arial"/>
                <w:szCs w:val="22"/>
              </w:rPr>
              <w:t>The number of people who could not enroll in a class due to the capacity of the class being a its maximum</w:t>
            </w:r>
          </w:p>
          <w:p w14:paraId="310F9C02" w14:textId="77777777" w:rsidR="002738CE" w:rsidRDefault="002738CE" w:rsidP="002A574F">
            <w:pPr>
              <w:jc w:val="center"/>
              <w:rPr>
                <w:rFonts w:eastAsia="MS Mincho"/>
              </w:rPr>
            </w:pPr>
          </w:p>
        </w:tc>
      </w:tr>
      <w:tr w:rsidR="002738CE" w14:paraId="0EBCAB58" w14:textId="77777777" w:rsidTr="002A574F">
        <w:tc>
          <w:tcPr>
            <w:tcW w:w="1710" w:type="dxa"/>
            <w:tcBorders>
              <w:top w:val="single" w:sz="4" w:space="0" w:color="000000"/>
              <w:left w:val="single" w:sz="4" w:space="0" w:color="000000"/>
              <w:bottom w:val="single" w:sz="4" w:space="0" w:color="000000"/>
            </w:tcBorders>
            <w:shd w:val="clear" w:color="auto" w:fill="D9D9D9"/>
          </w:tcPr>
          <w:p w14:paraId="523173E4" w14:textId="77777777" w:rsidR="002738CE" w:rsidRDefault="002738CE" w:rsidP="002A574F">
            <w:r>
              <w:rPr>
                <w:rFonts w:eastAsia="MS Mincho"/>
                <w:b/>
                <w:bCs/>
              </w:rPr>
              <w:lastRenderedPageBreak/>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4E37C9A5" w14:textId="77777777" w:rsidR="002738CE" w:rsidRDefault="002738CE" w:rsidP="002A574F">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4D3F9449" w14:textId="77777777" w:rsidR="002738CE" w:rsidRDefault="002738CE" w:rsidP="002A574F">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1B288A17" w14:textId="77777777" w:rsidR="002738CE" w:rsidRDefault="002738CE" w:rsidP="002A574F">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7D465876" w14:textId="77777777" w:rsidR="002738CE" w:rsidRDefault="002738CE" w:rsidP="002A574F">
            <w:pPr>
              <w:pStyle w:val="Heading4"/>
              <w:spacing w:before="0" w:after="58"/>
            </w:pPr>
            <w:r>
              <w:rPr>
                <w:b/>
                <w:bCs/>
                <w:i w:val="0"/>
              </w:rPr>
              <w:t>Notes</w:t>
            </w:r>
          </w:p>
        </w:tc>
      </w:tr>
      <w:tr w:rsidR="002738CE" w14:paraId="768F6236" w14:textId="77777777" w:rsidTr="002A574F">
        <w:tc>
          <w:tcPr>
            <w:tcW w:w="1710" w:type="dxa"/>
            <w:tcBorders>
              <w:top w:val="single" w:sz="4" w:space="0" w:color="000000"/>
              <w:left w:val="single" w:sz="4" w:space="0" w:color="000000"/>
              <w:bottom w:val="single" w:sz="4" w:space="0" w:color="000000"/>
            </w:tcBorders>
            <w:shd w:val="clear" w:color="auto" w:fill="auto"/>
          </w:tcPr>
          <w:p w14:paraId="770607D6" w14:textId="4D07BF66" w:rsidR="002738CE" w:rsidRDefault="009F3CBB" w:rsidP="002A574F">
            <w:proofErr w:type="spellStart"/>
            <w:r>
              <w:t>waitlist</w:t>
            </w:r>
            <w:r w:rsidR="002738CE">
              <w:t>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3D6797C6" w14:textId="614FA4EC" w:rsidR="002738CE" w:rsidRDefault="002738CE" w:rsidP="002A574F">
            <w:pPr>
              <w:jc w:val="center"/>
            </w:pPr>
            <w:r>
              <w:t xml:space="preserve">The id of the </w:t>
            </w:r>
            <w:r w:rsidR="009F3CBB">
              <w:t>waitlist</w:t>
            </w:r>
          </w:p>
        </w:tc>
        <w:tc>
          <w:tcPr>
            <w:tcW w:w="1620" w:type="dxa"/>
            <w:tcBorders>
              <w:top w:val="single" w:sz="4" w:space="0" w:color="000000"/>
              <w:left w:val="single" w:sz="4" w:space="0" w:color="000000"/>
              <w:bottom w:val="single" w:sz="4" w:space="0" w:color="000000"/>
            </w:tcBorders>
            <w:shd w:val="clear" w:color="auto" w:fill="auto"/>
          </w:tcPr>
          <w:p w14:paraId="4A366AA9" w14:textId="77777777" w:rsidR="002738CE" w:rsidRDefault="002738CE" w:rsidP="002A574F">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24A6A62B" w14:textId="77777777" w:rsidR="002738CE" w:rsidRDefault="002738CE" w:rsidP="002A574F">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2841921E" w14:textId="77777777" w:rsidR="002738CE" w:rsidRDefault="002738CE" w:rsidP="002A574F">
            <w:pPr>
              <w:snapToGrid w:val="0"/>
              <w:jc w:val="center"/>
              <w:rPr>
                <w:rFonts w:eastAsia="MS Mincho"/>
              </w:rPr>
            </w:pPr>
          </w:p>
        </w:tc>
      </w:tr>
      <w:tr w:rsidR="002738CE" w14:paraId="549A2331" w14:textId="77777777" w:rsidTr="002A574F">
        <w:tc>
          <w:tcPr>
            <w:tcW w:w="1710" w:type="dxa"/>
            <w:tcBorders>
              <w:top w:val="single" w:sz="4" w:space="0" w:color="000000"/>
              <w:left w:val="single" w:sz="4" w:space="0" w:color="000000"/>
              <w:bottom w:val="single" w:sz="4" w:space="0" w:color="000000"/>
            </w:tcBorders>
            <w:shd w:val="clear" w:color="auto" w:fill="auto"/>
          </w:tcPr>
          <w:p w14:paraId="75B79F3C" w14:textId="38D561E2" w:rsidR="002738CE" w:rsidRDefault="009F3CBB" w:rsidP="002A574F">
            <w:proofErr w:type="spellStart"/>
            <w:r>
              <w:t>waitlistPriority</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2064B71C" w14:textId="2E18987F" w:rsidR="002738CE" w:rsidRDefault="009F3CBB" w:rsidP="002A574F">
            <w:pPr>
              <w:jc w:val="center"/>
            </w:pPr>
            <w:r>
              <w:t>the priority of the waitlist in the course</w:t>
            </w:r>
          </w:p>
        </w:tc>
        <w:tc>
          <w:tcPr>
            <w:tcW w:w="1620" w:type="dxa"/>
            <w:tcBorders>
              <w:top w:val="single" w:sz="4" w:space="0" w:color="000000"/>
              <w:left w:val="single" w:sz="4" w:space="0" w:color="000000"/>
              <w:bottom w:val="single" w:sz="4" w:space="0" w:color="000000"/>
            </w:tcBorders>
            <w:shd w:val="clear" w:color="auto" w:fill="auto"/>
          </w:tcPr>
          <w:p w14:paraId="52D17FD1" w14:textId="60486AC6" w:rsidR="002738CE" w:rsidRDefault="009F3CBB" w:rsidP="002A574F">
            <w:pPr>
              <w:jc w:val="center"/>
            </w:pPr>
            <w:proofErr w:type="gramStart"/>
            <w:r>
              <w:t>Integer(</w:t>
            </w:r>
            <w:proofErr w:type="gramEnd"/>
            <w:r>
              <w:t>2)</w:t>
            </w:r>
          </w:p>
        </w:tc>
        <w:tc>
          <w:tcPr>
            <w:tcW w:w="1620" w:type="dxa"/>
            <w:tcBorders>
              <w:top w:val="single" w:sz="4" w:space="0" w:color="000000"/>
              <w:left w:val="single" w:sz="4" w:space="0" w:color="000000"/>
              <w:bottom w:val="single" w:sz="4" w:space="0" w:color="000000"/>
            </w:tcBorders>
            <w:shd w:val="clear" w:color="auto" w:fill="auto"/>
          </w:tcPr>
          <w:p w14:paraId="4A215C2D" w14:textId="117351A9" w:rsidR="002738CE" w:rsidRDefault="009F3CBB" w:rsidP="002A574F">
            <w:pPr>
              <w:jc w:val="center"/>
            </w:pPr>
            <w:r>
              <w:t>03</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CDA0FB9" w14:textId="77777777" w:rsidR="002738CE" w:rsidRDefault="002738CE" w:rsidP="002A574F">
            <w:pPr>
              <w:jc w:val="center"/>
            </w:pPr>
          </w:p>
        </w:tc>
      </w:tr>
      <w:tr w:rsidR="002738CE" w14:paraId="2B5DA112"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534223A0" w14:textId="77777777" w:rsidR="002738CE" w:rsidRDefault="002738CE" w:rsidP="002A574F">
            <w:r>
              <w:rPr>
                <w:rFonts w:eastAsia="MS Mincho"/>
                <w:b/>
              </w:rPr>
              <w:t>Functional Dependencies and Keys</w:t>
            </w:r>
          </w:p>
        </w:tc>
      </w:tr>
      <w:tr w:rsidR="002738CE" w14:paraId="4DBC1912" w14:textId="77777777" w:rsidTr="002A574F">
        <w:tc>
          <w:tcPr>
            <w:tcW w:w="1710" w:type="dxa"/>
            <w:tcBorders>
              <w:left w:val="single" w:sz="4" w:space="0" w:color="000000"/>
              <w:bottom w:val="single" w:sz="4" w:space="0" w:color="000000"/>
            </w:tcBorders>
            <w:shd w:val="clear" w:color="auto" w:fill="auto"/>
          </w:tcPr>
          <w:p w14:paraId="41F8F140" w14:textId="77777777" w:rsidR="002738CE" w:rsidRDefault="002738CE" w:rsidP="002A574F">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570C4D7C" w14:textId="77777777" w:rsidR="006F2B56" w:rsidRDefault="006F2B56" w:rsidP="006F2B56">
            <w:pPr>
              <w:spacing w:after="156"/>
            </w:pPr>
            <w:proofErr w:type="spellStart"/>
            <w:r>
              <w:t>waitlist_id</w:t>
            </w:r>
            <w:proofErr w:type="spellEnd"/>
            <w:r>
              <w:t xml:space="preserve"> </w:t>
            </w:r>
            <w:r>
              <w:sym w:font="Wingdings" w:char="F0E0"/>
            </w:r>
            <w:r>
              <w:t xml:space="preserve"> Waitlist</w:t>
            </w:r>
          </w:p>
          <w:p w14:paraId="50545134" w14:textId="6E448C57" w:rsidR="002738CE" w:rsidRDefault="006F2B56" w:rsidP="002A574F">
            <w:pPr>
              <w:spacing w:after="156"/>
            </w:pPr>
            <w:proofErr w:type="spellStart"/>
            <w:r>
              <w:t>course_id</w:t>
            </w:r>
            <w:proofErr w:type="spellEnd"/>
            <w:r>
              <w:t xml:space="preserve"> </w:t>
            </w:r>
            <w:r>
              <w:sym w:font="Wingdings" w:char="F0E0"/>
            </w:r>
            <w:r>
              <w:t xml:space="preserve"> Courses  </w:t>
            </w:r>
            <w:r w:rsidR="002738CE">
              <w:t xml:space="preserve">  </w:t>
            </w:r>
          </w:p>
        </w:tc>
      </w:tr>
      <w:tr w:rsidR="002738CE" w:rsidRPr="002738CE" w14:paraId="6D0B601F" w14:textId="77777777" w:rsidTr="002A574F">
        <w:trPr>
          <w:trHeight w:val="315"/>
        </w:trPr>
        <w:tc>
          <w:tcPr>
            <w:tcW w:w="1710" w:type="dxa"/>
            <w:tcBorders>
              <w:left w:val="single" w:sz="4" w:space="0" w:color="000000"/>
              <w:bottom w:val="single" w:sz="4" w:space="0" w:color="000000"/>
            </w:tcBorders>
            <w:shd w:val="clear" w:color="auto" w:fill="auto"/>
          </w:tcPr>
          <w:p w14:paraId="441AB7EE" w14:textId="77777777" w:rsidR="002738CE" w:rsidRDefault="002738CE" w:rsidP="002A574F">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500F10FB" w14:textId="2519B72A" w:rsidR="002738CE" w:rsidRPr="002738CE" w:rsidRDefault="009F3CBB" w:rsidP="002A574F">
            <w:pPr>
              <w:snapToGrid w:val="0"/>
              <w:rPr>
                <w:bCs/>
              </w:rPr>
            </w:pPr>
            <w:proofErr w:type="spellStart"/>
            <w:r>
              <w:rPr>
                <w:rFonts w:eastAsia="MS Mincho"/>
                <w:bCs/>
              </w:rPr>
              <w:t>waitlist</w:t>
            </w:r>
            <w:r w:rsidR="002738CE">
              <w:rPr>
                <w:rFonts w:eastAsia="MS Mincho"/>
                <w:bCs/>
              </w:rPr>
              <w:t>_id</w:t>
            </w:r>
            <w:proofErr w:type="spellEnd"/>
          </w:p>
        </w:tc>
      </w:tr>
      <w:tr w:rsidR="002738CE" w14:paraId="30BD5008"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68737786" w14:textId="77777777" w:rsidR="002738CE" w:rsidRDefault="002738CE" w:rsidP="002A574F">
            <w:r>
              <w:rPr>
                <w:rFonts w:eastAsia="MS Mincho"/>
                <w:b/>
              </w:rPr>
              <w:t>Normalization</w:t>
            </w:r>
          </w:p>
        </w:tc>
      </w:tr>
      <w:tr w:rsidR="002738CE" w14:paraId="408822F2" w14:textId="77777777" w:rsidTr="002A574F">
        <w:tc>
          <w:tcPr>
            <w:tcW w:w="1710" w:type="dxa"/>
            <w:tcBorders>
              <w:left w:val="single" w:sz="4" w:space="0" w:color="000000"/>
              <w:bottom w:val="single" w:sz="4" w:space="0" w:color="000000"/>
            </w:tcBorders>
            <w:shd w:val="clear" w:color="auto" w:fill="auto"/>
          </w:tcPr>
          <w:p w14:paraId="69B42283" w14:textId="77777777" w:rsidR="002738CE" w:rsidRDefault="002738CE" w:rsidP="002A574F">
            <w:r>
              <w:rPr>
                <w:rFonts w:eastAsia="MS Mincho"/>
                <w:b/>
              </w:rPr>
              <w:t>1NF</w:t>
            </w:r>
          </w:p>
        </w:tc>
        <w:tc>
          <w:tcPr>
            <w:tcW w:w="720" w:type="dxa"/>
            <w:tcBorders>
              <w:left w:val="single" w:sz="4" w:space="0" w:color="000000"/>
              <w:bottom w:val="single" w:sz="4" w:space="0" w:color="000000"/>
            </w:tcBorders>
            <w:shd w:val="clear" w:color="auto" w:fill="auto"/>
          </w:tcPr>
          <w:p w14:paraId="3E9CF31A"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626FB6C" w14:textId="77777777" w:rsidR="002738CE" w:rsidRDefault="002738CE" w:rsidP="002A574F">
            <w:pPr>
              <w:snapToGrid w:val="0"/>
            </w:pPr>
            <w:r>
              <w:rPr>
                <w:rFonts w:eastAsia="MS Mincho"/>
              </w:rPr>
              <w:t>Every cell has a unique value</w:t>
            </w:r>
          </w:p>
        </w:tc>
      </w:tr>
      <w:tr w:rsidR="002738CE" w14:paraId="24CC7D28" w14:textId="77777777" w:rsidTr="002A574F">
        <w:tc>
          <w:tcPr>
            <w:tcW w:w="1710" w:type="dxa"/>
            <w:tcBorders>
              <w:left w:val="single" w:sz="4" w:space="0" w:color="000000"/>
              <w:bottom w:val="single" w:sz="4" w:space="0" w:color="000000"/>
            </w:tcBorders>
            <w:shd w:val="clear" w:color="auto" w:fill="auto"/>
          </w:tcPr>
          <w:p w14:paraId="41B1670B" w14:textId="77777777" w:rsidR="002738CE" w:rsidRDefault="002738CE" w:rsidP="002A574F">
            <w:r>
              <w:rPr>
                <w:rFonts w:eastAsia="MS Mincho"/>
                <w:b/>
              </w:rPr>
              <w:t>2NF</w:t>
            </w:r>
          </w:p>
        </w:tc>
        <w:tc>
          <w:tcPr>
            <w:tcW w:w="720" w:type="dxa"/>
            <w:tcBorders>
              <w:left w:val="single" w:sz="4" w:space="0" w:color="000000"/>
              <w:bottom w:val="single" w:sz="4" w:space="0" w:color="000000"/>
            </w:tcBorders>
            <w:shd w:val="clear" w:color="auto" w:fill="auto"/>
          </w:tcPr>
          <w:p w14:paraId="4DCAF5A0"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E3DD2CA" w14:textId="77777777" w:rsidR="002738CE" w:rsidRDefault="002738CE" w:rsidP="002A574F">
            <w:pPr>
              <w:snapToGrid w:val="0"/>
            </w:pPr>
            <w:r>
              <w:t>Each table is in 1NF and n</w:t>
            </w:r>
            <w:r w:rsidRPr="009A4292">
              <w:t>o non-prime attribute is dependent on the proper subset of any candidate key of table</w:t>
            </w:r>
          </w:p>
        </w:tc>
      </w:tr>
      <w:tr w:rsidR="002738CE" w14:paraId="6B983D96" w14:textId="77777777" w:rsidTr="002A574F">
        <w:tc>
          <w:tcPr>
            <w:tcW w:w="1710" w:type="dxa"/>
            <w:tcBorders>
              <w:left w:val="single" w:sz="4" w:space="0" w:color="000000"/>
              <w:bottom w:val="single" w:sz="4" w:space="0" w:color="000000"/>
            </w:tcBorders>
            <w:shd w:val="clear" w:color="auto" w:fill="auto"/>
          </w:tcPr>
          <w:p w14:paraId="53EA1F0D" w14:textId="77777777" w:rsidR="002738CE" w:rsidRDefault="002738CE" w:rsidP="002A574F">
            <w:r>
              <w:rPr>
                <w:rFonts w:eastAsia="MS Mincho"/>
                <w:b/>
              </w:rPr>
              <w:t>3NF</w:t>
            </w:r>
          </w:p>
        </w:tc>
        <w:tc>
          <w:tcPr>
            <w:tcW w:w="720" w:type="dxa"/>
            <w:tcBorders>
              <w:left w:val="single" w:sz="4" w:space="0" w:color="000000"/>
              <w:bottom w:val="single" w:sz="4" w:space="0" w:color="000000"/>
            </w:tcBorders>
            <w:shd w:val="clear" w:color="auto" w:fill="auto"/>
          </w:tcPr>
          <w:p w14:paraId="57B6266A"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01EC918B" w14:textId="77777777" w:rsidR="002738CE" w:rsidRDefault="002738CE" w:rsidP="002A574F">
            <w:pPr>
              <w:snapToGrid w:val="0"/>
            </w:pPr>
            <w:r>
              <w:rPr>
                <w:rFonts w:eastAsia="MS Mincho"/>
              </w:rPr>
              <w:t>Every non-key attribute depends only on a key</w:t>
            </w:r>
          </w:p>
        </w:tc>
      </w:tr>
      <w:tr w:rsidR="002738CE" w14:paraId="613978D9" w14:textId="77777777" w:rsidTr="002A574F">
        <w:tc>
          <w:tcPr>
            <w:tcW w:w="1710" w:type="dxa"/>
            <w:tcBorders>
              <w:left w:val="single" w:sz="4" w:space="0" w:color="000000"/>
              <w:bottom w:val="single" w:sz="4" w:space="0" w:color="000000"/>
            </w:tcBorders>
            <w:shd w:val="clear" w:color="auto" w:fill="auto"/>
          </w:tcPr>
          <w:p w14:paraId="4A7F9742" w14:textId="77777777" w:rsidR="002738CE" w:rsidRDefault="002738CE" w:rsidP="002A574F">
            <w:r>
              <w:rPr>
                <w:rFonts w:eastAsia="MS Mincho"/>
                <w:b/>
              </w:rPr>
              <w:t>BCNF</w:t>
            </w:r>
          </w:p>
        </w:tc>
        <w:tc>
          <w:tcPr>
            <w:tcW w:w="720" w:type="dxa"/>
            <w:tcBorders>
              <w:left w:val="single" w:sz="4" w:space="0" w:color="000000"/>
              <w:bottom w:val="single" w:sz="4" w:space="0" w:color="000000"/>
            </w:tcBorders>
            <w:shd w:val="clear" w:color="auto" w:fill="auto"/>
          </w:tcPr>
          <w:p w14:paraId="1BDAA1CF" w14:textId="77777777" w:rsidR="002738CE" w:rsidRDefault="002738CE"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2D7E4C14" w14:textId="77777777" w:rsidR="002738CE" w:rsidRDefault="002738CE" w:rsidP="002A574F">
            <w:pPr>
              <w:snapToGrid w:val="0"/>
            </w:pPr>
            <w:r>
              <w:rPr>
                <w:rFonts w:eastAsia="MS Mincho"/>
              </w:rPr>
              <w:t>Relation is in 3NF</w:t>
            </w:r>
          </w:p>
        </w:tc>
      </w:tr>
      <w:tr w:rsidR="002738CE" w14:paraId="074C1C9C"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74DE1803" w14:textId="77777777" w:rsidR="002738CE" w:rsidRDefault="002738CE" w:rsidP="002A574F">
            <w:r>
              <w:rPr>
                <w:rFonts w:eastAsia="MS Mincho"/>
                <w:b/>
              </w:rPr>
              <w:t>Physical Design</w:t>
            </w:r>
          </w:p>
        </w:tc>
      </w:tr>
      <w:tr w:rsidR="002738CE" w14:paraId="1726AE37"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0DF24758" w14:textId="77777777" w:rsidR="002738CE" w:rsidRDefault="002738CE" w:rsidP="002A574F">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22A7B710" w14:textId="2B923036" w:rsidR="002738CE" w:rsidRDefault="00EB0892" w:rsidP="002A574F">
            <w:pPr>
              <w:snapToGrid w:val="0"/>
            </w:pPr>
            <w:proofErr w:type="spellStart"/>
            <w:r>
              <w:rPr>
                <w:b/>
                <w:bCs/>
              </w:rPr>
              <w:t>waitlist</w:t>
            </w:r>
            <w:r w:rsidRPr="00EB0892">
              <w:rPr>
                <w:b/>
                <w:bCs/>
              </w:rPr>
              <w:t>_id</w:t>
            </w:r>
            <w:proofErr w:type="spellEnd"/>
          </w:p>
        </w:tc>
      </w:tr>
      <w:tr w:rsidR="002738CE" w14:paraId="13EA5735"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41F63FCF" w14:textId="77777777" w:rsidR="002738CE" w:rsidRDefault="002738CE" w:rsidP="002A574F">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EFABB26" w14:textId="40D344F0" w:rsidR="002738CE" w:rsidRDefault="00EB0892" w:rsidP="002A574F">
            <w:pPr>
              <w:snapToGrid w:val="0"/>
            </w:pPr>
            <w:proofErr w:type="spellStart"/>
            <w:r>
              <w:rPr>
                <w:rFonts w:eastAsia="MS Mincho"/>
                <w:b/>
              </w:rPr>
              <w:t>course_id</w:t>
            </w:r>
            <w:proofErr w:type="spellEnd"/>
          </w:p>
        </w:tc>
      </w:tr>
      <w:tr w:rsidR="002738CE" w14:paraId="239158EB"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20203AC9" w14:textId="77777777" w:rsidR="002738CE" w:rsidRDefault="002738CE" w:rsidP="002A574F">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6D4A91FA" w14:textId="68850E01" w:rsidR="00914193" w:rsidRDefault="00914193" w:rsidP="00914193">
            <w:pPr>
              <w:snapToGrid w:val="0"/>
            </w:pPr>
            <w:r>
              <w:t>CREATE TABLE Waitlist (</w:t>
            </w:r>
          </w:p>
          <w:p w14:paraId="60CF0CB8" w14:textId="2D5094A1" w:rsidR="00914193" w:rsidRDefault="00914193" w:rsidP="00914193">
            <w:pPr>
              <w:snapToGrid w:val="0"/>
            </w:pPr>
            <w:proofErr w:type="spellStart"/>
            <w:r>
              <w:t>waitlist_id</w:t>
            </w:r>
            <w:proofErr w:type="spellEnd"/>
            <w:r>
              <w:t xml:space="preserve"> int PRIMARY KEY,</w:t>
            </w:r>
          </w:p>
          <w:p w14:paraId="0762B258" w14:textId="065DDA2B" w:rsidR="00EB0892" w:rsidRDefault="00EB0892" w:rsidP="00914193">
            <w:pPr>
              <w:snapToGrid w:val="0"/>
            </w:pPr>
            <w:proofErr w:type="spellStart"/>
            <w:r>
              <w:t>waitlistPriority</w:t>
            </w:r>
            <w:proofErr w:type="spellEnd"/>
            <w:r>
              <w:t xml:space="preserve"> </w:t>
            </w:r>
            <w:proofErr w:type="gramStart"/>
            <w:r>
              <w:t>int(</w:t>
            </w:r>
            <w:proofErr w:type="gramEnd"/>
            <w:r>
              <w:t>2),</w:t>
            </w:r>
          </w:p>
          <w:p w14:paraId="0227D413" w14:textId="6E77240F" w:rsidR="00914193" w:rsidRDefault="00914193" w:rsidP="00914193">
            <w:pPr>
              <w:snapToGrid w:val="0"/>
            </w:pPr>
            <w:r>
              <w:t xml:space="preserve">FOREIGN </w:t>
            </w:r>
            <w:proofErr w:type="gramStart"/>
            <w:r>
              <w:t>KEY(</w:t>
            </w:r>
            <w:proofErr w:type="spellStart"/>
            <w:proofErr w:type="gramEnd"/>
            <w:r>
              <w:t>course_id</w:t>
            </w:r>
            <w:proofErr w:type="spellEnd"/>
            <w:r>
              <w:t>) REFERENCES Courses(</w:t>
            </w:r>
            <w:proofErr w:type="spellStart"/>
            <w:r>
              <w:t>course_id</w:t>
            </w:r>
            <w:proofErr w:type="spellEnd"/>
            <w:r>
              <w:t>)</w:t>
            </w:r>
          </w:p>
          <w:p w14:paraId="0F7C0325" w14:textId="4CFF9F97" w:rsidR="002738CE" w:rsidRDefault="00914193" w:rsidP="00914193">
            <w:pPr>
              <w:snapToGrid w:val="0"/>
            </w:pPr>
            <w:r>
              <w:t>);</w:t>
            </w:r>
          </w:p>
        </w:tc>
      </w:tr>
      <w:tr w:rsidR="002738CE" w14:paraId="6BC1094C"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1A0CE4DF" w14:textId="77777777" w:rsidR="002738CE" w:rsidRDefault="002738CE" w:rsidP="002A574F">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7BB50D02" w14:textId="0E8BF26E" w:rsidR="002738CE" w:rsidRDefault="008860E3" w:rsidP="002A574F">
            <w:pPr>
              <w:snapToGrid w:val="0"/>
            </w:pPr>
            <w:r w:rsidRPr="00F544A7">
              <w:rPr>
                <w:b/>
                <w:bCs/>
              </w:rPr>
              <w:t>20</w:t>
            </w:r>
          </w:p>
        </w:tc>
      </w:tr>
    </w:tbl>
    <w:p w14:paraId="5ADB309D" w14:textId="1692E1C5" w:rsidR="002738CE" w:rsidRDefault="002738CE">
      <w:pPr>
        <w:pStyle w:val="bullet0"/>
        <w:numPr>
          <w:ilvl w:val="0"/>
          <w:numId w:val="0"/>
        </w:numPr>
        <w:ind w:left="720"/>
        <w:jc w:val="both"/>
      </w:pPr>
    </w:p>
    <w:tbl>
      <w:tblPr>
        <w:tblW w:w="0" w:type="auto"/>
        <w:tblInd w:w="350" w:type="dxa"/>
        <w:tblLayout w:type="fixed"/>
        <w:tblLook w:val="0000" w:firstRow="0" w:lastRow="0" w:firstColumn="0" w:lastColumn="0" w:noHBand="0" w:noVBand="0"/>
      </w:tblPr>
      <w:tblGrid>
        <w:gridCol w:w="1710"/>
        <w:gridCol w:w="720"/>
        <w:gridCol w:w="1440"/>
        <w:gridCol w:w="1620"/>
        <w:gridCol w:w="1620"/>
        <w:gridCol w:w="1585"/>
      </w:tblGrid>
      <w:tr w:rsidR="006F2B56" w14:paraId="0D9F61D6" w14:textId="77777777" w:rsidTr="002A574F">
        <w:tc>
          <w:tcPr>
            <w:tcW w:w="1710" w:type="dxa"/>
            <w:tcBorders>
              <w:top w:val="single" w:sz="4" w:space="0" w:color="000000"/>
              <w:left w:val="single" w:sz="4" w:space="0" w:color="000000"/>
              <w:bottom w:val="single" w:sz="4" w:space="0" w:color="000000"/>
            </w:tcBorders>
            <w:shd w:val="clear" w:color="auto" w:fill="B3B3B3"/>
          </w:tcPr>
          <w:p w14:paraId="472DEB73" w14:textId="77777777" w:rsidR="006F2B56" w:rsidRDefault="006F2B56" w:rsidP="002A574F">
            <w:r>
              <w:rPr>
                <w:b/>
                <w:i/>
              </w:rPr>
              <w:t>Name of the table</w:t>
            </w:r>
          </w:p>
        </w:tc>
        <w:tc>
          <w:tcPr>
            <w:tcW w:w="6985" w:type="dxa"/>
            <w:gridSpan w:val="5"/>
            <w:tcBorders>
              <w:left w:val="single" w:sz="4" w:space="0" w:color="000000"/>
              <w:bottom w:val="single" w:sz="4" w:space="0" w:color="000000"/>
              <w:right w:val="single" w:sz="4" w:space="0" w:color="000000"/>
            </w:tcBorders>
            <w:shd w:val="clear" w:color="auto" w:fill="auto"/>
          </w:tcPr>
          <w:p w14:paraId="47AE87DF" w14:textId="35E31753" w:rsidR="006F2B56" w:rsidRDefault="006F2B56" w:rsidP="002A574F">
            <w:pPr>
              <w:snapToGrid w:val="0"/>
            </w:pPr>
            <w:r>
              <w:rPr>
                <w:rFonts w:eastAsia="MS Mincho"/>
                <w:b/>
                <w:i/>
              </w:rPr>
              <w:t>Cost</w:t>
            </w:r>
          </w:p>
        </w:tc>
      </w:tr>
      <w:tr w:rsidR="006F2B56" w14:paraId="678F1E3B" w14:textId="77777777" w:rsidTr="002A574F">
        <w:trPr>
          <w:cantSplit/>
        </w:trPr>
        <w:tc>
          <w:tcPr>
            <w:tcW w:w="1710" w:type="dxa"/>
            <w:tcBorders>
              <w:top w:val="single" w:sz="4" w:space="0" w:color="000000"/>
              <w:left w:val="single" w:sz="4" w:space="0" w:color="000000"/>
              <w:bottom w:val="single" w:sz="4" w:space="0" w:color="000000"/>
            </w:tcBorders>
            <w:shd w:val="clear" w:color="auto" w:fill="E0E0E0"/>
          </w:tcPr>
          <w:p w14:paraId="367910D4" w14:textId="77777777" w:rsidR="006F2B56" w:rsidRDefault="006F2B56" w:rsidP="002A574F">
            <w:r>
              <w:rPr>
                <w:rFonts w:eastAsia="MS Mincho"/>
                <w:b/>
                <w:bCs/>
              </w:rPr>
              <w:t>Description</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5D8776CC" w14:textId="65C3DE12" w:rsidR="006F2B56" w:rsidRDefault="006F2B56" w:rsidP="002A574F">
            <w:r>
              <w:rPr>
                <w:rFonts w:ascii="Arial" w:eastAsia="MS Mincho" w:hAnsi="Arial" w:cs="Arial"/>
                <w:szCs w:val="22"/>
              </w:rPr>
              <w:t>Table depicting the costs of various courses</w:t>
            </w:r>
          </w:p>
          <w:p w14:paraId="30E54B86" w14:textId="77777777" w:rsidR="006F2B56" w:rsidRDefault="006F2B56" w:rsidP="002A574F">
            <w:pPr>
              <w:jc w:val="center"/>
              <w:rPr>
                <w:rFonts w:eastAsia="MS Mincho"/>
              </w:rPr>
            </w:pPr>
          </w:p>
        </w:tc>
      </w:tr>
      <w:tr w:rsidR="006F2B56" w14:paraId="2EA6BAEE" w14:textId="77777777" w:rsidTr="002A574F">
        <w:tc>
          <w:tcPr>
            <w:tcW w:w="1710" w:type="dxa"/>
            <w:tcBorders>
              <w:top w:val="single" w:sz="4" w:space="0" w:color="000000"/>
              <w:left w:val="single" w:sz="4" w:space="0" w:color="000000"/>
              <w:bottom w:val="single" w:sz="4" w:space="0" w:color="000000"/>
            </w:tcBorders>
            <w:shd w:val="clear" w:color="auto" w:fill="D9D9D9"/>
          </w:tcPr>
          <w:p w14:paraId="7887B35E" w14:textId="77777777" w:rsidR="006F2B56" w:rsidRDefault="006F2B56" w:rsidP="002A574F">
            <w:r>
              <w:rPr>
                <w:rFonts w:eastAsia="MS Mincho"/>
                <w:b/>
                <w:bCs/>
              </w:rPr>
              <w:t xml:space="preserve">Attribute </w:t>
            </w:r>
          </w:p>
        </w:tc>
        <w:tc>
          <w:tcPr>
            <w:tcW w:w="2160" w:type="dxa"/>
            <w:gridSpan w:val="2"/>
            <w:tcBorders>
              <w:top w:val="single" w:sz="4" w:space="0" w:color="000000"/>
              <w:left w:val="single" w:sz="4" w:space="0" w:color="000000"/>
              <w:bottom w:val="single" w:sz="4" w:space="0" w:color="000000"/>
            </w:tcBorders>
            <w:shd w:val="clear" w:color="auto" w:fill="D9D9D9"/>
          </w:tcPr>
          <w:p w14:paraId="08F9199C" w14:textId="77777777" w:rsidR="006F2B56" w:rsidRDefault="006F2B56" w:rsidP="002A574F">
            <w:pPr>
              <w:jc w:val="center"/>
            </w:pPr>
            <w:r>
              <w:rPr>
                <w:rFonts w:eastAsia="MS Mincho"/>
                <w:b/>
                <w:bCs/>
              </w:rPr>
              <w:t>Description</w:t>
            </w:r>
          </w:p>
        </w:tc>
        <w:tc>
          <w:tcPr>
            <w:tcW w:w="1620" w:type="dxa"/>
            <w:tcBorders>
              <w:top w:val="single" w:sz="4" w:space="0" w:color="000000"/>
              <w:left w:val="single" w:sz="4" w:space="0" w:color="000000"/>
              <w:bottom w:val="single" w:sz="4" w:space="0" w:color="000000"/>
            </w:tcBorders>
            <w:shd w:val="clear" w:color="auto" w:fill="D9D9D9"/>
          </w:tcPr>
          <w:p w14:paraId="57581DE8" w14:textId="77777777" w:rsidR="006F2B56" w:rsidRDefault="006F2B56" w:rsidP="002A574F">
            <w:pPr>
              <w:jc w:val="center"/>
            </w:pPr>
            <w:r>
              <w:rPr>
                <w:rFonts w:eastAsia="MS Mincho"/>
                <w:b/>
                <w:bCs/>
              </w:rPr>
              <w:t>Type</w:t>
            </w:r>
          </w:p>
        </w:tc>
        <w:tc>
          <w:tcPr>
            <w:tcW w:w="1620" w:type="dxa"/>
            <w:tcBorders>
              <w:top w:val="single" w:sz="4" w:space="0" w:color="000000"/>
              <w:left w:val="single" w:sz="4" w:space="0" w:color="000000"/>
              <w:bottom w:val="single" w:sz="4" w:space="0" w:color="000000"/>
            </w:tcBorders>
            <w:shd w:val="clear" w:color="auto" w:fill="D9D9D9"/>
          </w:tcPr>
          <w:p w14:paraId="6A803BE0" w14:textId="77777777" w:rsidR="006F2B56" w:rsidRDefault="006F2B56" w:rsidP="002A574F">
            <w:pPr>
              <w:pStyle w:val="Heading4"/>
              <w:spacing w:before="0" w:after="58"/>
              <w:jc w:val="center"/>
            </w:pPr>
            <w:r>
              <w:rPr>
                <w:rFonts w:eastAsia="MS Mincho"/>
                <w:b/>
                <w:bCs/>
                <w:i w:val="0"/>
              </w:rPr>
              <w:t>Examples of values</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14:paraId="5485DE1C" w14:textId="77777777" w:rsidR="006F2B56" w:rsidRDefault="006F2B56" w:rsidP="002A574F">
            <w:pPr>
              <w:pStyle w:val="Heading4"/>
              <w:spacing w:before="0" w:after="58"/>
            </w:pPr>
            <w:r>
              <w:rPr>
                <w:b/>
                <w:bCs/>
                <w:i w:val="0"/>
              </w:rPr>
              <w:t>Notes</w:t>
            </w:r>
          </w:p>
        </w:tc>
      </w:tr>
      <w:tr w:rsidR="006F2B56" w14:paraId="40F12CEB" w14:textId="77777777" w:rsidTr="002A574F">
        <w:tc>
          <w:tcPr>
            <w:tcW w:w="1710" w:type="dxa"/>
            <w:tcBorders>
              <w:top w:val="single" w:sz="4" w:space="0" w:color="000000"/>
              <w:left w:val="single" w:sz="4" w:space="0" w:color="000000"/>
              <w:bottom w:val="single" w:sz="4" w:space="0" w:color="000000"/>
            </w:tcBorders>
            <w:shd w:val="clear" w:color="auto" w:fill="auto"/>
          </w:tcPr>
          <w:p w14:paraId="4D5DFF5F" w14:textId="2510749B" w:rsidR="006F2B56" w:rsidRDefault="006F2B56" w:rsidP="002A574F">
            <w:proofErr w:type="spellStart"/>
            <w:r>
              <w:t>cost_id</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2A1AC138" w14:textId="549A71C8" w:rsidR="006F2B56" w:rsidRDefault="006F2B56" w:rsidP="002A574F">
            <w:pPr>
              <w:jc w:val="center"/>
            </w:pPr>
            <w:r>
              <w:t>The id of the cost of the course</w:t>
            </w:r>
          </w:p>
        </w:tc>
        <w:tc>
          <w:tcPr>
            <w:tcW w:w="1620" w:type="dxa"/>
            <w:tcBorders>
              <w:top w:val="single" w:sz="4" w:space="0" w:color="000000"/>
              <w:left w:val="single" w:sz="4" w:space="0" w:color="000000"/>
              <w:bottom w:val="single" w:sz="4" w:space="0" w:color="000000"/>
            </w:tcBorders>
            <w:shd w:val="clear" w:color="auto" w:fill="auto"/>
          </w:tcPr>
          <w:p w14:paraId="5F7355C9" w14:textId="77777777" w:rsidR="006F2B56" w:rsidRDefault="006F2B56" w:rsidP="002A574F">
            <w:pPr>
              <w:jc w:val="center"/>
            </w:pPr>
            <w:r>
              <w:t>Integer</w:t>
            </w:r>
          </w:p>
        </w:tc>
        <w:tc>
          <w:tcPr>
            <w:tcW w:w="1620" w:type="dxa"/>
            <w:tcBorders>
              <w:top w:val="single" w:sz="4" w:space="0" w:color="000000"/>
              <w:left w:val="single" w:sz="4" w:space="0" w:color="000000"/>
              <w:bottom w:val="single" w:sz="4" w:space="0" w:color="000000"/>
            </w:tcBorders>
            <w:shd w:val="clear" w:color="auto" w:fill="auto"/>
          </w:tcPr>
          <w:p w14:paraId="66AEF50E" w14:textId="77777777" w:rsidR="006F2B56" w:rsidRDefault="006F2B56" w:rsidP="002A574F">
            <w:pPr>
              <w:jc w:val="center"/>
            </w:pPr>
            <w:r>
              <w:t>Between 1 and 9999999</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0FC0FA6" w14:textId="77777777" w:rsidR="006F2B56" w:rsidRDefault="006F2B56" w:rsidP="002A574F">
            <w:pPr>
              <w:snapToGrid w:val="0"/>
              <w:jc w:val="center"/>
              <w:rPr>
                <w:rFonts w:eastAsia="MS Mincho"/>
              </w:rPr>
            </w:pPr>
          </w:p>
        </w:tc>
      </w:tr>
      <w:tr w:rsidR="006F2B56" w14:paraId="6BEB2A8F" w14:textId="77777777" w:rsidTr="002A574F">
        <w:tc>
          <w:tcPr>
            <w:tcW w:w="1710" w:type="dxa"/>
            <w:tcBorders>
              <w:top w:val="single" w:sz="4" w:space="0" w:color="000000"/>
              <w:left w:val="single" w:sz="4" w:space="0" w:color="000000"/>
              <w:bottom w:val="single" w:sz="4" w:space="0" w:color="000000"/>
            </w:tcBorders>
            <w:shd w:val="clear" w:color="auto" w:fill="auto"/>
          </w:tcPr>
          <w:p w14:paraId="7F55167F" w14:textId="4453E917" w:rsidR="006F2B56" w:rsidRDefault="006F2B56" w:rsidP="002A574F">
            <w:proofErr w:type="spellStart"/>
            <w:r>
              <w:t>costCourse</w:t>
            </w:r>
            <w:proofErr w:type="spellEnd"/>
          </w:p>
        </w:tc>
        <w:tc>
          <w:tcPr>
            <w:tcW w:w="2160" w:type="dxa"/>
            <w:gridSpan w:val="2"/>
            <w:tcBorders>
              <w:top w:val="single" w:sz="4" w:space="0" w:color="000000"/>
              <w:left w:val="single" w:sz="4" w:space="0" w:color="000000"/>
              <w:bottom w:val="single" w:sz="4" w:space="0" w:color="000000"/>
            </w:tcBorders>
            <w:shd w:val="clear" w:color="auto" w:fill="auto"/>
          </w:tcPr>
          <w:p w14:paraId="7E4D1240" w14:textId="4EED927D" w:rsidR="006F2B56" w:rsidRDefault="006F2B56" w:rsidP="002A574F">
            <w:pPr>
              <w:jc w:val="center"/>
            </w:pPr>
            <w:r>
              <w:t>The cost of the course</w:t>
            </w:r>
          </w:p>
        </w:tc>
        <w:tc>
          <w:tcPr>
            <w:tcW w:w="1620" w:type="dxa"/>
            <w:tcBorders>
              <w:top w:val="single" w:sz="4" w:space="0" w:color="000000"/>
              <w:left w:val="single" w:sz="4" w:space="0" w:color="000000"/>
              <w:bottom w:val="single" w:sz="4" w:space="0" w:color="000000"/>
            </w:tcBorders>
            <w:shd w:val="clear" w:color="auto" w:fill="auto"/>
          </w:tcPr>
          <w:p w14:paraId="6DC214DD" w14:textId="4E3F8076" w:rsidR="006F2B56" w:rsidRDefault="006F2B56" w:rsidP="002A574F">
            <w:pPr>
              <w:jc w:val="center"/>
            </w:pPr>
            <w:proofErr w:type="gramStart"/>
            <w:r>
              <w:t>Float(</w:t>
            </w:r>
            <w:proofErr w:type="gramEnd"/>
            <w:r>
              <w:t>6, 2)</w:t>
            </w:r>
          </w:p>
        </w:tc>
        <w:tc>
          <w:tcPr>
            <w:tcW w:w="1620" w:type="dxa"/>
            <w:tcBorders>
              <w:top w:val="single" w:sz="4" w:space="0" w:color="000000"/>
              <w:left w:val="single" w:sz="4" w:space="0" w:color="000000"/>
              <w:bottom w:val="single" w:sz="4" w:space="0" w:color="000000"/>
            </w:tcBorders>
            <w:shd w:val="clear" w:color="auto" w:fill="auto"/>
          </w:tcPr>
          <w:p w14:paraId="49A7469D" w14:textId="5BA9F70D" w:rsidR="006F2B56" w:rsidRDefault="006F2B56" w:rsidP="002A574F">
            <w:pPr>
              <w:jc w:val="center"/>
            </w:pPr>
            <w:r>
              <w:t>1245.25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14CD744" w14:textId="77777777" w:rsidR="006F2B56" w:rsidRDefault="006F2B56" w:rsidP="002A574F">
            <w:pPr>
              <w:jc w:val="center"/>
            </w:pPr>
          </w:p>
        </w:tc>
      </w:tr>
      <w:tr w:rsidR="006F2B56" w14:paraId="424F5CC3"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37CCAE81" w14:textId="77777777" w:rsidR="006F2B56" w:rsidRDefault="006F2B56" w:rsidP="002A574F">
            <w:r>
              <w:rPr>
                <w:rFonts w:eastAsia="MS Mincho"/>
                <w:b/>
              </w:rPr>
              <w:t>Functional Dependencies and Keys</w:t>
            </w:r>
          </w:p>
        </w:tc>
      </w:tr>
      <w:tr w:rsidR="006F2B56" w14:paraId="291720EB" w14:textId="77777777" w:rsidTr="002A574F">
        <w:tc>
          <w:tcPr>
            <w:tcW w:w="1710" w:type="dxa"/>
            <w:tcBorders>
              <w:left w:val="single" w:sz="4" w:space="0" w:color="000000"/>
              <w:bottom w:val="single" w:sz="4" w:space="0" w:color="000000"/>
            </w:tcBorders>
            <w:shd w:val="clear" w:color="auto" w:fill="auto"/>
          </w:tcPr>
          <w:p w14:paraId="79A66CC5" w14:textId="77777777" w:rsidR="006F2B56" w:rsidRDefault="006F2B56" w:rsidP="002A574F">
            <w:r>
              <w:rPr>
                <w:rFonts w:eastAsia="MS Mincho"/>
                <w:b/>
              </w:rPr>
              <w:t>Functional dependencies</w:t>
            </w:r>
          </w:p>
        </w:tc>
        <w:tc>
          <w:tcPr>
            <w:tcW w:w="6985" w:type="dxa"/>
            <w:gridSpan w:val="5"/>
            <w:tcBorders>
              <w:left w:val="single" w:sz="4" w:space="0" w:color="000000"/>
              <w:bottom w:val="single" w:sz="4" w:space="0" w:color="000000"/>
              <w:right w:val="single" w:sz="4" w:space="0" w:color="000000"/>
            </w:tcBorders>
            <w:shd w:val="clear" w:color="auto" w:fill="auto"/>
          </w:tcPr>
          <w:p w14:paraId="64748B2C" w14:textId="77777777" w:rsidR="006F2B56" w:rsidRDefault="006F2B56" w:rsidP="006F2B56">
            <w:pPr>
              <w:spacing w:after="156"/>
            </w:pPr>
            <w:proofErr w:type="spellStart"/>
            <w:r>
              <w:t>cost_id</w:t>
            </w:r>
            <w:proofErr w:type="spellEnd"/>
            <w:r>
              <w:t xml:space="preserve"> </w:t>
            </w:r>
            <w:r>
              <w:sym w:font="Wingdings" w:char="F0E0"/>
            </w:r>
            <w:r>
              <w:t xml:space="preserve"> Cost</w:t>
            </w:r>
          </w:p>
          <w:p w14:paraId="4693A469" w14:textId="6684E151" w:rsidR="006F2B56" w:rsidRDefault="006F2B56" w:rsidP="002A574F">
            <w:pPr>
              <w:spacing w:after="156"/>
            </w:pPr>
            <w:proofErr w:type="spellStart"/>
            <w:r>
              <w:t>course_id</w:t>
            </w:r>
            <w:proofErr w:type="spellEnd"/>
            <w:r>
              <w:t xml:space="preserve"> </w:t>
            </w:r>
            <w:r>
              <w:sym w:font="Wingdings" w:char="F0E0"/>
            </w:r>
            <w:r>
              <w:t xml:space="preserve"> Courses  </w:t>
            </w:r>
          </w:p>
        </w:tc>
      </w:tr>
      <w:tr w:rsidR="006F2B56" w:rsidRPr="002738CE" w14:paraId="181004FD" w14:textId="77777777" w:rsidTr="002A574F">
        <w:trPr>
          <w:trHeight w:val="315"/>
        </w:trPr>
        <w:tc>
          <w:tcPr>
            <w:tcW w:w="1710" w:type="dxa"/>
            <w:tcBorders>
              <w:left w:val="single" w:sz="4" w:space="0" w:color="000000"/>
              <w:bottom w:val="single" w:sz="4" w:space="0" w:color="000000"/>
            </w:tcBorders>
            <w:shd w:val="clear" w:color="auto" w:fill="auto"/>
          </w:tcPr>
          <w:p w14:paraId="7756A9DD" w14:textId="77777777" w:rsidR="006F2B56" w:rsidRDefault="006F2B56" w:rsidP="002A574F">
            <w:r>
              <w:rPr>
                <w:rFonts w:eastAsia="MS Mincho"/>
                <w:b/>
              </w:rPr>
              <w:t>Candidate keys</w:t>
            </w:r>
          </w:p>
        </w:tc>
        <w:tc>
          <w:tcPr>
            <w:tcW w:w="6985" w:type="dxa"/>
            <w:gridSpan w:val="5"/>
            <w:tcBorders>
              <w:left w:val="single" w:sz="4" w:space="0" w:color="000000"/>
              <w:bottom w:val="single" w:sz="4" w:space="0" w:color="000000"/>
              <w:right w:val="single" w:sz="4" w:space="0" w:color="000000"/>
            </w:tcBorders>
            <w:shd w:val="clear" w:color="auto" w:fill="auto"/>
          </w:tcPr>
          <w:p w14:paraId="52BF82F6" w14:textId="635646E3" w:rsidR="006F2B56" w:rsidRPr="002738CE" w:rsidRDefault="006F2B56" w:rsidP="002A574F">
            <w:pPr>
              <w:snapToGrid w:val="0"/>
              <w:rPr>
                <w:bCs/>
              </w:rPr>
            </w:pPr>
            <w:proofErr w:type="spellStart"/>
            <w:r>
              <w:rPr>
                <w:rFonts w:eastAsia="MS Mincho"/>
                <w:bCs/>
              </w:rPr>
              <w:t>cost_id</w:t>
            </w:r>
            <w:proofErr w:type="spellEnd"/>
          </w:p>
        </w:tc>
      </w:tr>
      <w:tr w:rsidR="006F2B56" w14:paraId="3795439F"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399C2DC9" w14:textId="77777777" w:rsidR="006F2B56" w:rsidRDefault="006F2B56" w:rsidP="002A574F">
            <w:r>
              <w:rPr>
                <w:rFonts w:eastAsia="MS Mincho"/>
                <w:b/>
              </w:rPr>
              <w:t>Normalization</w:t>
            </w:r>
          </w:p>
        </w:tc>
      </w:tr>
      <w:tr w:rsidR="006F2B56" w14:paraId="734EAF11" w14:textId="77777777" w:rsidTr="002A574F">
        <w:tc>
          <w:tcPr>
            <w:tcW w:w="1710" w:type="dxa"/>
            <w:tcBorders>
              <w:left w:val="single" w:sz="4" w:space="0" w:color="000000"/>
              <w:bottom w:val="single" w:sz="4" w:space="0" w:color="000000"/>
            </w:tcBorders>
            <w:shd w:val="clear" w:color="auto" w:fill="auto"/>
          </w:tcPr>
          <w:p w14:paraId="74500F2A" w14:textId="77777777" w:rsidR="006F2B56" w:rsidRDefault="006F2B56" w:rsidP="002A574F">
            <w:r>
              <w:rPr>
                <w:rFonts w:eastAsia="MS Mincho"/>
                <w:b/>
              </w:rPr>
              <w:t>1NF</w:t>
            </w:r>
          </w:p>
        </w:tc>
        <w:tc>
          <w:tcPr>
            <w:tcW w:w="720" w:type="dxa"/>
            <w:tcBorders>
              <w:left w:val="single" w:sz="4" w:space="0" w:color="000000"/>
              <w:bottom w:val="single" w:sz="4" w:space="0" w:color="000000"/>
            </w:tcBorders>
            <w:shd w:val="clear" w:color="auto" w:fill="auto"/>
          </w:tcPr>
          <w:p w14:paraId="3E62A762" w14:textId="77777777" w:rsidR="006F2B56" w:rsidRDefault="006F2B56"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69BC2E72" w14:textId="77777777" w:rsidR="006F2B56" w:rsidRDefault="006F2B56" w:rsidP="002A574F">
            <w:pPr>
              <w:snapToGrid w:val="0"/>
            </w:pPr>
            <w:r>
              <w:rPr>
                <w:rFonts w:eastAsia="MS Mincho"/>
              </w:rPr>
              <w:t>Every cell has a unique value</w:t>
            </w:r>
          </w:p>
        </w:tc>
      </w:tr>
      <w:tr w:rsidR="006F2B56" w14:paraId="1B3AFEFF" w14:textId="77777777" w:rsidTr="002A574F">
        <w:tc>
          <w:tcPr>
            <w:tcW w:w="1710" w:type="dxa"/>
            <w:tcBorders>
              <w:left w:val="single" w:sz="4" w:space="0" w:color="000000"/>
              <w:bottom w:val="single" w:sz="4" w:space="0" w:color="000000"/>
            </w:tcBorders>
            <w:shd w:val="clear" w:color="auto" w:fill="auto"/>
          </w:tcPr>
          <w:p w14:paraId="2C9F0F58" w14:textId="77777777" w:rsidR="006F2B56" w:rsidRDefault="006F2B56" w:rsidP="002A574F">
            <w:r>
              <w:rPr>
                <w:rFonts w:eastAsia="MS Mincho"/>
                <w:b/>
              </w:rPr>
              <w:t>2NF</w:t>
            </w:r>
          </w:p>
        </w:tc>
        <w:tc>
          <w:tcPr>
            <w:tcW w:w="720" w:type="dxa"/>
            <w:tcBorders>
              <w:left w:val="single" w:sz="4" w:space="0" w:color="000000"/>
              <w:bottom w:val="single" w:sz="4" w:space="0" w:color="000000"/>
            </w:tcBorders>
            <w:shd w:val="clear" w:color="auto" w:fill="auto"/>
          </w:tcPr>
          <w:p w14:paraId="6D1C79A9" w14:textId="77777777" w:rsidR="006F2B56" w:rsidRDefault="006F2B56"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7874284D" w14:textId="77777777" w:rsidR="006F2B56" w:rsidRDefault="006F2B56" w:rsidP="002A574F">
            <w:pPr>
              <w:snapToGrid w:val="0"/>
            </w:pPr>
            <w:r>
              <w:t>Each table is in 1NF and n</w:t>
            </w:r>
            <w:r w:rsidRPr="009A4292">
              <w:t>o non-prime attribute is dependent on the proper subset of any candidate key of table</w:t>
            </w:r>
          </w:p>
        </w:tc>
      </w:tr>
      <w:tr w:rsidR="006F2B56" w14:paraId="16733241" w14:textId="77777777" w:rsidTr="002A574F">
        <w:tc>
          <w:tcPr>
            <w:tcW w:w="1710" w:type="dxa"/>
            <w:tcBorders>
              <w:left w:val="single" w:sz="4" w:space="0" w:color="000000"/>
              <w:bottom w:val="single" w:sz="4" w:space="0" w:color="000000"/>
            </w:tcBorders>
            <w:shd w:val="clear" w:color="auto" w:fill="auto"/>
          </w:tcPr>
          <w:p w14:paraId="41553B34" w14:textId="77777777" w:rsidR="006F2B56" w:rsidRDefault="006F2B56" w:rsidP="002A574F">
            <w:r>
              <w:rPr>
                <w:rFonts w:eastAsia="MS Mincho"/>
                <w:b/>
              </w:rPr>
              <w:lastRenderedPageBreak/>
              <w:t>3NF</w:t>
            </w:r>
          </w:p>
        </w:tc>
        <w:tc>
          <w:tcPr>
            <w:tcW w:w="720" w:type="dxa"/>
            <w:tcBorders>
              <w:left w:val="single" w:sz="4" w:space="0" w:color="000000"/>
              <w:bottom w:val="single" w:sz="4" w:space="0" w:color="000000"/>
            </w:tcBorders>
            <w:shd w:val="clear" w:color="auto" w:fill="auto"/>
          </w:tcPr>
          <w:p w14:paraId="7DCD0710" w14:textId="77777777" w:rsidR="006F2B56" w:rsidRDefault="006F2B56"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3D94F476" w14:textId="77777777" w:rsidR="006F2B56" w:rsidRDefault="006F2B56" w:rsidP="002A574F">
            <w:pPr>
              <w:snapToGrid w:val="0"/>
            </w:pPr>
            <w:r>
              <w:rPr>
                <w:rFonts w:eastAsia="MS Mincho"/>
              </w:rPr>
              <w:t>Every non-key attribute depends only on a key</w:t>
            </w:r>
          </w:p>
        </w:tc>
      </w:tr>
      <w:tr w:rsidR="006F2B56" w14:paraId="1EF6E2C6" w14:textId="77777777" w:rsidTr="002A574F">
        <w:tc>
          <w:tcPr>
            <w:tcW w:w="1710" w:type="dxa"/>
            <w:tcBorders>
              <w:left w:val="single" w:sz="4" w:space="0" w:color="000000"/>
              <w:bottom w:val="single" w:sz="4" w:space="0" w:color="000000"/>
            </w:tcBorders>
            <w:shd w:val="clear" w:color="auto" w:fill="auto"/>
          </w:tcPr>
          <w:p w14:paraId="5C5BA3DB" w14:textId="77777777" w:rsidR="006F2B56" w:rsidRDefault="006F2B56" w:rsidP="002A574F">
            <w:r>
              <w:rPr>
                <w:rFonts w:eastAsia="MS Mincho"/>
                <w:b/>
              </w:rPr>
              <w:t>BCNF</w:t>
            </w:r>
          </w:p>
        </w:tc>
        <w:tc>
          <w:tcPr>
            <w:tcW w:w="720" w:type="dxa"/>
            <w:tcBorders>
              <w:left w:val="single" w:sz="4" w:space="0" w:color="000000"/>
              <w:bottom w:val="single" w:sz="4" w:space="0" w:color="000000"/>
            </w:tcBorders>
            <w:shd w:val="clear" w:color="auto" w:fill="auto"/>
          </w:tcPr>
          <w:p w14:paraId="42A9E3E5" w14:textId="77777777" w:rsidR="006F2B56" w:rsidRDefault="006F2B56" w:rsidP="002A574F">
            <w:pPr>
              <w:snapToGrid w:val="0"/>
            </w:pPr>
            <w:r>
              <w:rPr>
                <w:rFonts w:eastAsia="MS Mincho"/>
                <w:b/>
              </w:rPr>
              <w:t>Yes</w:t>
            </w:r>
          </w:p>
        </w:tc>
        <w:tc>
          <w:tcPr>
            <w:tcW w:w="6265" w:type="dxa"/>
            <w:gridSpan w:val="4"/>
            <w:tcBorders>
              <w:left w:val="single" w:sz="4" w:space="0" w:color="000000"/>
              <w:bottom w:val="single" w:sz="4" w:space="0" w:color="000000"/>
              <w:right w:val="single" w:sz="4" w:space="0" w:color="000000"/>
            </w:tcBorders>
            <w:shd w:val="clear" w:color="auto" w:fill="auto"/>
          </w:tcPr>
          <w:p w14:paraId="0A98B225" w14:textId="77777777" w:rsidR="006F2B56" w:rsidRDefault="006F2B56" w:rsidP="002A574F">
            <w:pPr>
              <w:snapToGrid w:val="0"/>
            </w:pPr>
            <w:r>
              <w:rPr>
                <w:rFonts w:eastAsia="MS Mincho"/>
              </w:rPr>
              <w:t>Relation is in 3NF</w:t>
            </w:r>
          </w:p>
        </w:tc>
      </w:tr>
      <w:tr w:rsidR="006F2B56" w14:paraId="7B6E0159" w14:textId="77777777" w:rsidTr="002A574F">
        <w:tc>
          <w:tcPr>
            <w:tcW w:w="8695" w:type="dxa"/>
            <w:gridSpan w:val="6"/>
            <w:tcBorders>
              <w:left w:val="single" w:sz="4" w:space="0" w:color="000000"/>
              <w:bottom w:val="single" w:sz="4" w:space="0" w:color="000000"/>
              <w:right w:val="single" w:sz="4" w:space="0" w:color="000000"/>
            </w:tcBorders>
            <w:shd w:val="clear" w:color="auto" w:fill="DDDDDD"/>
          </w:tcPr>
          <w:p w14:paraId="00669BA7" w14:textId="77777777" w:rsidR="006F2B56" w:rsidRDefault="006F2B56" w:rsidP="002A574F">
            <w:r>
              <w:rPr>
                <w:rFonts w:eastAsia="MS Mincho"/>
                <w:b/>
              </w:rPr>
              <w:t>Physical Design</w:t>
            </w:r>
          </w:p>
        </w:tc>
      </w:tr>
      <w:tr w:rsidR="006F2B56" w14:paraId="271EA368"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4636AF91" w14:textId="77777777" w:rsidR="006F2B56" w:rsidRDefault="006F2B56" w:rsidP="002A574F">
            <w:r>
              <w:rPr>
                <w:b/>
              </w:rPr>
              <w:t>Primary Key</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3AFA15AF" w14:textId="5DFF6FF7" w:rsidR="006F2B56" w:rsidRPr="00EB0892" w:rsidRDefault="00EB0892" w:rsidP="002A574F">
            <w:pPr>
              <w:snapToGrid w:val="0"/>
              <w:rPr>
                <w:b/>
                <w:bCs/>
              </w:rPr>
            </w:pPr>
            <w:proofErr w:type="spellStart"/>
            <w:r w:rsidRPr="00EB0892">
              <w:rPr>
                <w:b/>
                <w:bCs/>
              </w:rPr>
              <w:t>cost_id</w:t>
            </w:r>
            <w:proofErr w:type="spellEnd"/>
          </w:p>
        </w:tc>
      </w:tr>
      <w:tr w:rsidR="006F2B56" w14:paraId="556C73A4"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5D6F9589" w14:textId="77777777" w:rsidR="006F2B56" w:rsidRDefault="006F2B56" w:rsidP="002A574F">
            <w:r>
              <w:rPr>
                <w:b/>
              </w:rPr>
              <w:t>Foreign Keys</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1CC890EC" w14:textId="57C785EB" w:rsidR="006F2B56" w:rsidRDefault="00EB0892" w:rsidP="002A574F">
            <w:pPr>
              <w:snapToGrid w:val="0"/>
            </w:pPr>
            <w:proofErr w:type="spellStart"/>
            <w:r>
              <w:rPr>
                <w:rFonts w:eastAsia="MS Mincho"/>
                <w:b/>
              </w:rPr>
              <w:t>course_id</w:t>
            </w:r>
            <w:proofErr w:type="spellEnd"/>
          </w:p>
        </w:tc>
      </w:tr>
      <w:tr w:rsidR="006F2B56" w14:paraId="0014638A"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3C9D467A" w14:textId="77777777" w:rsidR="006F2B56" w:rsidRDefault="006F2B56" w:rsidP="002A574F">
            <w:r>
              <w:rPr>
                <w:b/>
              </w:rPr>
              <w:t>SQL Code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00D2E885" w14:textId="3B89B7EC" w:rsidR="00EB0892" w:rsidRDefault="00EB0892" w:rsidP="00EB0892">
            <w:pPr>
              <w:snapToGrid w:val="0"/>
            </w:pPr>
            <w:r>
              <w:t>CREATE TABLE Cost (</w:t>
            </w:r>
          </w:p>
          <w:p w14:paraId="362ED989" w14:textId="228972E2" w:rsidR="00EB0892" w:rsidRDefault="00EB0892" w:rsidP="00EB0892">
            <w:pPr>
              <w:snapToGrid w:val="0"/>
            </w:pPr>
            <w:proofErr w:type="spellStart"/>
            <w:r>
              <w:t>cost_id</w:t>
            </w:r>
            <w:proofErr w:type="spellEnd"/>
            <w:r>
              <w:t xml:space="preserve"> int PRIMARY KEY,</w:t>
            </w:r>
          </w:p>
          <w:p w14:paraId="0E090672" w14:textId="44DFAEC9" w:rsidR="00EB0892" w:rsidRDefault="00EB0892" w:rsidP="00EB0892">
            <w:pPr>
              <w:snapToGrid w:val="0"/>
            </w:pPr>
            <w:proofErr w:type="spellStart"/>
            <w:r>
              <w:t>costCourse</w:t>
            </w:r>
            <w:proofErr w:type="spellEnd"/>
            <w:r>
              <w:t xml:space="preserve"> </w:t>
            </w:r>
            <w:proofErr w:type="gramStart"/>
            <w:r>
              <w:t>float(</w:t>
            </w:r>
            <w:proofErr w:type="gramEnd"/>
            <w:r>
              <w:t xml:space="preserve">6, 2), </w:t>
            </w:r>
          </w:p>
          <w:p w14:paraId="3E5C1E7C" w14:textId="6BAF542C" w:rsidR="00EB0892" w:rsidRDefault="00EB0892" w:rsidP="00EB0892">
            <w:pPr>
              <w:snapToGrid w:val="0"/>
            </w:pPr>
            <w:r>
              <w:t xml:space="preserve">FOREIGN </w:t>
            </w:r>
            <w:proofErr w:type="gramStart"/>
            <w:r>
              <w:t>KEY(</w:t>
            </w:r>
            <w:proofErr w:type="spellStart"/>
            <w:proofErr w:type="gramEnd"/>
            <w:r>
              <w:t>course_id</w:t>
            </w:r>
            <w:proofErr w:type="spellEnd"/>
            <w:r>
              <w:t>) REFERENCES Courses(</w:t>
            </w:r>
            <w:proofErr w:type="spellStart"/>
            <w:r>
              <w:t>course_id</w:t>
            </w:r>
            <w:proofErr w:type="spellEnd"/>
            <w:r>
              <w:t>)</w:t>
            </w:r>
          </w:p>
          <w:p w14:paraId="78A57F5F" w14:textId="6F0A4573" w:rsidR="006F2B56" w:rsidRDefault="00EB0892" w:rsidP="00EB0892">
            <w:pPr>
              <w:snapToGrid w:val="0"/>
            </w:pPr>
            <w:r>
              <w:t>);</w:t>
            </w:r>
          </w:p>
        </w:tc>
      </w:tr>
      <w:tr w:rsidR="006F2B56" w14:paraId="3DEFEDEF" w14:textId="77777777" w:rsidTr="002A574F">
        <w:trPr>
          <w:cantSplit/>
        </w:trPr>
        <w:tc>
          <w:tcPr>
            <w:tcW w:w="1710" w:type="dxa"/>
            <w:tcBorders>
              <w:top w:val="single" w:sz="4" w:space="0" w:color="000000"/>
              <w:left w:val="single" w:sz="4" w:space="0" w:color="000000"/>
              <w:bottom w:val="single" w:sz="4" w:space="0" w:color="000000"/>
            </w:tcBorders>
            <w:shd w:val="clear" w:color="auto" w:fill="D9D9D9"/>
          </w:tcPr>
          <w:p w14:paraId="293B5AB5" w14:textId="77777777" w:rsidR="006F2B56" w:rsidRDefault="006F2B56" w:rsidP="002A574F">
            <w:r>
              <w:rPr>
                <w:b/>
              </w:rPr>
              <w:t>Count of records in the table</w:t>
            </w:r>
          </w:p>
        </w:tc>
        <w:tc>
          <w:tcPr>
            <w:tcW w:w="6985" w:type="dxa"/>
            <w:gridSpan w:val="5"/>
            <w:tcBorders>
              <w:top w:val="single" w:sz="4" w:space="0" w:color="000000"/>
              <w:left w:val="single" w:sz="4" w:space="0" w:color="000000"/>
              <w:bottom w:val="single" w:sz="4" w:space="0" w:color="000000"/>
              <w:right w:val="single" w:sz="4" w:space="0" w:color="000000"/>
            </w:tcBorders>
            <w:shd w:val="clear" w:color="auto" w:fill="auto"/>
          </w:tcPr>
          <w:p w14:paraId="6513A6B9" w14:textId="150331F3" w:rsidR="006F2B56" w:rsidRDefault="008860E3" w:rsidP="002A574F">
            <w:pPr>
              <w:snapToGrid w:val="0"/>
            </w:pPr>
            <w:r w:rsidRPr="00F544A7">
              <w:rPr>
                <w:b/>
                <w:bCs/>
              </w:rPr>
              <w:t>20</w:t>
            </w:r>
          </w:p>
        </w:tc>
      </w:tr>
    </w:tbl>
    <w:p w14:paraId="2071C9B6" w14:textId="5C96B9A5" w:rsidR="00EC3F0D" w:rsidRDefault="00EC3F0D">
      <w:pPr>
        <w:pStyle w:val="bullet0"/>
        <w:numPr>
          <w:ilvl w:val="0"/>
          <w:numId w:val="0"/>
        </w:numPr>
        <w:ind w:left="720"/>
        <w:jc w:val="both"/>
      </w:pPr>
    </w:p>
    <w:p w14:paraId="760F041C" w14:textId="77777777" w:rsidR="00EC3F0D" w:rsidRDefault="00EC3F0D">
      <w:pPr>
        <w:pStyle w:val="bullet0"/>
        <w:numPr>
          <w:ilvl w:val="0"/>
          <w:numId w:val="0"/>
        </w:numPr>
        <w:ind w:left="720"/>
        <w:jc w:val="both"/>
      </w:pPr>
    </w:p>
    <w:p w14:paraId="048AD701" w14:textId="77777777" w:rsidR="00CF533B" w:rsidRDefault="00CF533B">
      <w:pPr>
        <w:pStyle w:val="Heading10"/>
        <w:pageBreakBefore/>
        <w:jc w:val="both"/>
      </w:pPr>
      <w:bookmarkStart w:id="20" w:name="_Toc532883423"/>
      <w:r>
        <w:lastRenderedPageBreak/>
        <w:t xml:space="preserve">Milestone 6: </w:t>
      </w:r>
      <w:r w:rsidRPr="000755C2">
        <w:t>SQL queries</w:t>
      </w:r>
      <w:bookmarkEnd w:id="20"/>
    </w:p>
    <w:p w14:paraId="5D66E255" w14:textId="77777777" w:rsidR="00CF533B" w:rsidRDefault="00CF533B"/>
    <w:p w14:paraId="4F05ADB8" w14:textId="77777777" w:rsidR="000C6BAE" w:rsidRDefault="000C6BAE"/>
    <w:p w14:paraId="27E659B1" w14:textId="77777777" w:rsidR="00CF533B" w:rsidRDefault="00CF533B">
      <w:pPr>
        <w:jc w:val="both"/>
      </w:pPr>
    </w:p>
    <w:tbl>
      <w:tblPr>
        <w:tblW w:w="0" w:type="auto"/>
        <w:tblInd w:w="163" w:type="dxa"/>
        <w:tblLayout w:type="fixed"/>
        <w:tblLook w:val="0000" w:firstRow="0" w:lastRow="0" w:firstColumn="0" w:lastColumn="0" w:noHBand="0" w:noVBand="0"/>
      </w:tblPr>
      <w:tblGrid>
        <w:gridCol w:w="2790"/>
        <w:gridCol w:w="6335"/>
      </w:tblGrid>
      <w:tr w:rsidR="000755C2" w14:paraId="17F1F629" w14:textId="77777777" w:rsidTr="000755C2">
        <w:tc>
          <w:tcPr>
            <w:tcW w:w="2790" w:type="dxa"/>
            <w:tcBorders>
              <w:top w:val="single" w:sz="4" w:space="0" w:color="000000"/>
              <w:left w:val="single" w:sz="4" w:space="0" w:color="000000"/>
              <w:bottom w:val="single" w:sz="4" w:space="0" w:color="000000"/>
            </w:tcBorders>
            <w:shd w:val="clear" w:color="auto" w:fill="B3B3B3"/>
          </w:tcPr>
          <w:p w14:paraId="4B0B99B7" w14:textId="77777777" w:rsidR="000755C2" w:rsidRDefault="000755C2">
            <w:pPr>
              <w:pStyle w:val="BodyText"/>
            </w:pPr>
            <w:r>
              <w:rPr>
                <w:b/>
                <w:bCs/>
              </w:rPr>
              <w:t>Query 1</w:t>
            </w:r>
          </w:p>
        </w:tc>
        <w:tc>
          <w:tcPr>
            <w:tcW w:w="6335" w:type="dxa"/>
            <w:tcBorders>
              <w:left w:val="single" w:sz="4" w:space="0" w:color="000000"/>
              <w:bottom w:val="single" w:sz="4" w:space="0" w:color="000000"/>
            </w:tcBorders>
            <w:shd w:val="clear" w:color="auto" w:fill="auto"/>
          </w:tcPr>
          <w:p w14:paraId="1714E716" w14:textId="77777777" w:rsidR="000755C2" w:rsidRDefault="000755C2">
            <w:pPr>
              <w:snapToGrid w:val="0"/>
              <w:jc w:val="center"/>
              <w:rPr>
                <w:rFonts w:eastAsia="MS Mincho"/>
              </w:rPr>
            </w:pPr>
          </w:p>
        </w:tc>
      </w:tr>
      <w:tr w:rsidR="000755C2" w14:paraId="307D6F94" w14:textId="77777777" w:rsidTr="000755C2">
        <w:trPr>
          <w:cantSplit/>
        </w:trPr>
        <w:tc>
          <w:tcPr>
            <w:tcW w:w="2790" w:type="dxa"/>
            <w:tcBorders>
              <w:top w:val="single" w:sz="4" w:space="0" w:color="000000"/>
              <w:left w:val="single" w:sz="4" w:space="0" w:color="000000"/>
              <w:bottom w:val="single" w:sz="4" w:space="0" w:color="000000"/>
            </w:tcBorders>
            <w:shd w:val="clear" w:color="auto" w:fill="E0E0E0"/>
          </w:tcPr>
          <w:p w14:paraId="387D3B17" w14:textId="77777777" w:rsidR="000755C2" w:rsidRDefault="000755C2">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3750C409" w14:textId="23546ABF" w:rsidR="000755C2" w:rsidRDefault="00123297" w:rsidP="00123297">
            <w:pPr>
              <w:rPr>
                <w:rFonts w:eastAsia="MS Mincho"/>
              </w:rPr>
            </w:pPr>
            <w:r>
              <w:rPr>
                <w:rFonts w:eastAsia="MS Mincho"/>
              </w:rPr>
              <w:t>Return the student/students that are in the Department of Education</w:t>
            </w:r>
          </w:p>
        </w:tc>
      </w:tr>
      <w:tr w:rsidR="000755C2" w14:paraId="01F18610" w14:textId="77777777" w:rsidTr="000755C2">
        <w:trPr>
          <w:cantSplit/>
        </w:trPr>
        <w:tc>
          <w:tcPr>
            <w:tcW w:w="2790" w:type="dxa"/>
            <w:tcBorders>
              <w:left w:val="single" w:sz="4" w:space="0" w:color="000000"/>
              <w:bottom w:val="single" w:sz="4" w:space="0" w:color="000000"/>
            </w:tcBorders>
            <w:shd w:val="clear" w:color="auto" w:fill="E0E0E0"/>
          </w:tcPr>
          <w:p w14:paraId="572E403B" w14:textId="77777777" w:rsidR="000755C2" w:rsidRDefault="000755C2">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2462EB81" w14:textId="1847A571" w:rsidR="000755C2" w:rsidRDefault="00123297">
            <w:r>
              <w:t xml:space="preserve">SRS Document Page 14, Section 7.3, Paragraph 1 </w:t>
            </w:r>
          </w:p>
        </w:tc>
      </w:tr>
      <w:tr w:rsidR="000755C2" w14:paraId="018DC271" w14:textId="77777777" w:rsidTr="000755C2">
        <w:trPr>
          <w:cantSplit/>
        </w:trPr>
        <w:tc>
          <w:tcPr>
            <w:tcW w:w="2790" w:type="dxa"/>
            <w:tcBorders>
              <w:top w:val="single" w:sz="4" w:space="0" w:color="000000"/>
              <w:left w:val="single" w:sz="4" w:space="0" w:color="000000"/>
              <w:bottom w:val="single" w:sz="4" w:space="0" w:color="000000"/>
            </w:tcBorders>
            <w:shd w:val="clear" w:color="auto" w:fill="D9D9D9"/>
          </w:tcPr>
          <w:p w14:paraId="29B0D141" w14:textId="77777777" w:rsidR="000755C2" w:rsidRDefault="000755C2">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29C42473" w14:textId="77777777" w:rsidR="00FE7708" w:rsidRDefault="00FE7708" w:rsidP="00FE7708">
            <w:r>
              <w:t xml:space="preserve">SELECT </w:t>
            </w:r>
            <w:proofErr w:type="spellStart"/>
            <w:r>
              <w:t>stud_fname</w:t>
            </w:r>
            <w:proofErr w:type="spellEnd"/>
            <w:r>
              <w:t xml:space="preserve">, </w:t>
            </w:r>
            <w:proofErr w:type="spellStart"/>
            <w:r>
              <w:t>stud_lname</w:t>
            </w:r>
            <w:proofErr w:type="spellEnd"/>
          </w:p>
          <w:p w14:paraId="64B70E1E" w14:textId="77777777" w:rsidR="00FE7708" w:rsidRDefault="00FE7708" w:rsidP="00FE7708">
            <w:r>
              <w:t>FROM Department</w:t>
            </w:r>
          </w:p>
          <w:p w14:paraId="5DA57388" w14:textId="77777777" w:rsidR="00FE7708" w:rsidRDefault="00FE7708" w:rsidP="00FE7708">
            <w:r>
              <w:t>INNER JOIN Student</w:t>
            </w:r>
          </w:p>
          <w:p w14:paraId="2F4E120E" w14:textId="77777777" w:rsidR="00FE7708" w:rsidRDefault="00FE7708" w:rsidP="00FE7708">
            <w:r>
              <w:t xml:space="preserve">ON </w:t>
            </w:r>
            <w:proofErr w:type="spellStart"/>
            <w:r>
              <w:t>Department.student_id</w:t>
            </w:r>
            <w:proofErr w:type="spellEnd"/>
            <w:r>
              <w:t xml:space="preserve"> = </w:t>
            </w:r>
            <w:proofErr w:type="spellStart"/>
            <w:proofErr w:type="gramStart"/>
            <w:r>
              <w:t>student.student</w:t>
            </w:r>
            <w:proofErr w:type="gramEnd"/>
            <w:r>
              <w:t>_id</w:t>
            </w:r>
            <w:proofErr w:type="spellEnd"/>
          </w:p>
          <w:p w14:paraId="7F58825A" w14:textId="61178145" w:rsidR="000755C2" w:rsidRDefault="00FE7708" w:rsidP="00FE7708">
            <w:r>
              <w:t>WHERE Department.name = 'Education';</w:t>
            </w:r>
          </w:p>
        </w:tc>
      </w:tr>
      <w:tr w:rsidR="000755C2" w14:paraId="069632AD" w14:textId="77777777" w:rsidTr="006B0623">
        <w:trPr>
          <w:cantSplit/>
          <w:trHeight w:val="791"/>
        </w:trPr>
        <w:tc>
          <w:tcPr>
            <w:tcW w:w="2790" w:type="dxa"/>
            <w:tcBorders>
              <w:top w:val="single" w:sz="4" w:space="0" w:color="000000"/>
              <w:left w:val="single" w:sz="4" w:space="0" w:color="000000"/>
              <w:bottom w:val="single" w:sz="4" w:space="0" w:color="000000"/>
            </w:tcBorders>
            <w:shd w:val="clear" w:color="auto" w:fill="D9D9D9"/>
          </w:tcPr>
          <w:p w14:paraId="36691363" w14:textId="77777777" w:rsidR="000755C2" w:rsidRDefault="000755C2">
            <w:r>
              <w:rPr>
                <w:b/>
              </w:rPr>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7819887E" w14:textId="3A47999D" w:rsidR="000755C2" w:rsidRDefault="00FE7708">
            <w:pPr>
              <w:snapToGrid w:val="0"/>
            </w:pPr>
            <w:r>
              <w:rPr>
                <w:noProof/>
              </w:rPr>
              <w:drawing>
                <wp:inline distT="0" distB="0" distL="0" distR="0" wp14:anchorId="67DCFFFD" wp14:editId="4B657D9D">
                  <wp:extent cx="3885565" cy="377505"/>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21074" cy="380955"/>
                          </a:xfrm>
                          <a:prstGeom prst="rect">
                            <a:avLst/>
                          </a:prstGeom>
                        </pic:spPr>
                      </pic:pic>
                    </a:graphicData>
                  </a:graphic>
                </wp:inline>
              </w:drawing>
            </w:r>
          </w:p>
        </w:tc>
      </w:tr>
    </w:tbl>
    <w:p w14:paraId="4B22D5B6" w14:textId="4F131690" w:rsidR="00CF533B" w:rsidRDefault="00CF533B"/>
    <w:tbl>
      <w:tblPr>
        <w:tblW w:w="0" w:type="auto"/>
        <w:tblInd w:w="163" w:type="dxa"/>
        <w:tblLayout w:type="fixed"/>
        <w:tblLook w:val="0000" w:firstRow="0" w:lastRow="0" w:firstColumn="0" w:lastColumn="0" w:noHBand="0" w:noVBand="0"/>
      </w:tblPr>
      <w:tblGrid>
        <w:gridCol w:w="2790"/>
        <w:gridCol w:w="6335"/>
      </w:tblGrid>
      <w:tr w:rsidR="00C5234F" w14:paraId="3AFFCEB4" w14:textId="77777777" w:rsidTr="007757F9">
        <w:tc>
          <w:tcPr>
            <w:tcW w:w="2790" w:type="dxa"/>
            <w:tcBorders>
              <w:top w:val="single" w:sz="4" w:space="0" w:color="000000"/>
              <w:left w:val="single" w:sz="4" w:space="0" w:color="000000"/>
              <w:bottom w:val="single" w:sz="4" w:space="0" w:color="000000"/>
            </w:tcBorders>
            <w:shd w:val="clear" w:color="auto" w:fill="B3B3B3"/>
          </w:tcPr>
          <w:p w14:paraId="2845BB4F" w14:textId="0150DD4C" w:rsidR="00C5234F" w:rsidRDefault="00C5234F" w:rsidP="007757F9">
            <w:pPr>
              <w:pStyle w:val="BodyText"/>
            </w:pPr>
            <w:r>
              <w:rPr>
                <w:b/>
                <w:bCs/>
              </w:rPr>
              <w:t xml:space="preserve">Query </w:t>
            </w:r>
            <w:r>
              <w:rPr>
                <w:b/>
                <w:bCs/>
              </w:rPr>
              <w:t>2</w:t>
            </w:r>
          </w:p>
        </w:tc>
        <w:tc>
          <w:tcPr>
            <w:tcW w:w="6335" w:type="dxa"/>
            <w:tcBorders>
              <w:left w:val="single" w:sz="4" w:space="0" w:color="000000"/>
              <w:bottom w:val="single" w:sz="4" w:space="0" w:color="000000"/>
            </w:tcBorders>
            <w:shd w:val="clear" w:color="auto" w:fill="auto"/>
          </w:tcPr>
          <w:p w14:paraId="162F98A6" w14:textId="77777777" w:rsidR="00C5234F" w:rsidRDefault="00C5234F" w:rsidP="007757F9">
            <w:pPr>
              <w:snapToGrid w:val="0"/>
              <w:jc w:val="center"/>
              <w:rPr>
                <w:rFonts w:eastAsia="MS Mincho"/>
              </w:rPr>
            </w:pPr>
          </w:p>
        </w:tc>
      </w:tr>
      <w:tr w:rsidR="00C5234F" w14:paraId="2AD8AE6B" w14:textId="77777777" w:rsidTr="007757F9">
        <w:trPr>
          <w:cantSplit/>
        </w:trPr>
        <w:tc>
          <w:tcPr>
            <w:tcW w:w="2790" w:type="dxa"/>
            <w:tcBorders>
              <w:top w:val="single" w:sz="4" w:space="0" w:color="000000"/>
              <w:left w:val="single" w:sz="4" w:space="0" w:color="000000"/>
              <w:bottom w:val="single" w:sz="4" w:space="0" w:color="000000"/>
            </w:tcBorders>
            <w:shd w:val="clear" w:color="auto" w:fill="E0E0E0"/>
          </w:tcPr>
          <w:p w14:paraId="02A9A44A" w14:textId="77777777" w:rsidR="00C5234F" w:rsidRDefault="00C5234F" w:rsidP="007757F9">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411056A4" w14:textId="1C3388AF" w:rsidR="00C5234F" w:rsidRDefault="00C5234F" w:rsidP="007757F9">
            <w:pPr>
              <w:rPr>
                <w:rFonts w:eastAsia="MS Mincho"/>
              </w:rPr>
            </w:pPr>
            <w:r>
              <w:rPr>
                <w:rFonts w:eastAsia="MS Mincho"/>
              </w:rPr>
              <w:t xml:space="preserve">Return the </w:t>
            </w:r>
            <w:proofErr w:type="spellStart"/>
            <w:r w:rsidR="00F12EDB">
              <w:rPr>
                <w:rFonts w:eastAsia="MS Mincho"/>
              </w:rPr>
              <w:t>coursename</w:t>
            </w:r>
            <w:proofErr w:type="spellEnd"/>
            <w:r w:rsidR="00F12EDB">
              <w:rPr>
                <w:rFonts w:eastAsia="MS Mincho"/>
              </w:rPr>
              <w:t xml:space="preserve">, credits, and </w:t>
            </w:r>
            <w:r w:rsidR="00AE0356">
              <w:rPr>
                <w:rFonts w:eastAsia="MS Mincho"/>
              </w:rPr>
              <w:t xml:space="preserve">classes with over 50 </w:t>
            </w:r>
            <w:r w:rsidR="00F12EDB">
              <w:rPr>
                <w:rFonts w:eastAsia="MS Mincho"/>
              </w:rPr>
              <w:t>course capacity remaining</w:t>
            </w:r>
            <w:r w:rsidR="00AE0356">
              <w:rPr>
                <w:rFonts w:eastAsia="MS Mincho"/>
              </w:rPr>
              <w:t xml:space="preserve"> </w:t>
            </w:r>
          </w:p>
        </w:tc>
      </w:tr>
      <w:tr w:rsidR="00C5234F" w14:paraId="01E2B13D" w14:textId="77777777" w:rsidTr="007757F9">
        <w:trPr>
          <w:cantSplit/>
        </w:trPr>
        <w:tc>
          <w:tcPr>
            <w:tcW w:w="2790" w:type="dxa"/>
            <w:tcBorders>
              <w:left w:val="single" w:sz="4" w:space="0" w:color="000000"/>
              <w:bottom w:val="single" w:sz="4" w:space="0" w:color="000000"/>
            </w:tcBorders>
            <w:shd w:val="clear" w:color="auto" w:fill="E0E0E0"/>
          </w:tcPr>
          <w:p w14:paraId="55A80B5F" w14:textId="77777777" w:rsidR="00C5234F" w:rsidRDefault="00C5234F" w:rsidP="007757F9">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2AC926D0" w14:textId="20AB0C01" w:rsidR="00C5234F" w:rsidRDefault="00C5234F" w:rsidP="007757F9">
            <w:r>
              <w:t>SRS Document Page 1</w:t>
            </w:r>
            <w:r w:rsidR="00F12EDB">
              <w:t>2</w:t>
            </w:r>
            <w:r>
              <w:t xml:space="preserve">, Section 7.3, Paragraph 1 </w:t>
            </w:r>
          </w:p>
        </w:tc>
      </w:tr>
      <w:tr w:rsidR="00C5234F" w14:paraId="72416F12"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70B6230F" w14:textId="77777777" w:rsidR="00C5234F" w:rsidRDefault="00C5234F" w:rsidP="007757F9">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0CAC4062" w14:textId="77777777" w:rsidR="006B51EF" w:rsidRDefault="006B51EF" w:rsidP="006B51EF">
            <w:r>
              <w:t xml:space="preserve">SELECT </w:t>
            </w:r>
            <w:proofErr w:type="spellStart"/>
            <w:r>
              <w:t>coursename</w:t>
            </w:r>
            <w:proofErr w:type="spellEnd"/>
            <w:r>
              <w:t>, credits, capacity</w:t>
            </w:r>
          </w:p>
          <w:p w14:paraId="7B1E4E99" w14:textId="77777777" w:rsidR="00AE0356" w:rsidRDefault="006B51EF" w:rsidP="006B51EF">
            <w:r>
              <w:t>FROM Courses</w:t>
            </w:r>
          </w:p>
          <w:p w14:paraId="46CE4532" w14:textId="21ECAEED" w:rsidR="00C5234F" w:rsidRDefault="00AE0356" w:rsidP="006B51EF">
            <w:r>
              <w:t>WHERE capacity &gt; 50</w:t>
            </w:r>
            <w:r w:rsidR="006B51EF">
              <w:t>;</w:t>
            </w:r>
          </w:p>
        </w:tc>
      </w:tr>
      <w:tr w:rsidR="00C5234F" w14:paraId="4E7850EA"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534EF28F" w14:textId="77777777" w:rsidR="00C5234F" w:rsidRDefault="00C5234F" w:rsidP="007757F9">
            <w:r>
              <w:rPr>
                <w:b/>
              </w:rPr>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16BC3CE1" w14:textId="7596629C" w:rsidR="00C5234F" w:rsidRDefault="00AE0356" w:rsidP="007757F9">
            <w:pPr>
              <w:snapToGrid w:val="0"/>
            </w:pPr>
            <w:r>
              <w:rPr>
                <w:noProof/>
              </w:rPr>
              <w:drawing>
                <wp:inline distT="0" distB="0" distL="0" distR="0" wp14:anchorId="2551E6F2" wp14:editId="27E121F2">
                  <wp:extent cx="3885565" cy="1141730"/>
                  <wp:effectExtent l="0" t="0" r="635" b="1270"/>
                  <wp:docPr id="26" name="Picture 2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background patter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85565" cy="1141730"/>
                          </a:xfrm>
                          <a:prstGeom prst="rect">
                            <a:avLst/>
                          </a:prstGeom>
                        </pic:spPr>
                      </pic:pic>
                    </a:graphicData>
                  </a:graphic>
                </wp:inline>
              </w:drawing>
            </w:r>
          </w:p>
        </w:tc>
      </w:tr>
    </w:tbl>
    <w:p w14:paraId="2A555FB7" w14:textId="1A91132B" w:rsidR="00C5234F" w:rsidRDefault="00C5234F"/>
    <w:tbl>
      <w:tblPr>
        <w:tblW w:w="0" w:type="auto"/>
        <w:tblInd w:w="163" w:type="dxa"/>
        <w:tblLayout w:type="fixed"/>
        <w:tblLook w:val="0000" w:firstRow="0" w:lastRow="0" w:firstColumn="0" w:lastColumn="0" w:noHBand="0" w:noVBand="0"/>
      </w:tblPr>
      <w:tblGrid>
        <w:gridCol w:w="2790"/>
        <w:gridCol w:w="6335"/>
      </w:tblGrid>
      <w:tr w:rsidR="00C5234F" w14:paraId="35D2CABF" w14:textId="77777777" w:rsidTr="007757F9">
        <w:tc>
          <w:tcPr>
            <w:tcW w:w="2790" w:type="dxa"/>
            <w:tcBorders>
              <w:top w:val="single" w:sz="4" w:space="0" w:color="000000"/>
              <w:left w:val="single" w:sz="4" w:space="0" w:color="000000"/>
              <w:bottom w:val="single" w:sz="4" w:space="0" w:color="000000"/>
            </w:tcBorders>
            <w:shd w:val="clear" w:color="auto" w:fill="B3B3B3"/>
          </w:tcPr>
          <w:p w14:paraId="6ECD9198" w14:textId="4A6CBF40" w:rsidR="00C5234F" w:rsidRDefault="00C5234F" w:rsidP="007757F9">
            <w:pPr>
              <w:pStyle w:val="BodyText"/>
            </w:pPr>
            <w:r>
              <w:rPr>
                <w:b/>
                <w:bCs/>
              </w:rPr>
              <w:t xml:space="preserve">Query </w:t>
            </w:r>
            <w:r>
              <w:rPr>
                <w:b/>
                <w:bCs/>
              </w:rPr>
              <w:t>3</w:t>
            </w:r>
          </w:p>
        </w:tc>
        <w:tc>
          <w:tcPr>
            <w:tcW w:w="6335" w:type="dxa"/>
            <w:tcBorders>
              <w:left w:val="single" w:sz="4" w:space="0" w:color="000000"/>
              <w:bottom w:val="single" w:sz="4" w:space="0" w:color="000000"/>
            </w:tcBorders>
            <w:shd w:val="clear" w:color="auto" w:fill="auto"/>
          </w:tcPr>
          <w:p w14:paraId="5F575E8A" w14:textId="77777777" w:rsidR="00C5234F" w:rsidRDefault="00C5234F" w:rsidP="007757F9">
            <w:pPr>
              <w:snapToGrid w:val="0"/>
              <w:jc w:val="center"/>
              <w:rPr>
                <w:rFonts w:eastAsia="MS Mincho"/>
              </w:rPr>
            </w:pPr>
          </w:p>
        </w:tc>
      </w:tr>
      <w:tr w:rsidR="00C5234F" w14:paraId="7DE87766" w14:textId="77777777" w:rsidTr="007757F9">
        <w:trPr>
          <w:cantSplit/>
        </w:trPr>
        <w:tc>
          <w:tcPr>
            <w:tcW w:w="2790" w:type="dxa"/>
            <w:tcBorders>
              <w:top w:val="single" w:sz="4" w:space="0" w:color="000000"/>
              <w:left w:val="single" w:sz="4" w:space="0" w:color="000000"/>
              <w:bottom w:val="single" w:sz="4" w:space="0" w:color="000000"/>
            </w:tcBorders>
            <w:shd w:val="clear" w:color="auto" w:fill="E0E0E0"/>
          </w:tcPr>
          <w:p w14:paraId="72B8C977" w14:textId="77777777" w:rsidR="00C5234F" w:rsidRDefault="00C5234F" w:rsidP="007757F9">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3615D065" w14:textId="60A4A99B" w:rsidR="00C5234F" w:rsidRDefault="00C5234F" w:rsidP="007757F9">
            <w:pPr>
              <w:rPr>
                <w:rFonts w:eastAsia="MS Mincho"/>
              </w:rPr>
            </w:pPr>
            <w:r>
              <w:rPr>
                <w:rFonts w:eastAsia="MS Mincho"/>
              </w:rPr>
              <w:t>Retur</w:t>
            </w:r>
            <w:r w:rsidR="00D75F1E">
              <w:rPr>
                <w:rFonts w:eastAsia="MS Mincho"/>
              </w:rPr>
              <w:t>n the information of students who are taking multiple classes and their corresponding information</w:t>
            </w:r>
          </w:p>
        </w:tc>
      </w:tr>
      <w:tr w:rsidR="00C5234F" w14:paraId="0B89E114" w14:textId="77777777" w:rsidTr="007757F9">
        <w:trPr>
          <w:cantSplit/>
        </w:trPr>
        <w:tc>
          <w:tcPr>
            <w:tcW w:w="2790" w:type="dxa"/>
            <w:tcBorders>
              <w:left w:val="single" w:sz="4" w:space="0" w:color="000000"/>
              <w:bottom w:val="single" w:sz="4" w:space="0" w:color="000000"/>
            </w:tcBorders>
            <w:shd w:val="clear" w:color="auto" w:fill="E0E0E0"/>
          </w:tcPr>
          <w:p w14:paraId="5A39738C" w14:textId="77777777" w:rsidR="00C5234F" w:rsidRDefault="00C5234F" w:rsidP="007757F9">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6912A67C" w14:textId="28B5BD55" w:rsidR="00C5234F" w:rsidRDefault="00C5234F" w:rsidP="007757F9">
            <w:r>
              <w:t xml:space="preserve">SRS Document Page 4, Section </w:t>
            </w:r>
            <w:r w:rsidR="00D75F1E">
              <w:t>1.1</w:t>
            </w:r>
            <w:r>
              <w:t xml:space="preserve">, Paragraph 1 </w:t>
            </w:r>
          </w:p>
        </w:tc>
      </w:tr>
      <w:tr w:rsidR="00C5234F" w14:paraId="20AF4429"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438C83AC" w14:textId="77777777" w:rsidR="00C5234F" w:rsidRDefault="00C5234F" w:rsidP="007757F9">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4711874F" w14:textId="77777777" w:rsidR="00D75F1E" w:rsidRDefault="00D75F1E" w:rsidP="00D75F1E">
            <w:r>
              <w:t xml:space="preserve">SELECT </w:t>
            </w:r>
            <w:proofErr w:type="spellStart"/>
            <w:r>
              <w:t>Student.student_id</w:t>
            </w:r>
            <w:proofErr w:type="spellEnd"/>
            <w:r>
              <w:t xml:space="preserve">, </w:t>
            </w:r>
            <w:proofErr w:type="spellStart"/>
            <w:r>
              <w:t>Student.stud_fname</w:t>
            </w:r>
            <w:proofErr w:type="spellEnd"/>
            <w:r>
              <w:t xml:space="preserve">, </w:t>
            </w:r>
            <w:proofErr w:type="spellStart"/>
            <w:r>
              <w:t>Student.stud_lname</w:t>
            </w:r>
            <w:proofErr w:type="spellEnd"/>
            <w:r>
              <w:t xml:space="preserve">, </w:t>
            </w:r>
            <w:proofErr w:type="spellStart"/>
            <w:r>
              <w:t>Student.overallGPA</w:t>
            </w:r>
            <w:proofErr w:type="spellEnd"/>
          </w:p>
          <w:p w14:paraId="0680BC1B" w14:textId="77777777" w:rsidR="00D75F1E" w:rsidRDefault="00D75F1E" w:rsidP="00D75F1E">
            <w:r>
              <w:t>FROM Student</w:t>
            </w:r>
          </w:p>
          <w:p w14:paraId="13BCFDE0" w14:textId="77777777" w:rsidR="00D75F1E" w:rsidRDefault="00D75F1E" w:rsidP="00D75F1E">
            <w:r>
              <w:t xml:space="preserve">INNER JOIN Courses ON </w:t>
            </w:r>
            <w:proofErr w:type="spellStart"/>
            <w:r>
              <w:t>Courses.student_id</w:t>
            </w:r>
            <w:proofErr w:type="spellEnd"/>
            <w:r>
              <w:t xml:space="preserve"> = </w:t>
            </w:r>
            <w:proofErr w:type="spellStart"/>
            <w:r>
              <w:t>Student.student_id</w:t>
            </w:r>
            <w:proofErr w:type="spellEnd"/>
          </w:p>
          <w:p w14:paraId="54643857" w14:textId="77777777" w:rsidR="00D75F1E" w:rsidRDefault="00D75F1E" w:rsidP="00D75F1E">
            <w:r>
              <w:t xml:space="preserve">GROUP BY </w:t>
            </w:r>
            <w:proofErr w:type="spellStart"/>
            <w:r>
              <w:t>Student.student_id</w:t>
            </w:r>
            <w:proofErr w:type="spellEnd"/>
          </w:p>
          <w:p w14:paraId="758C413A" w14:textId="23D243C3" w:rsidR="00C5234F" w:rsidRDefault="00D75F1E" w:rsidP="00D75F1E">
            <w:r>
              <w:t xml:space="preserve">HAVING </w:t>
            </w:r>
            <w:proofErr w:type="gramStart"/>
            <w:r>
              <w:t>COUNT(</w:t>
            </w:r>
            <w:proofErr w:type="gramEnd"/>
            <w:r>
              <w:t>*) &gt; 1;</w:t>
            </w:r>
          </w:p>
        </w:tc>
      </w:tr>
      <w:tr w:rsidR="00C5234F" w14:paraId="7D3427BE"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7ED6968F" w14:textId="77777777" w:rsidR="00C5234F" w:rsidRDefault="00C5234F" w:rsidP="007757F9">
            <w:r>
              <w:rPr>
                <w:b/>
              </w:rPr>
              <w:lastRenderedPageBreak/>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095AD899" w14:textId="10C4B41D" w:rsidR="00C5234F" w:rsidRDefault="00D75F1E" w:rsidP="007757F9">
            <w:pPr>
              <w:snapToGrid w:val="0"/>
            </w:pPr>
            <w:r>
              <w:rPr>
                <w:noProof/>
              </w:rPr>
              <w:drawing>
                <wp:inline distT="0" distB="0" distL="0" distR="0" wp14:anchorId="653E7A46" wp14:editId="3D983DB3">
                  <wp:extent cx="3885565" cy="965835"/>
                  <wp:effectExtent l="0" t="0" r="635" b="0"/>
                  <wp:docPr id="22" name="Picture 2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85565" cy="965835"/>
                          </a:xfrm>
                          <a:prstGeom prst="rect">
                            <a:avLst/>
                          </a:prstGeom>
                        </pic:spPr>
                      </pic:pic>
                    </a:graphicData>
                  </a:graphic>
                </wp:inline>
              </w:drawing>
            </w:r>
          </w:p>
        </w:tc>
      </w:tr>
    </w:tbl>
    <w:p w14:paraId="4A991BD5" w14:textId="4F03850C" w:rsidR="00C5234F" w:rsidRDefault="00C5234F"/>
    <w:tbl>
      <w:tblPr>
        <w:tblW w:w="0" w:type="auto"/>
        <w:tblInd w:w="163" w:type="dxa"/>
        <w:tblLayout w:type="fixed"/>
        <w:tblLook w:val="0000" w:firstRow="0" w:lastRow="0" w:firstColumn="0" w:lastColumn="0" w:noHBand="0" w:noVBand="0"/>
      </w:tblPr>
      <w:tblGrid>
        <w:gridCol w:w="2790"/>
        <w:gridCol w:w="6335"/>
      </w:tblGrid>
      <w:tr w:rsidR="00C5234F" w14:paraId="45739FB1" w14:textId="77777777" w:rsidTr="007757F9">
        <w:tc>
          <w:tcPr>
            <w:tcW w:w="2790" w:type="dxa"/>
            <w:tcBorders>
              <w:top w:val="single" w:sz="4" w:space="0" w:color="000000"/>
              <w:left w:val="single" w:sz="4" w:space="0" w:color="000000"/>
              <w:bottom w:val="single" w:sz="4" w:space="0" w:color="000000"/>
            </w:tcBorders>
            <w:shd w:val="clear" w:color="auto" w:fill="B3B3B3"/>
          </w:tcPr>
          <w:p w14:paraId="7C3577B8" w14:textId="54ADD34C" w:rsidR="00C5234F" w:rsidRDefault="00C5234F" w:rsidP="007757F9">
            <w:pPr>
              <w:pStyle w:val="BodyText"/>
            </w:pPr>
            <w:r>
              <w:rPr>
                <w:b/>
                <w:bCs/>
              </w:rPr>
              <w:t xml:space="preserve">Query </w:t>
            </w:r>
            <w:r>
              <w:rPr>
                <w:b/>
                <w:bCs/>
              </w:rPr>
              <w:t>4</w:t>
            </w:r>
          </w:p>
        </w:tc>
        <w:tc>
          <w:tcPr>
            <w:tcW w:w="6335" w:type="dxa"/>
            <w:tcBorders>
              <w:left w:val="single" w:sz="4" w:space="0" w:color="000000"/>
              <w:bottom w:val="single" w:sz="4" w:space="0" w:color="000000"/>
            </w:tcBorders>
            <w:shd w:val="clear" w:color="auto" w:fill="auto"/>
          </w:tcPr>
          <w:p w14:paraId="2A3EC761" w14:textId="77777777" w:rsidR="00C5234F" w:rsidRDefault="00C5234F" w:rsidP="007757F9">
            <w:pPr>
              <w:snapToGrid w:val="0"/>
              <w:jc w:val="center"/>
              <w:rPr>
                <w:rFonts w:eastAsia="MS Mincho"/>
              </w:rPr>
            </w:pPr>
          </w:p>
        </w:tc>
      </w:tr>
      <w:tr w:rsidR="00C5234F" w14:paraId="02AF1B23" w14:textId="77777777" w:rsidTr="007757F9">
        <w:trPr>
          <w:cantSplit/>
        </w:trPr>
        <w:tc>
          <w:tcPr>
            <w:tcW w:w="2790" w:type="dxa"/>
            <w:tcBorders>
              <w:top w:val="single" w:sz="4" w:space="0" w:color="000000"/>
              <w:left w:val="single" w:sz="4" w:space="0" w:color="000000"/>
              <w:bottom w:val="single" w:sz="4" w:space="0" w:color="000000"/>
            </w:tcBorders>
            <w:shd w:val="clear" w:color="auto" w:fill="E0E0E0"/>
          </w:tcPr>
          <w:p w14:paraId="7FC21FC4" w14:textId="77777777" w:rsidR="00C5234F" w:rsidRDefault="00C5234F" w:rsidP="007757F9">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55499392" w14:textId="2EF28A21" w:rsidR="00C5234F" w:rsidRDefault="00C5234F" w:rsidP="007757F9">
            <w:pPr>
              <w:rPr>
                <w:rFonts w:eastAsia="MS Mincho"/>
              </w:rPr>
            </w:pPr>
            <w:r>
              <w:rPr>
                <w:rFonts w:eastAsia="MS Mincho"/>
              </w:rPr>
              <w:t>Return the student</w:t>
            </w:r>
            <w:r w:rsidR="00832801">
              <w:rPr>
                <w:rFonts w:eastAsia="MS Mincho"/>
              </w:rPr>
              <w:t xml:space="preserve">s who have </w:t>
            </w:r>
            <w:proofErr w:type="gramStart"/>
            <w:r w:rsidR="00832801">
              <w:rPr>
                <w:rFonts w:eastAsia="MS Mincho"/>
              </w:rPr>
              <w:t>a</w:t>
            </w:r>
            <w:proofErr w:type="gramEnd"/>
            <w:r w:rsidR="00832801">
              <w:rPr>
                <w:rFonts w:eastAsia="MS Mincho"/>
              </w:rPr>
              <w:t xml:space="preserve"> overall GPA above 3.0 and their department</w:t>
            </w:r>
          </w:p>
        </w:tc>
      </w:tr>
      <w:tr w:rsidR="00C5234F" w14:paraId="05AF91C1" w14:textId="77777777" w:rsidTr="007757F9">
        <w:trPr>
          <w:cantSplit/>
        </w:trPr>
        <w:tc>
          <w:tcPr>
            <w:tcW w:w="2790" w:type="dxa"/>
            <w:tcBorders>
              <w:left w:val="single" w:sz="4" w:space="0" w:color="000000"/>
              <w:bottom w:val="single" w:sz="4" w:space="0" w:color="000000"/>
            </w:tcBorders>
            <w:shd w:val="clear" w:color="auto" w:fill="E0E0E0"/>
          </w:tcPr>
          <w:p w14:paraId="12B0D20D" w14:textId="77777777" w:rsidR="00C5234F" w:rsidRDefault="00C5234F" w:rsidP="007757F9">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24770961" w14:textId="20922AE6" w:rsidR="00C5234F" w:rsidRDefault="00832801" w:rsidP="007757F9">
            <w:r>
              <w:t xml:space="preserve">SRS Document Page </w:t>
            </w:r>
            <w:r>
              <w:t>11</w:t>
            </w:r>
            <w:r>
              <w:t xml:space="preserve">, Section </w:t>
            </w:r>
            <w:r>
              <w:t>6</w:t>
            </w:r>
            <w:r>
              <w:t xml:space="preserve">, Paragraph </w:t>
            </w:r>
            <w:r>
              <w:t>6.</w:t>
            </w:r>
            <w:r>
              <w:t>1</w:t>
            </w:r>
          </w:p>
        </w:tc>
      </w:tr>
      <w:tr w:rsidR="00C5234F" w14:paraId="63F7D7F6"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3B773F7A" w14:textId="77777777" w:rsidR="00C5234F" w:rsidRDefault="00C5234F" w:rsidP="007757F9">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7B709B94" w14:textId="77777777" w:rsidR="00832801" w:rsidRDefault="00832801" w:rsidP="00832801">
            <w:r>
              <w:t xml:space="preserve">SELECT Department.name, </w:t>
            </w:r>
            <w:proofErr w:type="spellStart"/>
            <w:r>
              <w:t>stud_fname</w:t>
            </w:r>
            <w:proofErr w:type="spellEnd"/>
            <w:r>
              <w:t xml:space="preserve">, </w:t>
            </w:r>
            <w:proofErr w:type="spellStart"/>
            <w:r>
              <w:t>stud_lname</w:t>
            </w:r>
            <w:proofErr w:type="spellEnd"/>
          </w:p>
          <w:p w14:paraId="2A0D8536" w14:textId="77777777" w:rsidR="00832801" w:rsidRDefault="00832801" w:rsidP="00832801">
            <w:r>
              <w:t>FROM Student</w:t>
            </w:r>
          </w:p>
          <w:p w14:paraId="63BC399D" w14:textId="77777777" w:rsidR="00832801" w:rsidRDefault="00832801" w:rsidP="00832801">
            <w:r>
              <w:t xml:space="preserve">INNER JOIN Department ON </w:t>
            </w:r>
            <w:proofErr w:type="spellStart"/>
            <w:r>
              <w:t>Department.student_id</w:t>
            </w:r>
            <w:proofErr w:type="spellEnd"/>
            <w:r>
              <w:t xml:space="preserve"> = </w:t>
            </w:r>
            <w:proofErr w:type="spellStart"/>
            <w:r>
              <w:t>Student.student_id</w:t>
            </w:r>
            <w:proofErr w:type="spellEnd"/>
          </w:p>
          <w:p w14:paraId="46FB2370" w14:textId="77777777" w:rsidR="00832801" w:rsidRDefault="00832801" w:rsidP="00832801">
            <w:r>
              <w:t xml:space="preserve">WHERE </w:t>
            </w:r>
            <w:proofErr w:type="spellStart"/>
            <w:r>
              <w:t>Student.student_id</w:t>
            </w:r>
            <w:proofErr w:type="spellEnd"/>
            <w:r>
              <w:t xml:space="preserve"> IN (SELECT </w:t>
            </w:r>
            <w:proofErr w:type="spellStart"/>
            <w:r>
              <w:t>student_id</w:t>
            </w:r>
            <w:proofErr w:type="spellEnd"/>
          </w:p>
          <w:p w14:paraId="2B8B4CA4" w14:textId="77777777" w:rsidR="00832801" w:rsidRDefault="00832801" w:rsidP="00832801">
            <w:r>
              <w:t xml:space="preserve">                    FROM Student</w:t>
            </w:r>
          </w:p>
          <w:p w14:paraId="6EC7042B" w14:textId="1A07F7F6" w:rsidR="00C5234F" w:rsidRDefault="00832801" w:rsidP="00832801">
            <w:r>
              <w:t xml:space="preserve">                    Where </w:t>
            </w:r>
            <w:proofErr w:type="spellStart"/>
            <w:r>
              <w:t>overallGPA</w:t>
            </w:r>
            <w:proofErr w:type="spellEnd"/>
            <w:r>
              <w:t xml:space="preserve"> &gt; 3.0);</w:t>
            </w:r>
          </w:p>
        </w:tc>
      </w:tr>
      <w:tr w:rsidR="00C5234F" w14:paraId="40E16EFE"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3624D966" w14:textId="77777777" w:rsidR="00C5234F" w:rsidRDefault="00C5234F" w:rsidP="007757F9">
            <w:r>
              <w:rPr>
                <w:b/>
              </w:rPr>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3EB50083" w14:textId="74D6905C" w:rsidR="00C5234F" w:rsidRDefault="00832801" w:rsidP="007757F9">
            <w:pPr>
              <w:snapToGrid w:val="0"/>
            </w:pPr>
            <w:r>
              <w:rPr>
                <w:noProof/>
              </w:rPr>
              <w:drawing>
                <wp:inline distT="0" distB="0" distL="0" distR="0" wp14:anchorId="666D0372" wp14:editId="206D3E78">
                  <wp:extent cx="3885565" cy="1731645"/>
                  <wp:effectExtent l="0" t="0" r="635" b="0"/>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85565" cy="1731645"/>
                          </a:xfrm>
                          <a:prstGeom prst="rect">
                            <a:avLst/>
                          </a:prstGeom>
                        </pic:spPr>
                      </pic:pic>
                    </a:graphicData>
                  </a:graphic>
                </wp:inline>
              </w:drawing>
            </w:r>
          </w:p>
        </w:tc>
      </w:tr>
    </w:tbl>
    <w:p w14:paraId="551405F5" w14:textId="7987AE65" w:rsidR="00C5234F" w:rsidRDefault="00C5234F"/>
    <w:tbl>
      <w:tblPr>
        <w:tblW w:w="0" w:type="auto"/>
        <w:tblInd w:w="163" w:type="dxa"/>
        <w:tblLayout w:type="fixed"/>
        <w:tblLook w:val="0000" w:firstRow="0" w:lastRow="0" w:firstColumn="0" w:lastColumn="0" w:noHBand="0" w:noVBand="0"/>
      </w:tblPr>
      <w:tblGrid>
        <w:gridCol w:w="2790"/>
        <w:gridCol w:w="6335"/>
      </w:tblGrid>
      <w:tr w:rsidR="00C5234F" w14:paraId="24F8473B" w14:textId="77777777" w:rsidTr="007757F9">
        <w:tc>
          <w:tcPr>
            <w:tcW w:w="2790" w:type="dxa"/>
            <w:tcBorders>
              <w:top w:val="single" w:sz="4" w:space="0" w:color="000000"/>
              <w:left w:val="single" w:sz="4" w:space="0" w:color="000000"/>
              <w:bottom w:val="single" w:sz="4" w:space="0" w:color="000000"/>
            </w:tcBorders>
            <w:shd w:val="clear" w:color="auto" w:fill="B3B3B3"/>
          </w:tcPr>
          <w:p w14:paraId="0B5FC736" w14:textId="3B67E5A9" w:rsidR="00C5234F" w:rsidRDefault="00C5234F" w:rsidP="007757F9">
            <w:pPr>
              <w:pStyle w:val="BodyText"/>
            </w:pPr>
            <w:r>
              <w:rPr>
                <w:b/>
                <w:bCs/>
              </w:rPr>
              <w:t xml:space="preserve">Query </w:t>
            </w:r>
            <w:r>
              <w:rPr>
                <w:b/>
                <w:bCs/>
              </w:rPr>
              <w:t>5</w:t>
            </w:r>
          </w:p>
        </w:tc>
        <w:tc>
          <w:tcPr>
            <w:tcW w:w="6335" w:type="dxa"/>
            <w:tcBorders>
              <w:left w:val="single" w:sz="4" w:space="0" w:color="000000"/>
              <w:bottom w:val="single" w:sz="4" w:space="0" w:color="000000"/>
            </w:tcBorders>
            <w:shd w:val="clear" w:color="auto" w:fill="auto"/>
          </w:tcPr>
          <w:p w14:paraId="746A16C4" w14:textId="77777777" w:rsidR="00C5234F" w:rsidRDefault="00C5234F" w:rsidP="007757F9">
            <w:pPr>
              <w:snapToGrid w:val="0"/>
              <w:jc w:val="center"/>
              <w:rPr>
                <w:rFonts w:eastAsia="MS Mincho"/>
              </w:rPr>
            </w:pPr>
          </w:p>
        </w:tc>
      </w:tr>
      <w:tr w:rsidR="00C5234F" w14:paraId="12C1FC82" w14:textId="77777777" w:rsidTr="007757F9">
        <w:trPr>
          <w:cantSplit/>
        </w:trPr>
        <w:tc>
          <w:tcPr>
            <w:tcW w:w="2790" w:type="dxa"/>
            <w:tcBorders>
              <w:top w:val="single" w:sz="4" w:space="0" w:color="000000"/>
              <w:left w:val="single" w:sz="4" w:space="0" w:color="000000"/>
              <w:bottom w:val="single" w:sz="4" w:space="0" w:color="000000"/>
            </w:tcBorders>
            <w:shd w:val="clear" w:color="auto" w:fill="E0E0E0"/>
          </w:tcPr>
          <w:p w14:paraId="63D156CE" w14:textId="77777777" w:rsidR="00C5234F" w:rsidRDefault="00C5234F" w:rsidP="007757F9">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70FC1BC3" w14:textId="4B38AEE7" w:rsidR="00C5234F" w:rsidRDefault="00C5234F" w:rsidP="007757F9">
            <w:pPr>
              <w:rPr>
                <w:rFonts w:eastAsia="MS Mincho"/>
              </w:rPr>
            </w:pPr>
            <w:r>
              <w:rPr>
                <w:rFonts w:eastAsia="MS Mincho"/>
              </w:rPr>
              <w:t xml:space="preserve">Return the </w:t>
            </w:r>
            <w:r w:rsidR="00892F6E">
              <w:rPr>
                <w:rFonts w:eastAsia="MS Mincho"/>
              </w:rPr>
              <w:t>classes that don’t have any seats remaining and are waitlisted</w:t>
            </w:r>
          </w:p>
        </w:tc>
      </w:tr>
      <w:tr w:rsidR="00C5234F" w14:paraId="61AF267A" w14:textId="77777777" w:rsidTr="007757F9">
        <w:trPr>
          <w:cantSplit/>
        </w:trPr>
        <w:tc>
          <w:tcPr>
            <w:tcW w:w="2790" w:type="dxa"/>
            <w:tcBorders>
              <w:left w:val="single" w:sz="4" w:space="0" w:color="000000"/>
              <w:bottom w:val="single" w:sz="4" w:space="0" w:color="000000"/>
            </w:tcBorders>
            <w:shd w:val="clear" w:color="auto" w:fill="E0E0E0"/>
          </w:tcPr>
          <w:p w14:paraId="3700B3A9" w14:textId="77777777" w:rsidR="00C5234F" w:rsidRDefault="00C5234F" w:rsidP="007757F9">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30F92938" w14:textId="3C7B5EA0" w:rsidR="00C5234F" w:rsidRDefault="00C5234F" w:rsidP="007757F9">
            <w:r>
              <w:t>SRS Document Page 1</w:t>
            </w:r>
            <w:r w:rsidR="005B4EF0">
              <w:t>1</w:t>
            </w:r>
            <w:r>
              <w:t xml:space="preserve">, Section </w:t>
            </w:r>
            <w:r w:rsidR="005B4EF0">
              <w:t>5</w:t>
            </w:r>
            <w:r>
              <w:t xml:space="preserve">, Paragraph </w:t>
            </w:r>
            <w:r w:rsidR="005B4EF0">
              <w:t>5.</w:t>
            </w:r>
            <w:r>
              <w:t xml:space="preserve">1 </w:t>
            </w:r>
          </w:p>
        </w:tc>
      </w:tr>
      <w:tr w:rsidR="00C5234F" w14:paraId="6E5B49E0"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17640E0F" w14:textId="77777777" w:rsidR="00C5234F" w:rsidRDefault="00C5234F" w:rsidP="007757F9">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3DFC3BFE" w14:textId="77777777" w:rsidR="002C5017" w:rsidRDefault="002C5017" w:rsidP="002C5017">
            <w:r>
              <w:t xml:space="preserve">SELECT </w:t>
            </w:r>
            <w:proofErr w:type="spellStart"/>
            <w:r>
              <w:t>Courses.coursename</w:t>
            </w:r>
            <w:proofErr w:type="spellEnd"/>
            <w:r>
              <w:t xml:space="preserve">, </w:t>
            </w:r>
            <w:proofErr w:type="spellStart"/>
            <w:r>
              <w:t>waitlistPriority</w:t>
            </w:r>
            <w:proofErr w:type="spellEnd"/>
            <w:r>
              <w:t xml:space="preserve">, </w:t>
            </w:r>
            <w:proofErr w:type="spellStart"/>
            <w:r>
              <w:t>Waitlist.waitlist_id</w:t>
            </w:r>
            <w:proofErr w:type="spellEnd"/>
          </w:p>
          <w:p w14:paraId="10965452" w14:textId="77777777" w:rsidR="002C5017" w:rsidRDefault="002C5017" w:rsidP="002C5017">
            <w:r>
              <w:t>FROM Waitlist</w:t>
            </w:r>
          </w:p>
          <w:p w14:paraId="722D877B" w14:textId="77777777" w:rsidR="002C5017" w:rsidRDefault="002C5017" w:rsidP="002C5017">
            <w:r>
              <w:t xml:space="preserve">INNER JOIN Courses ON </w:t>
            </w:r>
            <w:proofErr w:type="spellStart"/>
            <w:r>
              <w:t>Courses.course_id</w:t>
            </w:r>
            <w:proofErr w:type="spellEnd"/>
            <w:r>
              <w:t xml:space="preserve"> = </w:t>
            </w:r>
            <w:proofErr w:type="spellStart"/>
            <w:r>
              <w:t>Waitlist.course_id</w:t>
            </w:r>
            <w:proofErr w:type="spellEnd"/>
          </w:p>
          <w:p w14:paraId="57B374A4" w14:textId="77777777" w:rsidR="002C5017" w:rsidRDefault="002C5017" w:rsidP="002C5017">
            <w:r>
              <w:t xml:space="preserve">WHERE </w:t>
            </w:r>
            <w:proofErr w:type="spellStart"/>
            <w:r>
              <w:t>waitlistpriority</w:t>
            </w:r>
            <w:proofErr w:type="spellEnd"/>
            <w:r>
              <w:t xml:space="preserve"> &gt; 0</w:t>
            </w:r>
          </w:p>
          <w:p w14:paraId="657FAEA1" w14:textId="1A8E9444" w:rsidR="00C5234F" w:rsidRDefault="002C5017" w:rsidP="002C5017">
            <w:r>
              <w:t xml:space="preserve">GROUP BY </w:t>
            </w:r>
            <w:proofErr w:type="spellStart"/>
            <w:r>
              <w:t>Waitlist.waitlist_id</w:t>
            </w:r>
            <w:proofErr w:type="spellEnd"/>
            <w:r>
              <w:t>;</w:t>
            </w:r>
          </w:p>
        </w:tc>
      </w:tr>
      <w:tr w:rsidR="00C5234F" w14:paraId="659C8241"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3F2E0C16" w14:textId="77777777" w:rsidR="00C5234F" w:rsidRDefault="00C5234F" w:rsidP="007757F9">
            <w:r>
              <w:rPr>
                <w:b/>
              </w:rPr>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64928F9E" w14:textId="339AC9E6" w:rsidR="00C5234F" w:rsidRDefault="005B4EF0" w:rsidP="007757F9">
            <w:pPr>
              <w:snapToGrid w:val="0"/>
            </w:pPr>
            <w:r>
              <w:rPr>
                <w:noProof/>
              </w:rPr>
              <w:drawing>
                <wp:inline distT="0" distB="0" distL="0" distR="0" wp14:anchorId="544048C1" wp14:editId="5BA75C1E">
                  <wp:extent cx="3949392" cy="1257300"/>
                  <wp:effectExtent l="0" t="0" r="635" b="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63324" cy="1261735"/>
                          </a:xfrm>
                          <a:prstGeom prst="rect">
                            <a:avLst/>
                          </a:prstGeom>
                        </pic:spPr>
                      </pic:pic>
                    </a:graphicData>
                  </a:graphic>
                </wp:inline>
              </w:drawing>
            </w:r>
          </w:p>
        </w:tc>
      </w:tr>
    </w:tbl>
    <w:p w14:paraId="653A5F1D" w14:textId="6D9CA9FB" w:rsidR="00C5234F" w:rsidRDefault="00C5234F"/>
    <w:tbl>
      <w:tblPr>
        <w:tblW w:w="0" w:type="auto"/>
        <w:tblInd w:w="163" w:type="dxa"/>
        <w:tblLayout w:type="fixed"/>
        <w:tblLook w:val="0000" w:firstRow="0" w:lastRow="0" w:firstColumn="0" w:lastColumn="0" w:noHBand="0" w:noVBand="0"/>
      </w:tblPr>
      <w:tblGrid>
        <w:gridCol w:w="2776"/>
        <w:gridCol w:w="6307"/>
      </w:tblGrid>
      <w:tr w:rsidR="00C5234F" w14:paraId="5BE6930B" w14:textId="77777777" w:rsidTr="00235D82">
        <w:trPr>
          <w:trHeight w:val="387"/>
        </w:trPr>
        <w:tc>
          <w:tcPr>
            <w:tcW w:w="2776" w:type="dxa"/>
            <w:tcBorders>
              <w:top w:val="single" w:sz="4" w:space="0" w:color="000000"/>
              <w:left w:val="single" w:sz="4" w:space="0" w:color="000000"/>
              <w:bottom w:val="single" w:sz="4" w:space="0" w:color="000000"/>
            </w:tcBorders>
            <w:shd w:val="clear" w:color="auto" w:fill="B3B3B3"/>
          </w:tcPr>
          <w:p w14:paraId="4AC9D8CE" w14:textId="58F67202" w:rsidR="00C5234F" w:rsidRDefault="00C5234F" w:rsidP="007757F9">
            <w:pPr>
              <w:pStyle w:val="BodyText"/>
            </w:pPr>
            <w:r>
              <w:rPr>
                <w:b/>
                <w:bCs/>
              </w:rPr>
              <w:t xml:space="preserve">Query </w:t>
            </w:r>
            <w:r>
              <w:rPr>
                <w:b/>
                <w:bCs/>
              </w:rPr>
              <w:t>6</w:t>
            </w:r>
          </w:p>
        </w:tc>
        <w:tc>
          <w:tcPr>
            <w:tcW w:w="6307" w:type="dxa"/>
            <w:tcBorders>
              <w:left w:val="single" w:sz="4" w:space="0" w:color="000000"/>
              <w:bottom w:val="single" w:sz="4" w:space="0" w:color="000000"/>
            </w:tcBorders>
            <w:shd w:val="clear" w:color="auto" w:fill="auto"/>
          </w:tcPr>
          <w:p w14:paraId="3C8F2E0E" w14:textId="77777777" w:rsidR="00C5234F" w:rsidRDefault="00C5234F" w:rsidP="007757F9">
            <w:pPr>
              <w:snapToGrid w:val="0"/>
              <w:jc w:val="center"/>
              <w:rPr>
                <w:rFonts w:eastAsia="MS Mincho"/>
              </w:rPr>
            </w:pPr>
          </w:p>
        </w:tc>
      </w:tr>
      <w:tr w:rsidR="00C5234F" w14:paraId="69F33505" w14:textId="77777777" w:rsidTr="00235D82">
        <w:trPr>
          <w:cantSplit/>
          <w:trHeight w:val="230"/>
        </w:trPr>
        <w:tc>
          <w:tcPr>
            <w:tcW w:w="2776" w:type="dxa"/>
            <w:tcBorders>
              <w:top w:val="single" w:sz="4" w:space="0" w:color="000000"/>
              <w:left w:val="single" w:sz="4" w:space="0" w:color="000000"/>
              <w:bottom w:val="single" w:sz="4" w:space="0" w:color="000000"/>
            </w:tcBorders>
            <w:shd w:val="clear" w:color="auto" w:fill="E0E0E0"/>
          </w:tcPr>
          <w:p w14:paraId="37A40389" w14:textId="77777777" w:rsidR="00C5234F" w:rsidRDefault="00C5234F" w:rsidP="007757F9">
            <w:r>
              <w:rPr>
                <w:rFonts w:eastAsia="MS Mincho"/>
                <w:b/>
              </w:rPr>
              <w:t>English version</w:t>
            </w:r>
          </w:p>
        </w:tc>
        <w:tc>
          <w:tcPr>
            <w:tcW w:w="6307" w:type="dxa"/>
            <w:tcBorders>
              <w:top w:val="single" w:sz="4" w:space="0" w:color="000000"/>
              <w:left w:val="single" w:sz="4" w:space="0" w:color="000000"/>
              <w:bottom w:val="single" w:sz="4" w:space="0" w:color="000000"/>
              <w:right w:val="single" w:sz="4" w:space="0" w:color="000000"/>
            </w:tcBorders>
            <w:shd w:val="clear" w:color="auto" w:fill="auto"/>
          </w:tcPr>
          <w:p w14:paraId="2A285FE2" w14:textId="6939FA4A" w:rsidR="00C5234F" w:rsidRDefault="00C5234F" w:rsidP="007757F9">
            <w:pPr>
              <w:rPr>
                <w:rFonts w:eastAsia="MS Mincho"/>
              </w:rPr>
            </w:pPr>
            <w:r>
              <w:rPr>
                <w:rFonts w:eastAsia="MS Mincho"/>
              </w:rPr>
              <w:t xml:space="preserve">Return the </w:t>
            </w:r>
            <w:r w:rsidR="00B878B9">
              <w:rPr>
                <w:rFonts w:eastAsia="MS Mincho"/>
              </w:rPr>
              <w:t>courses, credits, and cost of the course</w:t>
            </w:r>
          </w:p>
        </w:tc>
      </w:tr>
      <w:tr w:rsidR="00C5234F" w14:paraId="4A0FEA4A" w14:textId="77777777" w:rsidTr="00235D82">
        <w:trPr>
          <w:cantSplit/>
          <w:trHeight w:val="460"/>
        </w:trPr>
        <w:tc>
          <w:tcPr>
            <w:tcW w:w="2776" w:type="dxa"/>
            <w:tcBorders>
              <w:left w:val="single" w:sz="4" w:space="0" w:color="000000"/>
              <w:bottom w:val="single" w:sz="4" w:space="0" w:color="000000"/>
            </w:tcBorders>
            <w:shd w:val="clear" w:color="auto" w:fill="E0E0E0"/>
          </w:tcPr>
          <w:p w14:paraId="3245EB71" w14:textId="77777777" w:rsidR="00C5234F" w:rsidRDefault="00C5234F" w:rsidP="007757F9">
            <w:r>
              <w:rPr>
                <w:rFonts w:eastAsia="MS Mincho"/>
                <w:b/>
              </w:rPr>
              <w:t>Source for the query need in the SRS document</w:t>
            </w:r>
          </w:p>
        </w:tc>
        <w:tc>
          <w:tcPr>
            <w:tcW w:w="6307" w:type="dxa"/>
            <w:tcBorders>
              <w:left w:val="single" w:sz="4" w:space="0" w:color="000000"/>
              <w:bottom w:val="single" w:sz="4" w:space="0" w:color="000000"/>
              <w:right w:val="single" w:sz="4" w:space="0" w:color="000000"/>
            </w:tcBorders>
            <w:shd w:val="clear" w:color="auto" w:fill="auto"/>
          </w:tcPr>
          <w:p w14:paraId="3F6613BC" w14:textId="6F2C20B9" w:rsidR="00C5234F" w:rsidRDefault="00C5234F" w:rsidP="007757F9">
            <w:r>
              <w:t>SRS Document Page 1</w:t>
            </w:r>
            <w:r w:rsidR="00AE0356">
              <w:t>3</w:t>
            </w:r>
            <w:r>
              <w:t xml:space="preserve">, Section </w:t>
            </w:r>
            <w:r w:rsidR="00AE0356">
              <w:t>9</w:t>
            </w:r>
            <w:r>
              <w:t>, Paragraph 1</w:t>
            </w:r>
            <w:r w:rsidR="00AE0356">
              <w:t>F</w:t>
            </w:r>
          </w:p>
        </w:tc>
      </w:tr>
      <w:tr w:rsidR="00C5234F" w14:paraId="66317A9B" w14:textId="77777777" w:rsidTr="00235D82">
        <w:trPr>
          <w:cantSplit/>
          <w:trHeight w:val="1162"/>
        </w:trPr>
        <w:tc>
          <w:tcPr>
            <w:tcW w:w="2776" w:type="dxa"/>
            <w:tcBorders>
              <w:top w:val="single" w:sz="4" w:space="0" w:color="000000"/>
              <w:left w:val="single" w:sz="4" w:space="0" w:color="000000"/>
              <w:bottom w:val="single" w:sz="4" w:space="0" w:color="000000"/>
            </w:tcBorders>
            <w:shd w:val="clear" w:color="auto" w:fill="D9D9D9"/>
          </w:tcPr>
          <w:p w14:paraId="5F9BEE4D" w14:textId="77777777" w:rsidR="00C5234F" w:rsidRDefault="00C5234F" w:rsidP="007757F9">
            <w:r>
              <w:rPr>
                <w:b/>
              </w:rPr>
              <w:t xml:space="preserve">SQL sentence </w:t>
            </w:r>
          </w:p>
        </w:tc>
        <w:tc>
          <w:tcPr>
            <w:tcW w:w="6307" w:type="dxa"/>
            <w:tcBorders>
              <w:top w:val="single" w:sz="4" w:space="0" w:color="000000"/>
              <w:left w:val="single" w:sz="4" w:space="0" w:color="000000"/>
              <w:bottom w:val="single" w:sz="4" w:space="0" w:color="000000"/>
              <w:right w:val="single" w:sz="4" w:space="0" w:color="000000"/>
            </w:tcBorders>
            <w:shd w:val="clear" w:color="auto" w:fill="auto"/>
          </w:tcPr>
          <w:p w14:paraId="76388271" w14:textId="77777777" w:rsidR="00AE0356" w:rsidRDefault="00AE0356" w:rsidP="00AE0356">
            <w:r>
              <w:t xml:space="preserve">SELECT </w:t>
            </w:r>
            <w:proofErr w:type="spellStart"/>
            <w:r>
              <w:t>Courses.coursename</w:t>
            </w:r>
            <w:proofErr w:type="spellEnd"/>
            <w:r>
              <w:t xml:space="preserve">, </w:t>
            </w:r>
            <w:proofErr w:type="spellStart"/>
            <w:r>
              <w:t>Courses.credits</w:t>
            </w:r>
            <w:proofErr w:type="spellEnd"/>
            <w:r>
              <w:t xml:space="preserve">, </w:t>
            </w:r>
            <w:proofErr w:type="spellStart"/>
            <w:r>
              <w:t>costcourse</w:t>
            </w:r>
            <w:proofErr w:type="spellEnd"/>
          </w:p>
          <w:p w14:paraId="70F10DE7" w14:textId="77777777" w:rsidR="00AE0356" w:rsidRDefault="00AE0356" w:rsidP="00AE0356">
            <w:r>
              <w:t>FROM Cost</w:t>
            </w:r>
          </w:p>
          <w:p w14:paraId="6AAF43A3" w14:textId="77777777" w:rsidR="00AE0356" w:rsidRDefault="00AE0356" w:rsidP="00AE0356">
            <w:r>
              <w:t xml:space="preserve">INNER JOIN Courses </w:t>
            </w:r>
          </w:p>
          <w:p w14:paraId="60C2B3A2" w14:textId="77777777" w:rsidR="00AE0356" w:rsidRDefault="00AE0356" w:rsidP="00AE0356">
            <w:r>
              <w:t xml:space="preserve">ON </w:t>
            </w:r>
            <w:proofErr w:type="spellStart"/>
            <w:r>
              <w:t>Courses.course_id</w:t>
            </w:r>
            <w:proofErr w:type="spellEnd"/>
            <w:r>
              <w:t xml:space="preserve"> = </w:t>
            </w:r>
            <w:proofErr w:type="spellStart"/>
            <w:r>
              <w:t>Cost.course_id</w:t>
            </w:r>
            <w:proofErr w:type="spellEnd"/>
          </w:p>
          <w:p w14:paraId="06B4EE95" w14:textId="28722B84" w:rsidR="00C5234F" w:rsidRDefault="00AE0356" w:rsidP="00AE0356">
            <w:r>
              <w:t>ORDER BY credits DESC;</w:t>
            </w:r>
          </w:p>
        </w:tc>
      </w:tr>
      <w:tr w:rsidR="00C5234F" w14:paraId="461A3F84" w14:textId="77777777" w:rsidTr="00235D82">
        <w:trPr>
          <w:cantSplit/>
          <w:trHeight w:val="4737"/>
        </w:trPr>
        <w:tc>
          <w:tcPr>
            <w:tcW w:w="2776" w:type="dxa"/>
            <w:tcBorders>
              <w:top w:val="single" w:sz="4" w:space="0" w:color="000000"/>
              <w:left w:val="single" w:sz="4" w:space="0" w:color="000000"/>
              <w:bottom w:val="single" w:sz="4" w:space="0" w:color="000000"/>
            </w:tcBorders>
            <w:shd w:val="clear" w:color="auto" w:fill="D9D9D9"/>
          </w:tcPr>
          <w:p w14:paraId="13397A28" w14:textId="77777777" w:rsidR="00C5234F" w:rsidRDefault="00C5234F" w:rsidP="007757F9">
            <w:r>
              <w:rPr>
                <w:b/>
              </w:rPr>
              <w:t>Example of returned rows (cropped screen caption)</w:t>
            </w:r>
          </w:p>
        </w:tc>
        <w:tc>
          <w:tcPr>
            <w:tcW w:w="6307" w:type="dxa"/>
            <w:tcBorders>
              <w:top w:val="single" w:sz="4" w:space="0" w:color="000000"/>
              <w:left w:val="single" w:sz="4" w:space="0" w:color="000000"/>
              <w:bottom w:val="single" w:sz="4" w:space="0" w:color="000000"/>
              <w:right w:val="single" w:sz="4" w:space="0" w:color="000000"/>
            </w:tcBorders>
            <w:shd w:val="clear" w:color="auto" w:fill="auto"/>
          </w:tcPr>
          <w:p w14:paraId="1F100EF3" w14:textId="3B59BD22" w:rsidR="00C5234F" w:rsidRDefault="00AE0356" w:rsidP="007757F9">
            <w:pPr>
              <w:snapToGrid w:val="0"/>
            </w:pPr>
            <w:r>
              <w:rPr>
                <w:noProof/>
              </w:rPr>
              <w:drawing>
                <wp:inline distT="0" distB="0" distL="0" distR="0" wp14:anchorId="7CB98E13" wp14:editId="3B3DCC93">
                  <wp:extent cx="3885565" cy="3285490"/>
                  <wp:effectExtent l="0" t="0" r="635" b="381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85565" cy="3285490"/>
                          </a:xfrm>
                          <a:prstGeom prst="rect">
                            <a:avLst/>
                          </a:prstGeom>
                        </pic:spPr>
                      </pic:pic>
                    </a:graphicData>
                  </a:graphic>
                </wp:inline>
              </w:drawing>
            </w:r>
          </w:p>
        </w:tc>
      </w:tr>
    </w:tbl>
    <w:p w14:paraId="2E31E278" w14:textId="67D50AF0" w:rsidR="00C5234F" w:rsidRDefault="00C5234F"/>
    <w:tbl>
      <w:tblPr>
        <w:tblW w:w="0" w:type="auto"/>
        <w:tblInd w:w="163" w:type="dxa"/>
        <w:tblLayout w:type="fixed"/>
        <w:tblLook w:val="0000" w:firstRow="0" w:lastRow="0" w:firstColumn="0" w:lastColumn="0" w:noHBand="0" w:noVBand="0"/>
      </w:tblPr>
      <w:tblGrid>
        <w:gridCol w:w="2790"/>
        <w:gridCol w:w="6335"/>
      </w:tblGrid>
      <w:tr w:rsidR="00C5234F" w14:paraId="7F0E9CDF" w14:textId="77777777" w:rsidTr="007757F9">
        <w:tc>
          <w:tcPr>
            <w:tcW w:w="2790" w:type="dxa"/>
            <w:tcBorders>
              <w:top w:val="single" w:sz="4" w:space="0" w:color="000000"/>
              <w:left w:val="single" w:sz="4" w:space="0" w:color="000000"/>
              <w:bottom w:val="single" w:sz="4" w:space="0" w:color="000000"/>
            </w:tcBorders>
            <w:shd w:val="clear" w:color="auto" w:fill="B3B3B3"/>
          </w:tcPr>
          <w:p w14:paraId="00065EC1" w14:textId="55FB8267" w:rsidR="00C5234F" w:rsidRDefault="00C5234F" w:rsidP="007757F9">
            <w:pPr>
              <w:pStyle w:val="BodyText"/>
            </w:pPr>
            <w:r>
              <w:rPr>
                <w:b/>
                <w:bCs/>
              </w:rPr>
              <w:t xml:space="preserve">Query </w:t>
            </w:r>
            <w:r>
              <w:rPr>
                <w:b/>
                <w:bCs/>
              </w:rPr>
              <w:t>7</w:t>
            </w:r>
          </w:p>
        </w:tc>
        <w:tc>
          <w:tcPr>
            <w:tcW w:w="6335" w:type="dxa"/>
            <w:tcBorders>
              <w:left w:val="single" w:sz="4" w:space="0" w:color="000000"/>
              <w:bottom w:val="single" w:sz="4" w:space="0" w:color="000000"/>
            </w:tcBorders>
            <w:shd w:val="clear" w:color="auto" w:fill="auto"/>
          </w:tcPr>
          <w:p w14:paraId="0F6DB6E8" w14:textId="77777777" w:rsidR="00C5234F" w:rsidRDefault="00C5234F" w:rsidP="007757F9">
            <w:pPr>
              <w:snapToGrid w:val="0"/>
              <w:jc w:val="center"/>
              <w:rPr>
                <w:rFonts w:eastAsia="MS Mincho"/>
              </w:rPr>
            </w:pPr>
          </w:p>
        </w:tc>
      </w:tr>
      <w:tr w:rsidR="00C5234F" w14:paraId="78536612" w14:textId="77777777" w:rsidTr="007757F9">
        <w:trPr>
          <w:cantSplit/>
        </w:trPr>
        <w:tc>
          <w:tcPr>
            <w:tcW w:w="2790" w:type="dxa"/>
            <w:tcBorders>
              <w:top w:val="single" w:sz="4" w:space="0" w:color="000000"/>
              <w:left w:val="single" w:sz="4" w:space="0" w:color="000000"/>
              <w:bottom w:val="single" w:sz="4" w:space="0" w:color="000000"/>
            </w:tcBorders>
            <w:shd w:val="clear" w:color="auto" w:fill="E0E0E0"/>
          </w:tcPr>
          <w:p w14:paraId="6EA52684" w14:textId="77777777" w:rsidR="00C5234F" w:rsidRDefault="00C5234F" w:rsidP="007757F9">
            <w:r>
              <w:rPr>
                <w:rFonts w:eastAsia="MS Mincho"/>
                <w:b/>
              </w:rPr>
              <w:t>English version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50C3885E" w14:textId="6D1A5ED1" w:rsidR="00C5234F" w:rsidRDefault="00C5234F" w:rsidP="007757F9">
            <w:pPr>
              <w:rPr>
                <w:rFonts w:eastAsia="MS Mincho"/>
              </w:rPr>
            </w:pPr>
            <w:r>
              <w:rPr>
                <w:rFonts w:eastAsia="MS Mincho"/>
              </w:rPr>
              <w:t xml:space="preserve">Return </w:t>
            </w:r>
            <w:r w:rsidR="00AE0356">
              <w:rPr>
                <w:rFonts w:eastAsia="MS Mincho"/>
              </w:rPr>
              <w:t xml:space="preserve">courses that are introductory courses for incoming students </w:t>
            </w:r>
            <w:r w:rsidR="00401BE3">
              <w:rPr>
                <w:rFonts w:eastAsia="MS Mincho"/>
              </w:rPr>
              <w:t>and pre-</w:t>
            </w:r>
            <w:proofErr w:type="spellStart"/>
            <w:r w:rsidR="00401BE3">
              <w:rPr>
                <w:rFonts w:eastAsia="MS Mincho"/>
              </w:rPr>
              <w:t>reqs</w:t>
            </w:r>
            <w:proofErr w:type="spellEnd"/>
            <w:r w:rsidR="00401BE3">
              <w:rPr>
                <w:rFonts w:eastAsia="MS Mincho"/>
              </w:rPr>
              <w:t xml:space="preserve"> for current students</w:t>
            </w:r>
          </w:p>
        </w:tc>
      </w:tr>
      <w:tr w:rsidR="00401BE3" w14:paraId="1A234168" w14:textId="77777777" w:rsidTr="007757F9">
        <w:trPr>
          <w:cantSplit/>
        </w:trPr>
        <w:tc>
          <w:tcPr>
            <w:tcW w:w="2790" w:type="dxa"/>
            <w:tcBorders>
              <w:left w:val="single" w:sz="4" w:space="0" w:color="000000"/>
              <w:bottom w:val="single" w:sz="4" w:space="0" w:color="000000"/>
            </w:tcBorders>
            <w:shd w:val="clear" w:color="auto" w:fill="E0E0E0"/>
          </w:tcPr>
          <w:p w14:paraId="327FBE45" w14:textId="77777777" w:rsidR="00401BE3" w:rsidRDefault="00401BE3" w:rsidP="00401BE3">
            <w:r>
              <w:rPr>
                <w:rFonts w:eastAsia="MS Mincho"/>
                <w:b/>
              </w:rPr>
              <w:t>Source for the query need in the SRS document</w:t>
            </w:r>
          </w:p>
        </w:tc>
        <w:tc>
          <w:tcPr>
            <w:tcW w:w="6335" w:type="dxa"/>
            <w:tcBorders>
              <w:left w:val="single" w:sz="4" w:space="0" w:color="000000"/>
              <w:bottom w:val="single" w:sz="4" w:space="0" w:color="000000"/>
              <w:right w:val="single" w:sz="4" w:space="0" w:color="000000"/>
            </w:tcBorders>
            <w:shd w:val="clear" w:color="auto" w:fill="auto"/>
          </w:tcPr>
          <w:p w14:paraId="69B32F1C" w14:textId="5445B995" w:rsidR="00401BE3" w:rsidRDefault="00401BE3" w:rsidP="00401BE3">
            <w:r>
              <w:t>SRS Document Page 1</w:t>
            </w:r>
            <w:r>
              <w:t>0</w:t>
            </w:r>
            <w:r>
              <w:t xml:space="preserve">, Section </w:t>
            </w:r>
            <w:r>
              <w:t>5</w:t>
            </w:r>
            <w:r>
              <w:t xml:space="preserve">, Paragraph </w:t>
            </w:r>
            <w:r>
              <w:t>5.1</w:t>
            </w:r>
          </w:p>
        </w:tc>
      </w:tr>
      <w:tr w:rsidR="00401BE3" w14:paraId="66FEB15B"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5590EC66" w14:textId="77777777" w:rsidR="00401BE3" w:rsidRDefault="00401BE3" w:rsidP="00401BE3">
            <w:r>
              <w:rPr>
                <w:b/>
              </w:rPr>
              <w:t xml:space="preserve">SQL sentence </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7F73B3F7" w14:textId="77777777" w:rsidR="00401BE3" w:rsidRDefault="00401BE3" w:rsidP="00401BE3">
            <w:r>
              <w:t xml:space="preserve">SELECT </w:t>
            </w:r>
            <w:proofErr w:type="spellStart"/>
            <w:r>
              <w:t>course_id</w:t>
            </w:r>
            <w:proofErr w:type="spellEnd"/>
            <w:r>
              <w:t xml:space="preserve">, </w:t>
            </w:r>
            <w:proofErr w:type="spellStart"/>
            <w:r>
              <w:t>coursename</w:t>
            </w:r>
            <w:proofErr w:type="spellEnd"/>
            <w:r>
              <w:t>, capacity</w:t>
            </w:r>
          </w:p>
          <w:p w14:paraId="14CBF522" w14:textId="77777777" w:rsidR="00401BE3" w:rsidRDefault="00401BE3" w:rsidP="00401BE3">
            <w:r>
              <w:t>FROM Courses</w:t>
            </w:r>
          </w:p>
          <w:p w14:paraId="6F87CA21" w14:textId="77777777" w:rsidR="00401BE3" w:rsidRDefault="00401BE3" w:rsidP="00401BE3">
            <w:r>
              <w:t xml:space="preserve">WHERE </w:t>
            </w:r>
            <w:proofErr w:type="spellStart"/>
            <w:r>
              <w:t>coursename</w:t>
            </w:r>
            <w:proofErr w:type="spellEnd"/>
            <w:r>
              <w:t xml:space="preserve"> LIKE '%Intro%'</w:t>
            </w:r>
          </w:p>
          <w:p w14:paraId="7137066F" w14:textId="47623758" w:rsidR="00401BE3" w:rsidRDefault="00401BE3" w:rsidP="00401BE3">
            <w:r>
              <w:t xml:space="preserve">ORDER BY </w:t>
            </w:r>
            <w:proofErr w:type="spellStart"/>
            <w:r>
              <w:t>course_id</w:t>
            </w:r>
            <w:proofErr w:type="spellEnd"/>
            <w:r>
              <w:t>;</w:t>
            </w:r>
          </w:p>
        </w:tc>
      </w:tr>
      <w:tr w:rsidR="00401BE3" w14:paraId="07F58EF1" w14:textId="77777777" w:rsidTr="007757F9">
        <w:trPr>
          <w:cantSplit/>
        </w:trPr>
        <w:tc>
          <w:tcPr>
            <w:tcW w:w="2790" w:type="dxa"/>
            <w:tcBorders>
              <w:top w:val="single" w:sz="4" w:space="0" w:color="000000"/>
              <w:left w:val="single" w:sz="4" w:space="0" w:color="000000"/>
              <w:bottom w:val="single" w:sz="4" w:space="0" w:color="000000"/>
            </w:tcBorders>
            <w:shd w:val="clear" w:color="auto" w:fill="D9D9D9"/>
          </w:tcPr>
          <w:p w14:paraId="53E6DE21" w14:textId="77777777" w:rsidR="00401BE3" w:rsidRDefault="00401BE3" w:rsidP="00401BE3">
            <w:r>
              <w:rPr>
                <w:b/>
              </w:rPr>
              <w:t>Example of returned rows (cropped screen caption)</w:t>
            </w:r>
          </w:p>
        </w:tc>
        <w:tc>
          <w:tcPr>
            <w:tcW w:w="6335" w:type="dxa"/>
            <w:tcBorders>
              <w:top w:val="single" w:sz="4" w:space="0" w:color="000000"/>
              <w:left w:val="single" w:sz="4" w:space="0" w:color="000000"/>
              <w:bottom w:val="single" w:sz="4" w:space="0" w:color="000000"/>
              <w:right w:val="single" w:sz="4" w:space="0" w:color="000000"/>
            </w:tcBorders>
            <w:shd w:val="clear" w:color="auto" w:fill="auto"/>
          </w:tcPr>
          <w:p w14:paraId="5AE46B4F" w14:textId="61D31C9E" w:rsidR="00401BE3" w:rsidRDefault="00401BE3" w:rsidP="00401BE3">
            <w:pPr>
              <w:snapToGrid w:val="0"/>
            </w:pPr>
            <w:r>
              <w:rPr>
                <w:noProof/>
              </w:rPr>
              <w:drawing>
                <wp:inline distT="0" distB="0" distL="0" distR="0" wp14:anchorId="7AFDB555" wp14:editId="11BF1C8C">
                  <wp:extent cx="3885565" cy="871855"/>
                  <wp:effectExtent l="0" t="0" r="635" b="4445"/>
                  <wp:docPr id="27" name="Picture 2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eams&#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5565" cy="871855"/>
                          </a:xfrm>
                          <a:prstGeom prst="rect">
                            <a:avLst/>
                          </a:prstGeom>
                        </pic:spPr>
                      </pic:pic>
                    </a:graphicData>
                  </a:graphic>
                </wp:inline>
              </w:drawing>
            </w:r>
          </w:p>
        </w:tc>
      </w:tr>
    </w:tbl>
    <w:p w14:paraId="731176C5" w14:textId="77777777" w:rsidR="00C5234F" w:rsidRDefault="00C5234F"/>
    <w:p w14:paraId="07BE5F4F" w14:textId="67A547DB" w:rsidR="00451050" w:rsidRDefault="00CF533B" w:rsidP="00451050">
      <w:r>
        <w:t>…</w:t>
      </w:r>
    </w:p>
    <w:p w14:paraId="67EAE7CF" w14:textId="26F93708" w:rsidR="000E1668" w:rsidRDefault="000E1668" w:rsidP="001A5541"/>
    <w:sectPr w:rsidR="000E1668" w:rsidSect="00EB6A29">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F1850" w14:textId="77777777" w:rsidR="00F8250F" w:rsidRDefault="00F8250F">
      <w:r>
        <w:separator/>
      </w:r>
    </w:p>
  </w:endnote>
  <w:endnote w:type="continuationSeparator" w:id="0">
    <w:p w14:paraId="67D37FD7" w14:textId="77777777" w:rsidR="00F8250F" w:rsidRDefault="00F8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OpenSymbol">
    <w:altName w:val="Courier New"/>
    <w:panose1 w:val="020B0604020202020204"/>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611F6" w14:textId="77777777" w:rsidR="007A6825" w:rsidRDefault="007A682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3854"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lear" w:pos="8640"/>
        <w:tab w:val="center" w:pos="4770"/>
        <w:tab w:val="right" w:pos="9360"/>
      </w:tabs>
      <w:rPr>
        <w:rStyle w:val="PageNumbe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6</w:t>
    </w:r>
    <w:r>
      <w:rPr>
        <w:rStyle w:val="PageNumber"/>
        <w:b/>
        <w:sz w:val="20"/>
      </w:rPr>
      <w:fldChar w:fldCharType="end"/>
    </w:r>
  </w:p>
  <w:p w14:paraId="4425C4FC"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enter" w:pos="4770"/>
      </w:tabs>
    </w:pPr>
    <w:r>
      <w:rPr>
        <w:rStyle w:val="PageNumber"/>
        <w:b/>
        <w:sz w:val="20"/>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A264" w14:textId="77777777" w:rsidR="007A6825" w:rsidRDefault="007A68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A40" w14:textId="77777777" w:rsidR="007A6825" w:rsidRDefault="007A6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5BFE6" w14:textId="77777777" w:rsidR="007A6825" w:rsidRDefault="007A68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5B91F"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lear" w:pos="8640"/>
        <w:tab w:val="center" w:pos="4680"/>
        <w:tab w:val="right" w:pos="9360"/>
      </w:tabs>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w:t>
    </w:r>
    <w:r>
      <w:rPr>
        <w:rStyle w:val="PageNumber"/>
        <w:b/>
        <w:sz w:val="20"/>
      </w:rPr>
      <w:fldChar w:fldCharType="end"/>
    </w:r>
  </w:p>
  <w:p w14:paraId="3A5BA531"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lear" w:pos="8640"/>
        <w:tab w:val="center" w:pos="468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16380" w14:textId="77777777" w:rsidR="007A6825" w:rsidRDefault="007A682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DABDD" w14:textId="77777777" w:rsidR="007A6825" w:rsidRDefault="007A682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CCC9D"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lear" w:pos="8640"/>
        <w:tab w:val="center" w:pos="4770"/>
        <w:tab w:val="right" w:pos="9360"/>
      </w:tabs>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14:paraId="3982A470" w14:textId="77777777" w:rsidR="007A6825" w:rsidRDefault="007A6825">
    <w:pPr>
      <w:pStyle w:val="Footer"/>
      <w:pBdr>
        <w:top w:val="single" w:sz="12" w:space="1" w:color="000000"/>
        <w:left w:val="none" w:sz="0" w:space="0" w:color="000000"/>
        <w:bottom w:val="none" w:sz="0" w:space="0" w:color="000000"/>
        <w:right w:val="none" w:sz="0" w:space="0" w:color="000000"/>
      </w:pBdr>
      <w:tabs>
        <w:tab w:val="clear" w:pos="4320"/>
        <w:tab w:val="clear" w:pos="8640"/>
        <w:tab w:val="center" w:pos="4770"/>
        <w:tab w:val="right" w:pos="9360"/>
      </w:tabs>
      <w:rPr>
        <w:b/>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69467" w14:textId="77777777" w:rsidR="007A6825" w:rsidRDefault="007A682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9C2A3" w14:textId="77777777" w:rsidR="007A6825" w:rsidRDefault="007A68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777D9" w14:textId="77777777" w:rsidR="00F8250F" w:rsidRDefault="00F8250F">
      <w:r>
        <w:separator/>
      </w:r>
    </w:p>
  </w:footnote>
  <w:footnote w:type="continuationSeparator" w:id="0">
    <w:p w14:paraId="6B52B0D5" w14:textId="77777777" w:rsidR="00F8250F" w:rsidRDefault="00F82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6E834" w14:textId="77777777" w:rsidR="007A6825" w:rsidRDefault="007A68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598B" w14:textId="77777777" w:rsidR="007A6825" w:rsidRDefault="007A6825">
    <w:pPr>
      <w:pStyle w:val="Header"/>
      <w:rPr>
        <w:b/>
      </w:rPr>
    </w:pPr>
  </w:p>
  <w:p w14:paraId="1B622581" w14:textId="77777777" w:rsidR="007A6825" w:rsidRDefault="007A6825">
    <w:pPr>
      <w:pStyle w:val="Header"/>
      <w:tabs>
        <w:tab w:val="clear" w:pos="8640"/>
      </w:tabs>
      <w:jc w:val="right"/>
    </w:pPr>
    <w:proofErr w:type="gramStart"/>
    <w:r>
      <w:rPr>
        <w:b/>
        <w:sz w:val="20"/>
      </w:rPr>
      <w:t>1.0  General</w:t>
    </w:r>
    <w:proofErr w:type="gramEnd"/>
    <w:r>
      <w:rPr>
        <w:b/>
        <w:sz w:val="20"/>
      </w:rPr>
      <w:t xml:space="preserve"> Information</w:t>
    </w:r>
  </w:p>
  <w:p w14:paraId="1F459105" w14:textId="77777777" w:rsidR="007A6825" w:rsidRDefault="007A6825">
    <w:pPr>
      <w:pStyle w:val="Header"/>
      <w:pBdr>
        <w:top w:val="single" w:sz="12" w:space="1" w:color="000000"/>
        <w:left w:val="none" w:sz="0" w:space="0" w:color="000000"/>
        <w:bottom w:val="none" w:sz="0" w:space="0" w:color="000000"/>
        <w:right w:val="none" w:sz="0" w:space="0" w:color="000000"/>
      </w:pBdr>
      <w:rPr>
        <w: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E6E3F" w14:textId="77777777" w:rsidR="007A6825" w:rsidRDefault="007A68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6FD3F" w14:textId="77777777" w:rsidR="007A6825" w:rsidRDefault="007A6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7D81E" w14:textId="77777777" w:rsidR="007A6825" w:rsidRDefault="007A68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E7373" w14:textId="77777777" w:rsidR="007A6825" w:rsidRDefault="007A6825">
    <w:pPr>
      <w:pStyle w:val="Header"/>
      <w:rPr>
        <w:b/>
      </w:rPr>
    </w:pPr>
  </w:p>
  <w:p w14:paraId="3BBFEDC7" w14:textId="77777777" w:rsidR="007A6825" w:rsidRDefault="007A6825">
    <w:pPr>
      <w:pStyle w:val="Header"/>
      <w:jc w:val="right"/>
    </w:pPr>
    <w:r>
      <w:rPr>
        <w:b/>
        <w:sz w:val="20"/>
      </w:rPr>
      <w:t>Revision Sheet</w:t>
    </w:r>
  </w:p>
  <w:p w14:paraId="4D11AD74" w14:textId="77777777" w:rsidR="007A6825" w:rsidRDefault="007A6825">
    <w:pPr>
      <w:pStyle w:val="Header"/>
      <w:pBdr>
        <w:top w:val="single" w:sz="12" w:space="1" w:color="000000"/>
        <w:left w:val="none" w:sz="0" w:space="0" w:color="000000"/>
        <w:bottom w:val="none" w:sz="0" w:space="0" w:color="000000"/>
        <w:right w:val="none" w:sz="0" w:space="0" w:color="000000"/>
      </w:pBdr>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5D70D" w14:textId="77777777" w:rsidR="007A6825" w:rsidRDefault="007A682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D600B" w14:textId="77777777" w:rsidR="007A6825" w:rsidRDefault="007A682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616D3" w14:textId="77777777" w:rsidR="007A6825" w:rsidRDefault="007A6825">
    <w:pPr>
      <w:pStyle w:val="Header"/>
      <w:rPr>
        <w:b/>
        <w:sz w:val="20"/>
      </w:rPr>
    </w:pPr>
  </w:p>
  <w:p w14:paraId="3726766B" w14:textId="77777777" w:rsidR="007A6825" w:rsidRDefault="007A6825">
    <w:pPr>
      <w:pStyle w:val="Header"/>
      <w:rPr>
        <w:b/>
        <w:sz w:val="20"/>
      </w:rPr>
    </w:pPr>
  </w:p>
  <w:p w14:paraId="5999B193" w14:textId="77777777" w:rsidR="007A6825" w:rsidRDefault="007A6825">
    <w:pPr>
      <w:pStyle w:val="Header"/>
      <w:pBdr>
        <w:top w:val="single" w:sz="12" w:space="1" w:color="000000"/>
        <w:left w:val="none" w:sz="0" w:space="0" w:color="000000"/>
        <w:bottom w:val="none" w:sz="0" w:space="0" w:color="000000"/>
        <w:right w:val="none" w:sz="0" w:space="0" w:color="000000"/>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45F05" w14:textId="77777777" w:rsidR="007A6825" w:rsidRDefault="007A682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38BAD" w14:textId="77777777" w:rsidR="007A6825" w:rsidRDefault="007A68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rPr>
        <w:rFonts w:ascii="Arial" w:hAnsi="Arial" w:cs="Arial" w:hint="default"/>
        <w:b/>
      </w:rPr>
    </w:lvl>
    <w:lvl w:ilvl="3">
      <w:start w:val="1"/>
      <w:numFmt w:val="none"/>
      <w:pStyle w:val="Heading4"/>
      <w:suff w:val="nothing"/>
      <w:lvlText w:val=""/>
      <w:lvlJc w:val="left"/>
      <w:pPr>
        <w:tabs>
          <w:tab w:val="num" w:pos="0"/>
        </w:tabs>
        <w:ind w:left="0" w:firstLine="0"/>
      </w:pPr>
      <w:rPr>
        <w:rFonts w:hint="default"/>
      </w:rPr>
    </w:lvl>
    <w:lvl w:ilvl="4">
      <w:start w:val="1"/>
      <w:numFmt w:val="none"/>
      <w:pStyle w:val="Heading5"/>
      <w:suff w:val="nothing"/>
      <w:lvlText w:val=""/>
      <w:lvlJc w:val="left"/>
      <w:pPr>
        <w:tabs>
          <w:tab w:val="num" w:pos="0"/>
        </w:tabs>
        <w:ind w:left="0" w:firstLine="0"/>
      </w:pPr>
      <w:rPr>
        <w:rFonts w:hint="default"/>
      </w:rPr>
    </w:lvl>
    <w:lvl w:ilvl="5">
      <w:start w:val="1"/>
      <w:numFmt w:val="none"/>
      <w:pStyle w:val="Heading6"/>
      <w:suff w:val="nothing"/>
      <w:lvlText w:val=""/>
      <w:lvlJc w:val="left"/>
      <w:pPr>
        <w:tabs>
          <w:tab w:val="num" w:pos="0"/>
        </w:tabs>
        <w:ind w:left="0" w:firstLine="0"/>
      </w:pPr>
      <w:rPr>
        <w:rFonts w:hint="default"/>
      </w:rPr>
    </w:lvl>
    <w:lvl w:ilvl="6">
      <w:start w:val="1"/>
      <w:numFmt w:val="none"/>
      <w:pStyle w:val="Heading7"/>
      <w:suff w:val="nothing"/>
      <w:lvlText w:val=""/>
      <w:lvlJc w:val="left"/>
      <w:pPr>
        <w:tabs>
          <w:tab w:val="num" w:pos="0"/>
        </w:tabs>
        <w:ind w:left="0" w:firstLine="0"/>
      </w:pPr>
      <w:rPr>
        <w:rFonts w:hint="default"/>
      </w:rPr>
    </w:lvl>
    <w:lvl w:ilvl="7">
      <w:start w:val="1"/>
      <w:numFmt w:val="none"/>
      <w:pStyle w:val="Heading8"/>
      <w:suff w:val="nothing"/>
      <w:lvlText w:val=""/>
      <w:lvlJc w:val="left"/>
      <w:pPr>
        <w:tabs>
          <w:tab w:val="num" w:pos="0"/>
        </w:tabs>
        <w:ind w:left="0" w:firstLine="0"/>
      </w:pPr>
      <w:rPr>
        <w:rFonts w:hint="default"/>
      </w:rPr>
    </w:lvl>
    <w:lvl w:ilvl="8">
      <w:start w:val="1"/>
      <w:numFmt w:val="none"/>
      <w:pStyle w:val="Heading9"/>
      <w:suff w:val="nothing"/>
      <w:lvlText w:val=""/>
      <w:lvlJc w:val="left"/>
      <w:pPr>
        <w:tabs>
          <w:tab w:val="num" w:pos="0"/>
        </w:tabs>
        <w:ind w:left="0" w:firstLine="0"/>
      </w:pPr>
      <w:rPr>
        <w:rFonts w:hint="default"/>
      </w:rPr>
    </w:lvl>
  </w:abstractNum>
  <w:abstractNum w:abstractNumId="1" w15:restartNumberingAfterBreak="0">
    <w:nsid w:val="00000002"/>
    <w:multiLevelType w:val="singleLevel"/>
    <w:tmpl w:val="00000002"/>
    <w:name w:val="WW8Num2"/>
    <w:lvl w:ilvl="0">
      <w:start w:val="1"/>
      <w:numFmt w:val="bullet"/>
      <w:pStyle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b2"/>
      <w:lvlText w:val=""/>
      <w:lvlJc w:val="left"/>
      <w:pPr>
        <w:tabs>
          <w:tab w:val="num" w:pos="0"/>
        </w:tabs>
        <w:ind w:left="360" w:hanging="360"/>
      </w:pPr>
      <w:rPr>
        <w:rFonts w:ascii="Wingdings" w:hAnsi="Wingdings" w:cs="Wingdings" w:hint="default"/>
      </w:rPr>
    </w:lvl>
  </w:abstractNum>
  <w:abstractNum w:abstractNumId="3" w15:restartNumberingAfterBreak="0">
    <w:nsid w:val="00000004"/>
    <w:multiLevelType w:val="singleLevel"/>
    <w:tmpl w:val="00000004"/>
    <w:name w:val="WW8Num4"/>
    <w:lvl w:ilvl="0">
      <w:numFmt w:val="bullet"/>
      <w:pStyle w:val="B1"/>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bullet"/>
      <w:pStyle w:val="bullet2"/>
      <w:lvlText w:val=""/>
      <w:lvlJc w:val="left"/>
      <w:pPr>
        <w:tabs>
          <w:tab w:val="num" w:pos="720"/>
        </w:tabs>
        <w:ind w:left="720" w:hanging="72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pStyle w:val="Heading1"/>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pStyle w:val="bullet0"/>
      <w:lvlText w:val=""/>
      <w:lvlJc w:val="left"/>
      <w:pPr>
        <w:tabs>
          <w:tab w:val="num" w:pos="720"/>
        </w:tabs>
        <w:ind w:left="720" w:hanging="72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116B75A7"/>
    <w:multiLevelType w:val="hybridMultilevel"/>
    <w:tmpl w:val="A926BCF8"/>
    <w:lvl w:ilvl="0" w:tplc="F6246DF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C827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6A9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26A7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C421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3487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2B5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600A6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4852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2C7794"/>
    <w:multiLevelType w:val="hybridMultilevel"/>
    <w:tmpl w:val="6A0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7384"/>
    <w:multiLevelType w:val="hybridMultilevel"/>
    <w:tmpl w:val="D1E25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0726C6"/>
    <w:multiLevelType w:val="hybridMultilevel"/>
    <w:tmpl w:val="46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C2"/>
    <w:rsid w:val="0005024E"/>
    <w:rsid w:val="000622C3"/>
    <w:rsid w:val="00063D11"/>
    <w:rsid w:val="000755C2"/>
    <w:rsid w:val="000C6BAE"/>
    <w:rsid w:val="000D1229"/>
    <w:rsid w:val="000E1668"/>
    <w:rsid w:val="00106BE5"/>
    <w:rsid w:val="00123297"/>
    <w:rsid w:val="00125007"/>
    <w:rsid w:val="001320B9"/>
    <w:rsid w:val="001326DE"/>
    <w:rsid w:val="00151ED2"/>
    <w:rsid w:val="00152F3C"/>
    <w:rsid w:val="001658F8"/>
    <w:rsid w:val="001826CF"/>
    <w:rsid w:val="00183CAA"/>
    <w:rsid w:val="001A4995"/>
    <w:rsid w:val="001A5541"/>
    <w:rsid w:val="001A5F98"/>
    <w:rsid w:val="001B2A67"/>
    <w:rsid w:val="001B7A7B"/>
    <w:rsid w:val="001D1B1A"/>
    <w:rsid w:val="00226FCC"/>
    <w:rsid w:val="00235D82"/>
    <w:rsid w:val="00236A73"/>
    <w:rsid w:val="00236AB3"/>
    <w:rsid w:val="00247C32"/>
    <w:rsid w:val="002738CE"/>
    <w:rsid w:val="002A574F"/>
    <w:rsid w:val="002A7CF6"/>
    <w:rsid w:val="002C5017"/>
    <w:rsid w:val="002E582F"/>
    <w:rsid w:val="002E6671"/>
    <w:rsid w:val="00312E95"/>
    <w:rsid w:val="00331923"/>
    <w:rsid w:val="003438C9"/>
    <w:rsid w:val="00345A87"/>
    <w:rsid w:val="00360EDE"/>
    <w:rsid w:val="003741C7"/>
    <w:rsid w:val="00385210"/>
    <w:rsid w:val="003B64BD"/>
    <w:rsid w:val="003B76BC"/>
    <w:rsid w:val="003C09A7"/>
    <w:rsid w:val="003C0A54"/>
    <w:rsid w:val="003C309C"/>
    <w:rsid w:val="003C5892"/>
    <w:rsid w:val="003E5882"/>
    <w:rsid w:val="003F60DB"/>
    <w:rsid w:val="00401BE3"/>
    <w:rsid w:val="00413569"/>
    <w:rsid w:val="0041748B"/>
    <w:rsid w:val="0042279B"/>
    <w:rsid w:val="004250AF"/>
    <w:rsid w:val="00451050"/>
    <w:rsid w:val="0046253E"/>
    <w:rsid w:val="0047557C"/>
    <w:rsid w:val="00480B04"/>
    <w:rsid w:val="004919E4"/>
    <w:rsid w:val="00496937"/>
    <w:rsid w:val="004A1E4A"/>
    <w:rsid w:val="004B74C5"/>
    <w:rsid w:val="004E183B"/>
    <w:rsid w:val="004E3C4F"/>
    <w:rsid w:val="00500ABF"/>
    <w:rsid w:val="0052247F"/>
    <w:rsid w:val="00522E69"/>
    <w:rsid w:val="00531E39"/>
    <w:rsid w:val="005455EE"/>
    <w:rsid w:val="0054573D"/>
    <w:rsid w:val="00546118"/>
    <w:rsid w:val="005528F0"/>
    <w:rsid w:val="0056009D"/>
    <w:rsid w:val="005B4EF0"/>
    <w:rsid w:val="005C3EC0"/>
    <w:rsid w:val="005E6E22"/>
    <w:rsid w:val="005F2766"/>
    <w:rsid w:val="00605033"/>
    <w:rsid w:val="0060706F"/>
    <w:rsid w:val="00621789"/>
    <w:rsid w:val="00663E82"/>
    <w:rsid w:val="006801BD"/>
    <w:rsid w:val="006A2AC2"/>
    <w:rsid w:val="006A40C3"/>
    <w:rsid w:val="006A5B12"/>
    <w:rsid w:val="006B0623"/>
    <w:rsid w:val="006B51EF"/>
    <w:rsid w:val="006C3D92"/>
    <w:rsid w:val="006F2B56"/>
    <w:rsid w:val="00731E3F"/>
    <w:rsid w:val="00771CFD"/>
    <w:rsid w:val="00780217"/>
    <w:rsid w:val="00794FD6"/>
    <w:rsid w:val="007A6825"/>
    <w:rsid w:val="007B540E"/>
    <w:rsid w:val="007C062E"/>
    <w:rsid w:val="007D1D6B"/>
    <w:rsid w:val="00802A10"/>
    <w:rsid w:val="008253CD"/>
    <w:rsid w:val="00832801"/>
    <w:rsid w:val="00846484"/>
    <w:rsid w:val="00847924"/>
    <w:rsid w:val="0085386F"/>
    <w:rsid w:val="00860E91"/>
    <w:rsid w:val="008843B9"/>
    <w:rsid w:val="008860E3"/>
    <w:rsid w:val="00892F6E"/>
    <w:rsid w:val="008D6A80"/>
    <w:rsid w:val="008E7408"/>
    <w:rsid w:val="008F60FA"/>
    <w:rsid w:val="00902268"/>
    <w:rsid w:val="00914193"/>
    <w:rsid w:val="00914C5C"/>
    <w:rsid w:val="00945F79"/>
    <w:rsid w:val="00954BC1"/>
    <w:rsid w:val="00964337"/>
    <w:rsid w:val="0096722C"/>
    <w:rsid w:val="009738A2"/>
    <w:rsid w:val="00992226"/>
    <w:rsid w:val="009A4292"/>
    <w:rsid w:val="009B337B"/>
    <w:rsid w:val="009C2EFF"/>
    <w:rsid w:val="009C718B"/>
    <w:rsid w:val="009C7214"/>
    <w:rsid w:val="009F3CBB"/>
    <w:rsid w:val="00A015BE"/>
    <w:rsid w:val="00A02AFD"/>
    <w:rsid w:val="00A34693"/>
    <w:rsid w:val="00A34C97"/>
    <w:rsid w:val="00A70EFE"/>
    <w:rsid w:val="00A8750D"/>
    <w:rsid w:val="00AA44B9"/>
    <w:rsid w:val="00AB3307"/>
    <w:rsid w:val="00AD4E93"/>
    <w:rsid w:val="00AE0356"/>
    <w:rsid w:val="00AF4060"/>
    <w:rsid w:val="00AF533B"/>
    <w:rsid w:val="00AF6DBF"/>
    <w:rsid w:val="00B02E99"/>
    <w:rsid w:val="00B20131"/>
    <w:rsid w:val="00B3207E"/>
    <w:rsid w:val="00B47D60"/>
    <w:rsid w:val="00B64776"/>
    <w:rsid w:val="00B73046"/>
    <w:rsid w:val="00B75B93"/>
    <w:rsid w:val="00B8178D"/>
    <w:rsid w:val="00B878B9"/>
    <w:rsid w:val="00C02405"/>
    <w:rsid w:val="00C2085C"/>
    <w:rsid w:val="00C47828"/>
    <w:rsid w:val="00C50344"/>
    <w:rsid w:val="00C51E6A"/>
    <w:rsid w:val="00C5234F"/>
    <w:rsid w:val="00C74792"/>
    <w:rsid w:val="00CA2DAA"/>
    <w:rsid w:val="00CC4138"/>
    <w:rsid w:val="00CE4774"/>
    <w:rsid w:val="00CF0C51"/>
    <w:rsid w:val="00CF533B"/>
    <w:rsid w:val="00CF5E72"/>
    <w:rsid w:val="00D05A31"/>
    <w:rsid w:val="00D16F31"/>
    <w:rsid w:val="00D36672"/>
    <w:rsid w:val="00D44060"/>
    <w:rsid w:val="00D522B8"/>
    <w:rsid w:val="00D52EA5"/>
    <w:rsid w:val="00D72595"/>
    <w:rsid w:val="00D75F1E"/>
    <w:rsid w:val="00D80268"/>
    <w:rsid w:val="00D96A77"/>
    <w:rsid w:val="00DA6968"/>
    <w:rsid w:val="00DF494A"/>
    <w:rsid w:val="00DF4D1E"/>
    <w:rsid w:val="00E11568"/>
    <w:rsid w:val="00E134F1"/>
    <w:rsid w:val="00E20C47"/>
    <w:rsid w:val="00E23EA2"/>
    <w:rsid w:val="00E25754"/>
    <w:rsid w:val="00E32B80"/>
    <w:rsid w:val="00E32C8F"/>
    <w:rsid w:val="00E5707F"/>
    <w:rsid w:val="00E6701A"/>
    <w:rsid w:val="00E901CA"/>
    <w:rsid w:val="00E91258"/>
    <w:rsid w:val="00E9791E"/>
    <w:rsid w:val="00EB0892"/>
    <w:rsid w:val="00EB4C35"/>
    <w:rsid w:val="00EB6A29"/>
    <w:rsid w:val="00EC3F0D"/>
    <w:rsid w:val="00EC7AFE"/>
    <w:rsid w:val="00ED20B0"/>
    <w:rsid w:val="00EF60F3"/>
    <w:rsid w:val="00F03079"/>
    <w:rsid w:val="00F12EDB"/>
    <w:rsid w:val="00F20AC5"/>
    <w:rsid w:val="00F215D2"/>
    <w:rsid w:val="00F446F8"/>
    <w:rsid w:val="00F4649D"/>
    <w:rsid w:val="00F5155C"/>
    <w:rsid w:val="00F51F39"/>
    <w:rsid w:val="00F544A7"/>
    <w:rsid w:val="00F8250F"/>
    <w:rsid w:val="00FC7FC0"/>
    <w:rsid w:val="00FE5FBF"/>
    <w:rsid w:val="00FE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56FBBEA"/>
  <w15:chartTrackingRefBased/>
  <w15:docId w15:val="{AB2180D8-42F2-8E4D-A7D6-5F66308C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A29"/>
    <w:pPr>
      <w:suppressAutoHyphens/>
      <w:overflowPunct w:val="0"/>
      <w:autoSpaceDE w:val="0"/>
      <w:textAlignment w:val="baseline"/>
    </w:pPr>
    <w:rPr>
      <w:sz w:val="22"/>
      <w:lang w:eastAsia="zh-CN"/>
    </w:rPr>
  </w:style>
  <w:style w:type="paragraph" w:styleId="Heading10">
    <w:name w:val="heading 1"/>
    <w:basedOn w:val="Normal"/>
    <w:next w:val="Normal"/>
    <w:qFormat/>
    <w:rsid w:val="00EB6A29"/>
    <w:pPr>
      <w:keepNext/>
      <w:tabs>
        <w:tab w:val="left" w:pos="720"/>
      </w:tabs>
      <w:spacing w:before="240" w:after="60"/>
      <w:outlineLvl w:val="0"/>
    </w:pPr>
    <w:rPr>
      <w:rFonts w:ascii="Arial" w:hAnsi="Arial" w:cs="Arial"/>
      <w:b/>
      <w:caps/>
      <w:kern w:val="2"/>
      <w:sz w:val="28"/>
    </w:rPr>
  </w:style>
  <w:style w:type="paragraph" w:styleId="Heading2">
    <w:name w:val="heading 2"/>
    <w:basedOn w:val="Normal"/>
    <w:next w:val="Normal"/>
    <w:qFormat/>
    <w:rsid w:val="00EB6A29"/>
    <w:pPr>
      <w:keepNext/>
      <w:spacing w:before="240" w:after="60"/>
      <w:outlineLvl w:val="1"/>
    </w:pPr>
    <w:rPr>
      <w:rFonts w:ascii="Arial" w:hAnsi="Arial" w:cs="Arial"/>
      <w:b/>
      <w:sz w:val="28"/>
    </w:rPr>
  </w:style>
  <w:style w:type="paragraph" w:styleId="Heading3">
    <w:name w:val="heading 3"/>
    <w:basedOn w:val="Normal"/>
    <w:next w:val="Normal"/>
    <w:qFormat/>
    <w:rsid w:val="00EB6A29"/>
    <w:pPr>
      <w:keepNext/>
      <w:numPr>
        <w:ilvl w:val="2"/>
        <w:numId w:val="1"/>
      </w:numPr>
      <w:spacing w:before="240" w:after="60"/>
      <w:outlineLvl w:val="2"/>
    </w:pPr>
    <w:rPr>
      <w:rFonts w:ascii="Arial" w:hAnsi="Arial" w:cs="Arial"/>
      <w:b/>
      <w:sz w:val="24"/>
    </w:rPr>
  </w:style>
  <w:style w:type="paragraph" w:styleId="Heading4">
    <w:name w:val="heading 4"/>
    <w:basedOn w:val="Normal"/>
    <w:next w:val="Normal"/>
    <w:qFormat/>
    <w:rsid w:val="00EB6A29"/>
    <w:pPr>
      <w:keepNext/>
      <w:numPr>
        <w:ilvl w:val="3"/>
        <w:numId w:val="1"/>
      </w:numPr>
      <w:spacing w:before="240" w:after="60"/>
      <w:outlineLvl w:val="3"/>
    </w:pPr>
    <w:rPr>
      <w:rFonts w:ascii="Arial" w:hAnsi="Arial" w:cs="Arial"/>
      <w:i/>
    </w:rPr>
  </w:style>
  <w:style w:type="paragraph" w:styleId="Heading5">
    <w:name w:val="heading 5"/>
    <w:basedOn w:val="Normal"/>
    <w:next w:val="Normal"/>
    <w:qFormat/>
    <w:rsid w:val="00EB6A29"/>
    <w:pPr>
      <w:numPr>
        <w:ilvl w:val="4"/>
        <w:numId w:val="1"/>
      </w:numPr>
      <w:spacing w:before="240" w:after="60"/>
      <w:outlineLvl w:val="4"/>
    </w:pPr>
    <w:rPr>
      <w:rFonts w:ascii="Arial" w:hAnsi="Arial" w:cs="Arial"/>
      <w:b/>
    </w:rPr>
  </w:style>
  <w:style w:type="paragraph" w:styleId="Heading6">
    <w:name w:val="heading 6"/>
    <w:basedOn w:val="Normal"/>
    <w:next w:val="Normal"/>
    <w:qFormat/>
    <w:rsid w:val="00EB6A29"/>
    <w:pPr>
      <w:numPr>
        <w:ilvl w:val="5"/>
        <w:numId w:val="1"/>
      </w:numPr>
      <w:spacing w:before="240" w:after="60"/>
      <w:outlineLvl w:val="5"/>
    </w:pPr>
    <w:rPr>
      <w:i/>
    </w:rPr>
  </w:style>
  <w:style w:type="paragraph" w:styleId="Heading7">
    <w:name w:val="heading 7"/>
    <w:basedOn w:val="Normal"/>
    <w:next w:val="Normal"/>
    <w:qFormat/>
    <w:rsid w:val="00EB6A29"/>
    <w:pPr>
      <w:numPr>
        <w:ilvl w:val="6"/>
        <w:numId w:val="1"/>
      </w:numPr>
      <w:spacing w:before="240" w:after="60"/>
      <w:outlineLvl w:val="6"/>
    </w:pPr>
    <w:rPr>
      <w:rFonts w:ascii="Arial" w:hAnsi="Arial" w:cs="Arial"/>
      <w:sz w:val="20"/>
    </w:rPr>
  </w:style>
  <w:style w:type="paragraph" w:styleId="Heading8">
    <w:name w:val="heading 8"/>
    <w:basedOn w:val="Normal"/>
    <w:next w:val="Normal"/>
    <w:qFormat/>
    <w:rsid w:val="00EB6A29"/>
    <w:pPr>
      <w:numPr>
        <w:ilvl w:val="7"/>
        <w:numId w:val="1"/>
      </w:numPr>
      <w:spacing w:before="240" w:after="60"/>
      <w:outlineLvl w:val="7"/>
    </w:pPr>
    <w:rPr>
      <w:rFonts w:ascii="Arial" w:hAnsi="Arial" w:cs="Arial"/>
      <w:i/>
      <w:sz w:val="20"/>
    </w:rPr>
  </w:style>
  <w:style w:type="paragraph" w:styleId="Heading9">
    <w:name w:val="heading 9"/>
    <w:basedOn w:val="Normal"/>
    <w:next w:val="Normal"/>
    <w:qFormat/>
    <w:rsid w:val="00EB6A29"/>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B6A29"/>
  </w:style>
  <w:style w:type="character" w:customStyle="1" w:styleId="WW8Num1z1">
    <w:name w:val="WW8Num1z1"/>
    <w:rsid w:val="00EB6A29"/>
  </w:style>
  <w:style w:type="character" w:customStyle="1" w:styleId="WW8Num1z2">
    <w:name w:val="WW8Num1z2"/>
    <w:rsid w:val="00EB6A29"/>
    <w:rPr>
      <w:rFonts w:ascii="Arial" w:hAnsi="Arial" w:cs="Arial" w:hint="default"/>
      <w:b/>
    </w:rPr>
  </w:style>
  <w:style w:type="character" w:customStyle="1" w:styleId="WW8Num1z3">
    <w:name w:val="WW8Num1z3"/>
    <w:rsid w:val="00EB6A29"/>
    <w:rPr>
      <w:rFonts w:hint="default"/>
    </w:rPr>
  </w:style>
  <w:style w:type="character" w:customStyle="1" w:styleId="WW8Num2z0">
    <w:name w:val="WW8Num2z0"/>
    <w:rsid w:val="00EB6A29"/>
    <w:rPr>
      <w:rFonts w:ascii="Symbol" w:hAnsi="Symbol" w:cs="Symbol" w:hint="default"/>
    </w:rPr>
  </w:style>
  <w:style w:type="character" w:customStyle="1" w:styleId="WW8Num3z0">
    <w:name w:val="WW8Num3z0"/>
    <w:rsid w:val="00EB6A29"/>
    <w:rPr>
      <w:rFonts w:ascii="Wingdings" w:hAnsi="Wingdings" w:cs="Wingdings" w:hint="default"/>
    </w:rPr>
  </w:style>
  <w:style w:type="character" w:customStyle="1" w:styleId="WW8Num4z0">
    <w:name w:val="WW8Num4z0"/>
    <w:rsid w:val="00EB6A29"/>
    <w:rPr>
      <w:rFonts w:ascii="Symbol" w:hAnsi="Symbol" w:cs="Symbol" w:hint="default"/>
    </w:rPr>
  </w:style>
  <w:style w:type="character" w:customStyle="1" w:styleId="WW8Num5z0">
    <w:name w:val="WW8Num5z0"/>
    <w:rsid w:val="00EB6A29"/>
    <w:rPr>
      <w:rFonts w:ascii="Symbol" w:hAnsi="Symbol" w:cs="Symbol"/>
    </w:rPr>
  </w:style>
  <w:style w:type="character" w:customStyle="1" w:styleId="WW8Num5z1">
    <w:name w:val="WW8Num5z1"/>
    <w:rsid w:val="00EB6A29"/>
  </w:style>
  <w:style w:type="character" w:customStyle="1" w:styleId="WW8Num5z2">
    <w:name w:val="WW8Num5z2"/>
    <w:rsid w:val="00EB6A29"/>
  </w:style>
  <w:style w:type="character" w:customStyle="1" w:styleId="WW8Num5z3">
    <w:name w:val="WW8Num5z3"/>
    <w:rsid w:val="00EB6A29"/>
  </w:style>
  <w:style w:type="character" w:customStyle="1" w:styleId="WW8Num5z4">
    <w:name w:val="WW8Num5z4"/>
    <w:rsid w:val="00EB6A29"/>
  </w:style>
  <w:style w:type="character" w:customStyle="1" w:styleId="WW8Num5z5">
    <w:name w:val="WW8Num5z5"/>
    <w:rsid w:val="00EB6A29"/>
  </w:style>
  <w:style w:type="character" w:customStyle="1" w:styleId="WW8Num5z6">
    <w:name w:val="WW8Num5z6"/>
    <w:rsid w:val="00EB6A29"/>
  </w:style>
  <w:style w:type="character" w:customStyle="1" w:styleId="WW8Num5z7">
    <w:name w:val="WW8Num5z7"/>
    <w:rsid w:val="00EB6A29"/>
  </w:style>
  <w:style w:type="character" w:customStyle="1" w:styleId="WW8Num5z8">
    <w:name w:val="WW8Num5z8"/>
    <w:rsid w:val="00EB6A29"/>
  </w:style>
  <w:style w:type="character" w:customStyle="1" w:styleId="WW8Num6z0">
    <w:name w:val="WW8Num6z0"/>
    <w:rsid w:val="00EB6A29"/>
  </w:style>
  <w:style w:type="character" w:customStyle="1" w:styleId="WW8Num6z1">
    <w:name w:val="WW8Num6z1"/>
    <w:rsid w:val="00EB6A29"/>
  </w:style>
  <w:style w:type="character" w:customStyle="1" w:styleId="WW8Num6z2">
    <w:name w:val="WW8Num6z2"/>
    <w:rsid w:val="00EB6A29"/>
  </w:style>
  <w:style w:type="character" w:customStyle="1" w:styleId="WW8Num6z3">
    <w:name w:val="WW8Num6z3"/>
    <w:rsid w:val="00EB6A29"/>
  </w:style>
  <w:style w:type="character" w:customStyle="1" w:styleId="WW8Num6z4">
    <w:name w:val="WW8Num6z4"/>
    <w:rsid w:val="00EB6A29"/>
  </w:style>
  <w:style w:type="character" w:customStyle="1" w:styleId="WW8Num6z5">
    <w:name w:val="WW8Num6z5"/>
    <w:rsid w:val="00EB6A29"/>
  </w:style>
  <w:style w:type="character" w:customStyle="1" w:styleId="WW8Num6z6">
    <w:name w:val="WW8Num6z6"/>
    <w:rsid w:val="00EB6A29"/>
  </w:style>
  <w:style w:type="character" w:customStyle="1" w:styleId="WW8Num6z7">
    <w:name w:val="WW8Num6z7"/>
    <w:rsid w:val="00EB6A29"/>
  </w:style>
  <w:style w:type="character" w:customStyle="1" w:styleId="WW8Num6z8">
    <w:name w:val="WW8Num6z8"/>
    <w:rsid w:val="00EB6A29"/>
  </w:style>
  <w:style w:type="character" w:customStyle="1" w:styleId="WW8Num7z0">
    <w:name w:val="WW8Num7z0"/>
    <w:rsid w:val="00EB6A29"/>
    <w:rPr>
      <w:rFonts w:ascii="Symbol" w:hAnsi="Symbol" w:cs="Symbol"/>
    </w:rPr>
  </w:style>
  <w:style w:type="character" w:customStyle="1" w:styleId="WW8Num7z1">
    <w:name w:val="WW8Num7z1"/>
    <w:rsid w:val="00EB6A29"/>
  </w:style>
  <w:style w:type="character" w:customStyle="1" w:styleId="WW8Num7z2">
    <w:name w:val="WW8Num7z2"/>
    <w:rsid w:val="00EB6A29"/>
  </w:style>
  <w:style w:type="character" w:customStyle="1" w:styleId="WW8Num7z3">
    <w:name w:val="WW8Num7z3"/>
    <w:rsid w:val="00EB6A29"/>
  </w:style>
  <w:style w:type="character" w:customStyle="1" w:styleId="WW8Num7z4">
    <w:name w:val="WW8Num7z4"/>
    <w:rsid w:val="00EB6A29"/>
  </w:style>
  <w:style w:type="character" w:customStyle="1" w:styleId="WW8Num7z5">
    <w:name w:val="WW8Num7z5"/>
    <w:rsid w:val="00EB6A29"/>
  </w:style>
  <w:style w:type="character" w:customStyle="1" w:styleId="WW8Num7z6">
    <w:name w:val="WW8Num7z6"/>
    <w:rsid w:val="00EB6A29"/>
  </w:style>
  <w:style w:type="character" w:customStyle="1" w:styleId="WW8Num7z7">
    <w:name w:val="WW8Num7z7"/>
    <w:rsid w:val="00EB6A29"/>
  </w:style>
  <w:style w:type="character" w:customStyle="1" w:styleId="WW8Num7z8">
    <w:name w:val="WW8Num7z8"/>
    <w:rsid w:val="00EB6A29"/>
  </w:style>
  <w:style w:type="character" w:customStyle="1" w:styleId="WW8Num8z0">
    <w:name w:val="WW8Num8z0"/>
    <w:rsid w:val="00EB6A29"/>
    <w:rPr>
      <w:rFonts w:ascii="Symbol" w:hAnsi="Symbol" w:cs="OpenSymbol"/>
    </w:rPr>
  </w:style>
  <w:style w:type="character" w:customStyle="1" w:styleId="WW8Num8z1">
    <w:name w:val="WW8Num8z1"/>
    <w:rsid w:val="00EB6A29"/>
    <w:rPr>
      <w:rFonts w:ascii="OpenSymbol" w:hAnsi="OpenSymbol" w:cs="OpenSymbol"/>
    </w:rPr>
  </w:style>
  <w:style w:type="character" w:customStyle="1" w:styleId="WW8Num3z2">
    <w:name w:val="WW8Num3z2"/>
    <w:rsid w:val="00EB6A29"/>
  </w:style>
  <w:style w:type="character" w:customStyle="1" w:styleId="WW8Num3z4">
    <w:name w:val="WW8Num3z4"/>
    <w:rsid w:val="00EB6A29"/>
  </w:style>
  <w:style w:type="character" w:customStyle="1" w:styleId="WW8Num3z5">
    <w:name w:val="WW8Num3z5"/>
    <w:rsid w:val="00EB6A29"/>
  </w:style>
  <w:style w:type="character" w:customStyle="1" w:styleId="WW8Num3z7">
    <w:name w:val="WW8Num3z7"/>
    <w:rsid w:val="00EB6A29"/>
  </w:style>
  <w:style w:type="character" w:customStyle="1" w:styleId="WW8Num3z8">
    <w:name w:val="WW8Num3z8"/>
    <w:rsid w:val="00EB6A29"/>
  </w:style>
  <w:style w:type="character" w:customStyle="1" w:styleId="WW8Num4z1">
    <w:name w:val="WW8Num4z1"/>
    <w:rsid w:val="00EB6A29"/>
  </w:style>
  <w:style w:type="character" w:customStyle="1" w:styleId="WW8Num4z2">
    <w:name w:val="WW8Num4z2"/>
    <w:rsid w:val="00EB6A29"/>
  </w:style>
  <w:style w:type="character" w:customStyle="1" w:styleId="WW8Num4z3">
    <w:name w:val="WW8Num4z3"/>
    <w:rsid w:val="00EB6A29"/>
  </w:style>
  <w:style w:type="character" w:customStyle="1" w:styleId="WW8Num4z4">
    <w:name w:val="WW8Num4z4"/>
    <w:rsid w:val="00EB6A29"/>
  </w:style>
  <w:style w:type="character" w:customStyle="1" w:styleId="WW8Num4z5">
    <w:name w:val="WW8Num4z5"/>
    <w:rsid w:val="00EB6A29"/>
  </w:style>
  <w:style w:type="character" w:customStyle="1" w:styleId="WW8Num4z6">
    <w:name w:val="WW8Num4z6"/>
    <w:rsid w:val="00EB6A29"/>
  </w:style>
  <w:style w:type="character" w:customStyle="1" w:styleId="WW8Num4z7">
    <w:name w:val="WW8Num4z7"/>
    <w:rsid w:val="00EB6A29"/>
  </w:style>
  <w:style w:type="character" w:customStyle="1" w:styleId="WW8Num4z8">
    <w:name w:val="WW8Num4z8"/>
    <w:rsid w:val="00EB6A29"/>
  </w:style>
  <w:style w:type="character" w:customStyle="1" w:styleId="WW8Num8z3">
    <w:name w:val="WW8Num8z3"/>
    <w:rsid w:val="00EB6A29"/>
    <w:rPr>
      <w:rFonts w:ascii="Symbol" w:hAnsi="Symbol" w:cs="Symbol" w:hint="default"/>
    </w:rPr>
  </w:style>
  <w:style w:type="character" w:customStyle="1" w:styleId="WW8Num9z0">
    <w:name w:val="WW8Num9z0"/>
    <w:rsid w:val="00EB6A29"/>
    <w:rPr>
      <w:rFonts w:ascii="Times New Roman" w:eastAsia="Times New Roman" w:hAnsi="Times New Roman" w:cs="Times New Roman" w:hint="default"/>
    </w:rPr>
  </w:style>
  <w:style w:type="character" w:customStyle="1" w:styleId="WW8Num9z1">
    <w:name w:val="WW8Num9z1"/>
    <w:rsid w:val="00EB6A29"/>
    <w:rPr>
      <w:rFonts w:ascii="Courier New" w:hAnsi="Courier New" w:cs="Courier New" w:hint="default"/>
    </w:rPr>
  </w:style>
  <w:style w:type="character" w:customStyle="1" w:styleId="WW8Num9z2">
    <w:name w:val="WW8Num9z2"/>
    <w:rsid w:val="00EB6A29"/>
    <w:rPr>
      <w:rFonts w:ascii="Wingdings" w:hAnsi="Wingdings" w:cs="Wingdings" w:hint="default"/>
    </w:rPr>
  </w:style>
  <w:style w:type="character" w:customStyle="1" w:styleId="WW8Num9z3">
    <w:name w:val="WW8Num9z3"/>
    <w:rsid w:val="00EB6A29"/>
    <w:rPr>
      <w:rFonts w:ascii="Symbol" w:hAnsi="Symbol" w:cs="Symbol" w:hint="default"/>
    </w:rPr>
  </w:style>
  <w:style w:type="character" w:customStyle="1" w:styleId="WW8NumSt2z0">
    <w:name w:val="WW8NumSt2z0"/>
    <w:rsid w:val="00EB6A29"/>
    <w:rPr>
      <w:rFonts w:ascii="Symbol" w:hAnsi="Symbol" w:cs="Symbol" w:hint="default"/>
    </w:rPr>
  </w:style>
  <w:style w:type="character" w:customStyle="1" w:styleId="WW8NumSt2z1">
    <w:name w:val="WW8NumSt2z1"/>
    <w:rsid w:val="00EB6A29"/>
    <w:rPr>
      <w:rFonts w:ascii="Courier New" w:hAnsi="Courier New" w:cs="Courier New" w:hint="default"/>
    </w:rPr>
  </w:style>
  <w:style w:type="character" w:customStyle="1" w:styleId="WW8NumSt2z2">
    <w:name w:val="WW8NumSt2z2"/>
    <w:rsid w:val="00EB6A29"/>
    <w:rPr>
      <w:rFonts w:ascii="Wingdings" w:hAnsi="Wingdings" w:cs="Wingdings" w:hint="default"/>
    </w:rPr>
  </w:style>
  <w:style w:type="character" w:customStyle="1" w:styleId="WW8NumSt3z0">
    <w:name w:val="WW8NumSt3z0"/>
    <w:rsid w:val="00EB6A29"/>
    <w:rPr>
      <w:rFonts w:ascii="Symbol" w:hAnsi="Symbol" w:cs="Symbol" w:hint="default"/>
    </w:rPr>
  </w:style>
  <w:style w:type="character" w:customStyle="1" w:styleId="WW8NumSt4z0">
    <w:name w:val="WW8NumSt4z0"/>
    <w:rsid w:val="00EB6A29"/>
    <w:rPr>
      <w:rFonts w:ascii="Symbol" w:hAnsi="Symbol" w:cs="Symbol" w:hint="default"/>
      <w:sz w:val="24"/>
    </w:rPr>
  </w:style>
  <w:style w:type="character" w:styleId="PageNumber">
    <w:name w:val="page number"/>
    <w:basedOn w:val="DefaultParagraphFont"/>
    <w:rsid w:val="00EB6A29"/>
  </w:style>
  <w:style w:type="character" w:styleId="Hyperlink">
    <w:name w:val="Hyperlink"/>
    <w:rsid w:val="00EB6A29"/>
    <w:rPr>
      <w:color w:val="0000FF"/>
      <w:u w:val="single"/>
    </w:rPr>
  </w:style>
  <w:style w:type="character" w:customStyle="1" w:styleId="FootnoteTextChar">
    <w:name w:val="Footnote Text Char"/>
    <w:basedOn w:val="DefaultParagraphFont"/>
    <w:rsid w:val="00EB6A29"/>
  </w:style>
  <w:style w:type="character" w:customStyle="1" w:styleId="FootnoteCharacters">
    <w:name w:val="Footnote Characters"/>
    <w:rsid w:val="00EB6A29"/>
    <w:rPr>
      <w:vertAlign w:val="superscript"/>
    </w:rPr>
  </w:style>
  <w:style w:type="character" w:customStyle="1" w:styleId="ListParagraphChar">
    <w:name w:val="List Paragraph Char"/>
    <w:rsid w:val="00EB6A29"/>
    <w:rPr>
      <w:rFonts w:ascii="Calibri" w:eastAsia="Calibri" w:hAnsi="Calibri" w:cs="Calibri"/>
      <w:sz w:val="22"/>
      <w:szCs w:val="22"/>
    </w:rPr>
  </w:style>
  <w:style w:type="character" w:customStyle="1" w:styleId="b2Char">
    <w:name w:val="b2 Char"/>
    <w:basedOn w:val="ListParagraphChar"/>
    <w:rsid w:val="00EB6A29"/>
    <w:rPr>
      <w:rFonts w:ascii="Calibri" w:eastAsia="Calibri" w:hAnsi="Calibri" w:cs="Calibri"/>
      <w:sz w:val="22"/>
      <w:szCs w:val="22"/>
    </w:rPr>
  </w:style>
  <w:style w:type="character" w:customStyle="1" w:styleId="B1Char">
    <w:name w:val="B1 Char"/>
    <w:rsid w:val="00EB6A29"/>
    <w:rPr>
      <w:sz w:val="22"/>
    </w:rPr>
  </w:style>
  <w:style w:type="character" w:customStyle="1" w:styleId="IndexLink">
    <w:name w:val="Index Link"/>
    <w:rsid w:val="00EB6A29"/>
  </w:style>
  <w:style w:type="character" w:styleId="FootnoteReference">
    <w:name w:val="footnote reference"/>
    <w:rsid w:val="00EB6A29"/>
    <w:rPr>
      <w:vertAlign w:val="superscript"/>
    </w:rPr>
  </w:style>
  <w:style w:type="character" w:customStyle="1" w:styleId="EndnoteCharacters">
    <w:name w:val="Endnote Characters"/>
    <w:rsid w:val="00EB6A29"/>
    <w:rPr>
      <w:vertAlign w:val="superscript"/>
    </w:rPr>
  </w:style>
  <w:style w:type="character" w:customStyle="1" w:styleId="WW-EndnoteCharacters">
    <w:name w:val="WW-Endnote Characters"/>
    <w:rsid w:val="00EB6A29"/>
  </w:style>
  <w:style w:type="character" w:customStyle="1" w:styleId="Bullets">
    <w:name w:val="Bullets"/>
    <w:rsid w:val="00EB6A29"/>
    <w:rPr>
      <w:rFonts w:ascii="OpenSymbol" w:eastAsia="OpenSymbol" w:hAnsi="OpenSymbol" w:cs="OpenSymbol"/>
    </w:rPr>
  </w:style>
  <w:style w:type="character" w:styleId="Strong">
    <w:name w:val="Strong"/>
    <w:qFormat/>
    <w:rsid w:val="00EB6A29"/>
    <w:rPr>
      <w:b/>
      <w:bCs/>
    </w:rPr>
  </w:style>
  <w:style w:type="character" w:customStyle="1" w:styleId="ListLabel207">
    <w:name w:val="ListLabel 207"/>
    <w:rsid w:val="00EB6A29"/>
    <w:rPr>
      <w:rFonts w:cs="OpenSymbol"/>
    </w:rPr>
  </w:style>
  <w:style w:type="character" w:customStyle="1" w:styleId="ListLabel208">
    <w:name w:val="ListLabel 208"/>
    <w:rsid w:val="00EB6A29"/>
    <w:rPr>
      <w:rFonts w:cs="OpenSymbol"/>
    </w:rPr>
  </w:style>
  <w:style w:type="character" w:customStyle="1" w:styleId="ListLabel209">
    <w:name w:val="ListLabel 209"/>
    <w:rsid w:val="00EB6A29"/>
    <w:rPr>
      <w:rFonts w:cs="OpenSymbol"/>
    </w:rPr>
  </w:style>
  <w:style w:type="character" w:customStyle="1" w:styleId="ListLabel210">
    <w:name w:val="ListLabel 210"/>
    <w:rsid w:val="00EB6A29"/>
    <w:rPr>
      <w:rFonts w:cs="OpenSymbol"/>
    </w:rPr>
  </w:style>
  <w:style w:type="character" w:customStyle="1" w:styleId="ListLabel211">
    <w:name w:val="ListLabel 211"/>
    <w:rsid w:val="00EB6A29"/>
    <w:rPr>
      <w:rFonts w:cs="OpenSymbol"/>
    </w:rPr>
  </w:style>
  <w:style w:type="character" w:customStyle="1" w:styleId="ListLabel212">
    <w:name w:val="ListLabel 212"/>
    <w:rsid w:val="00EB6A29"/>
    <w:rPr>
      <w:rFonts w:cs="OpenSymbol"/>
    </w:rPr>
  </w:style>
  <w:style w:type="character" w:customStyle="1" w:styleId="ListLabel213">
    <w:name w:val="ListLabel 213"/>
    <w:rsid w:val="00EB6A29"/>
    <w:rPr>
      <w:rFonts w:cs="OpenSymbol"/>
    </w:rPr>
  </w:style>
  <w:style w:type="character" w:customStyle="1" w:styleId="ListLabel214">
    <w:name w:val="ListLabel 214"/>
    <w:rsid w:val="00EB6A29"/>
    <w:rPr>
      <w:rFonts w:cs="OpenSymbol"/>
    </w:rPr>
  </w:style>
  <w:style w:type="character" w:customStyle="1" w:styleId="ListLabel215">
    <w:name w:val="ListLabel 215"/>
    <w:rsid w:val="00EB6A29"/>
    <w:rPr>
      <w:rFonts w:cs="OpenSymbol"/>
    </w:rPr>
  </w:style>
  <w:style w:type="paragraph" w:customStyle="1" w:styleId="Heading">
    <w:name w:val="Heading"/>
    <w:basedOn w:val="Normal"/>
    <w:next w:val="BodyText"/>
    <w:rsid w:val="00EB6A29"/>
    <w:pPr>
      <w:keepNext/>
      <w:spacing w:before="240" w:after="120"/>
    </w:pPr>
    <w:rPr>
      <w:rFonts w:ascii="Liberation Sans" w:eastAsia="Microsoft YaHei" w:hAnsi="Liberation Sans" w:cs="Arial"/>
      <w:sz w:val="28"/>
      <w:szCs w:val="28"/>
    </w:rPr>
  </w:style>
  <w:style w:type="paragraph" w:styleId="BodyText">
    <w:name w:val="Body Text"/>
    <w:basedOn w:val="Normal"/>
    <w:rsid w:val="00EB6A29"/>
    <w:pPr>
      <w:spacing w:after="140" w:line="276" w:lineRule="auto"/>
    </w:pPr>
  </w:style>
  <w:style w:type="paragraph" w:styleId="List">
    <w:name w:val="List"/>
    <w:basedOn w:val="BodyText"/>
    <w:rsid w:val="00EB6A29"/>
    <w:rPr>
      <w:rFonts w:cs="Arial"/>
    </w:rPr>
  </w:style>
  <w:style w:type="paragraph" w:styleId="Caption">
    <w:name w:val="caption"/>
    <w:basedOn w:val="Normal"/>
    <w:next w:val="Normal"/>
    <w:qFormat/>
    <w:rsid w:val="00EB6A29"/>
    <w:pPr>
      <w:spacing w:after="240"/>
      <w:jc w:val="center"/>
    </w:pPr>
    <w:rPr>
      <w:b/>
      <w:sz w:val="24"/>
    </w:rPr>
  </w:style>
  <w:style w:type="paragraph" w:customStyle="1" w:styleId="Index">
    <w:name w:val="Index"/>
    <w:basedOn w:val="Normal"/>
    <w:rsid w:val="00EB6A29"/>
    <w:pPr>
      <w:suppressLineNumbers/>
    </w:pPr>
    <w:rPr>
      <w:rFonts w:cs="Arial"/>
    </w:rPr>
  </w:style>
  <w:style w:type="paragraph" w:styleId="Header">
    <w:name w:val="header"/>
    <w:basedOn w:val="Normal"/>
    <w:rsid w:val="00EB6A29"/>
    <w:pPr>
      <w:tabs>
        <w:tab w:val="center" w:pos="4320"/>
        <w:tab w:val="right" w:pos="8640"/>
      </w:tabs>
    </w:pPr>
  </w:style>
  <w:style w:type="paragraph" w:styleId="Footer">
    <w:name w:val="footer"/>
    <w:basedOn w:val="Normal"/>
    <w:rsid w:val="00EB6A29"/>
    <w:pPr>
      <w:tabs>
        <w:tab w:val="center" w:pos="4320"/>
        <w:tab w:val="right" w:pos="8640"/>
      </w:tabs>
    </w:pPr>
  </w:style>
  <w:style w:type="paragraph" w:styleId="TOC1">
    <w:name w:val="toc 1"/>
    <w:basedOn w:val="Normal"/>
    <w:next w:val="Normal"/>
    <w:uiPriority w:val="39"/>
    <w:rsid w:val="00EB6A29"/>
    <w:pPr>
      <w:tabs>
        <w:tab w:val="right" w:leader="dot" w:pos="9360"/>
      </w:tabs>
      <w:spacing w:before="120"/>
    </w:pPr>
    <w:rPr>
      <w:b/>
      <w:i/>
    </w:rPr>
  </w:style>
  <w:style w:type="paragraph" w:styleId="TOC2">
    <w:name w:val="toc 2"/>
    <w:basedOn w:val="Normal"/>
    <w:next w:val="Normal"/>
    <w:uiPriority w:val="39"/>
    <w:rsid w:val="00EB6A29"/>
    <w:pPr>
      <w:tabs>
        <w:tab w:val="right" w:leader="dot" w:pos="9360"/>
      </w:tabs>
      <w:spacing w:before="120"/>
      <w:ind w:left="240"/>
    </w:pPr>
    <w:rPr>
      <w:b/>
    </w:rPr>
  </w:style>
  <w:style w:type="paragraph" w:styleId="TOC3">
    <w:name w:val="toc 3"/>
    <w:basedOn w:val="Normal"/>
    <w:next w:val="Normal"/>
    <w:rsid w:val="00EB6A29"/>
    <w:pPr>
      <w:tabs>
        <w:tab w:val="right" w:leader="dot" w:pos="9360"/>
      </w:tabs>
      <w:ind w:left="480"/>
    </w:pPr>
    <w:rPr>
      <w:sz w:val="20"/>
    </w:rPr>
  </w:style>
  <w:style w:type="paragraph" w:styleId="TOC4">
    <w:name w:val="toc 4"/>
    <w:basedOn w:val="Normal"/>
    <w:next w:val="Normal"/>
    <w:uiPriority w:val="39"/>
    <w:rsid w:val="00EB6A29"/>
    <w:pPr>
      <w:tabs>
        <w:tab w:val="right" w:leader="dot" w:pos="9360"/>
      </w:tabs>
      <w:ind w:left="720"/>
    </w:pPr>
    <w:rPr>
      <w:sz w:val="20"/>
    </w:rPr>
  </w:style>
  <w:style w:type="paragraph" w:styleId="TOC5">
    <w:name w:val="toc 5"/>
    <w:basedOn w:val="Normal"/>
    <w:next w:val="Normal"/>
    <w:rsid w:val="00EB6A29"/>
    <w:pPr>
      <w:tabs>
        <w:tab w:val="right" w:leader="dot" w:pos="9360"/>
      </w:tabs>
      <w:ind w:left="960"/>
    </w:pPr>
    <w:rPr>
      <w:sz w:val="20"/>
    </w:rPr>
  </w:style>
  <w:style w:type="paragraph" w:styleId="TOC6">
    <w:name w:val="toc 6"/>
    <w:basedOn w:val="Normal"/>
    <w:next w:val="Normal"/>
    <w:rsid w:val="00EB6A29"/>
    <w:pPr>
      <w:tabs>
        <w:tab w:val="right" w:leader="dot" w:pos="9360"/>
      </w:tabs>
      <w:ind w:left="1200"/>
    </w:pPr>
    <w:rPr>
      <w:sz w:val="20"/>
    </w:rPr>
  </w:style>
  <w:style w:type="paragraph" w:styleId="TOC7">
    <w:name w:val="toc 7"/>
    <w:basedOn w:val="Normal"/>
    <w:next w:val="Normal"/>
    <w:rsid w:val="00EB6A29"/>
    <w:pPr>
      <w:tabs>
        <w:tab w:val="right" w:leader="dot" w:pos="9360"/>
      </w:tabs>
      <w:ind w:left="1440"/>
    </w:pPr>
    <w:rPr>
      <w:sz w:val="20"/>
    </w:rPr>
  </w:style>
  <w:style w:type="paragraph" w:styleId="TOC8">
    <w:name w:val="toc 8"/>
    <w:basedOn w:val="Normal"/>
    <w:next w:val="Normal"/>
    <w:rsid w:val="00EB6A29"/>
    <w:pPr>
      <w:tabs>
        <w:tab w:val="right" w:leader="dot" w:pos="9360"/>
      </w:tabs>
      <w:ind w:left="1680"/>
    </w:pPr>
    <w:rPr>
      <w:sz w:val="20"/>
    </w:rPr>
  </w:style>
  <w:style w:type="paragraph" w:styleId="TOC9">
    <w:name w:val="toc 9"/>
    <w:basedOn w:val="Normal"/>
    <w:next w:val="Normal"/>
    <w:rsid w:val="00EB6A29"/>
    <w:pPr>
      <w:tabs>
        <w:tab w:val="right" w:leader="dot" w:pos="9360"/>
      </w:tabs>
      <w:ind w:left="1920"/>
    </w:pPr>
    <w:rPr>
      <w:sz w:val="20"/>
    </w:rPr>
  </w:style>
  <w:style w:type="paragraph" w:customStyle="1" w:styleId="bullet2">
    <w:name w:val="bullet2"/>
    <w:basedOn w:val="Normal"/>
    <w:next w:val="Normal"/>
    <w:rsid w:val="00EB6A29"/>
    <w:pPr>
      <w:numPr>
        <w:numId w:val="5"/>
      </w:numPr>
      <w:spacing w:before="60" w:after="60"/>
      <w:ind w:left="1440"/>
    </w:pPr>
    <w:rPr>
      <w:sz w:val="24"/>
    </w:rPr>
  </w:style>
  <w:style w:type="paragraph" w:customStyle="1" w:styleId="Heading1">
    <w:name w:val="Heading1"/>
    <w:basedOn w:val="Normal"/>
    <w:rsid w:val="00EB6A29"/>
    <w:pPr>
      <w:numPr>
        <w:numId w:val="6"/>
      </w:numPr>
      <w:jc w:val="both"/>
    </w:pPr>
    <w:rPr>
      <w:rFonts w:ascii="Arial" w:hAnsi="Arial" w:cs="Arial"/>
      <w:b/>
      <w:sz w:val="28"/>
    </w:rPr>
  </w:style>
  <w:style w:type="paragraph" w:customStyle="1" w:styleId="bullet0">
    <w:name w:val="bullet"/>
    <w:basedOn w:val="Normal"/>
    <w:rsid w:val="00EB6A29"/>
    <w:pPr>
      <w:numPr>
        <w:numId w:val="7"/>
      </w:numPr>
      <w:spacing w:before="60" w:after="60"/>
    </w:pPr>
  </w:style>
  <w:style w:type="paragraph" w:customStyle="1" w:styleId="Title1">
    <w:name w:val="Title 1"/>
    <w:basedOn w:val="Normal"/>
    <w:next w:val="Normal"/>
    <w:rsid w:val="00EB6A29"/>
    <w:pPr>
      <w:widowControl w:val="0"/>
      <w:overflowPunct/>
      <w:autoSpaceDE/>
      <w:spacing w:before="60" w:after="240"/>
      <w:textAlignment w:val="auto"/>
    </w:pPr>
    <w:rPr>
      <w:rFonts w:ascii="Arial" w:hAnsi="Arial" w:cs="Arial"/>
      <w:b/>
      <w:sz w:val="36"/>
      <w:lang w:val="en-GB"/>
    </w:rPr>
  </w:style>
  <w:style w:type="paragraph" w:customStyle="1" w:styleId="BBCText">
    <w:name w:val="BBCText"/>
    <w:rsid w:val="00EB6A29"/>
    <w:pPr>
      <w:keepLines/>
      <w:widowControl w:val="0"/>
      <w:suppressAutoHyphens/>
      <w:spacing w:before="60" w:after="60"/>
    </w:pPr>
    <w:rPr>
      <w:sz w:val="24"/>
      <w:lang w:val="en-GB" w:eastAsia="zh-CN"/>
    </w:rPr>
  </w:style>
  <w:style w:type="paragraph" w:customStyle="1" w:styleId="Bullet">
    <w:name w:val="Bullet"/>
    <w:basedOn w:val="Normal"/>
    <w:rsid w:val="00EB6A29"/>
    <w:pPr>
      <w:numPr>
        <w:numId w:val="2"/>
      </w:numPr>
      <w:overflowPunct/>
      <w:autoSpaceDE/>
      <w:textAlignment w:val="auto"/>
    </w:pPr>
    <w:rPr>
      <w:sz w:val="24"/>
    </w:rPr>
  </w:style>
  <w:style w:type="paragraph" w:styleId="FootnoteText">
    <w:name w:val="footnote text"/>
    <w:basedOn w:val="Normal"/>
    <w:rsid w:val="00EB6A29"/>
    <w:pPr>
      <w:overflowPunct/>
      <w:autoSpaceDE/>
      <w:textAlignment w:val="auto"/>
    </w:pPr>
    <w:rPr>
      <w:sz w:val="20"/>
    </w:rPr>
  </w:style>
  <w:style w:type="paragraph" w:styleId="ListParagraph">
    <w:name w:val="List Paragraph"/>
    <w:basedOn w:val="Normal"/>
    <w:qFormat/>
    <w:rsid w:val="00EB6A29"/>
    <w:pPr>
      <w:overflowPunct/>
      <w:autoSpaceDE/>
      <w:spacing w:after="200" w:line="276" w:lineRule="auto"/>
      <w:ind w:left="720"/>
      <w:contextualSpacing/>
      <w:textAlignment w:val="auto"/>
    </w:pPr>
    <w:rPr>
      <w:rFonts w:ascii="Calibri" w:eastAsia="Calibri" w:hAnsi="Calibri"/>
      <w:szCs w:val="22"/>
    </w:rPr>
  </w:style>
  <w:style w:type="paragraph" w:customStyle="1" w:styleId="b2">
    <w:name w:val="b2"/>
    <w:basedOn w:val="ListParagraph"/>
    <w:rsid w:val="00EB6A29"/>
    <w:pPr>
      <w:numPr>
        <w:numId w:val="3"/>
      </w:numPr>
      <w:ind w:left="720" w:firstLine="0"/>
    </w:pPr>
  </w:style>
  <w:style w:type="paragraph" w:customStyle="1" w:styleId="B1">
    <w:name w:val="B1"/>
    <w:basedOn w:val="Normal"/>
    <w:rsid w:val="00EB6A29"/>
    <w:pPr>
      <w:numPr>
        <w:numId w:val="4"/>
      </w:numPr>
      <w:tabs>
        <w:tab w:val="left" w:pos="360"/>
      </w:tabs>
      <w:spacing w:before="60" w:after="60"/>
      <w:jc w:val="both"/>
    </w:pPr>
  </w:style>
  <w:style w:type="paragraph" w:customStyle="1" w:styleId="TableContents">
    <w:name w:val="Table Contents"/>
    <w:basedOn w:val="Normal"/>
    <w:rsid w:val="00EB6A29"/>
    <w:pPr>
      <w:suppressLineNumbers/>
    </w:pPr>
  </w:style>
  <w:style w:type="paragraph" w:customStyle="1" w:styleId="TableHeading">
    <w:name w:val="Table Heading"/>
    <w:basedOn w:val="TableContents"/>
    <w:rsid w:val="00EB6A29"/>
    <w:pPr>
      <w:jc w:val="center"/>
    </w:pPr>
    <w:rPr>
      <w:b/>
      <w:bCs/>
    </w:rPr>
  </w:style>
  <w:style w:type="paragraph" w:styleId="BalloonText">
    <w:name w:val="Balloon Text"/>
    <w:basedOn w:val="Normal"/>
    <w:link w:val="BalloonTextChar"/>
    <w:uiPriority w:val="99"/>
    <w:semiHidden/>
    <w:unhideWhenUsed/>
    <w:rsid w:val="00A8750D"/>
    <w:rPr>
      <w:rFonts w:ascii="Tahoma" w:hAnsi="Tahoma" w:cs="Tahoma"/>
      <w:sz w:val="16"/>
      <w:szCs w:val="16"/>
    </w:rPr>
  </w:style>
  <w:style w:type="character" w:customStyle="1" w:styleId="BalloonTextChar">
    <w:name w:val="Balloon Text Char"/>
    <w:link w:val="BalloonText"/>
    <w:uiPriority w:val="99"/>
    <w:semiHidden/>
    <w:rsid w:val="00A8750D"/>
    <w:rPr>
      <w:rFonts w:ascii="Tahoma" w:hAnsi="Tahoma" w:cs="Tahoma"/>
      <w:sz w:val="16"/>
      <w:szCs w:val="16"/>
      <w:lang w:eastAsia="zh-CN"/>
    </w:rPr>
  </w:style>
  <w:style w:type="character" w:styleId="Emphasis">
    <w:name w:val="Emphasis"/>
    <w:uiPriority w:val="20"/>
    <w:qFormat/>
    <w:rsid w:val="001D1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1369">
      <w:bodyDiv w:val="1"/>
      <w:marLeft w:val="0"/>
      <w:marRight w:val="0"/>
      <w:marTop w:val="0"/>
      <w:marBottom w:val="0"/>
      <w:divBdr>
        <w:top w:val="none" w:sz="0" w:space="0" w:color="auto"/>
        <w:left w:val="none" w:sz="0" w:space="0" w:color="auto"/>
        <w:bottom w:val="none" w:sz="0" w:space="0" w:color="auto"/>
        <w:right w:val="none" w:sz="0" w:space="0" w:color="auto"/>
      </w:divBdr>
    </w:div>
    <w:div w:id="683940214">
      <w:bodyDiv w:val="1"/>
      <w:marLeft w:val="0"/>
      <w:marRight w:val="0"/>
      <w:marTop w:val="0"/>
      <w:marBottom w:val="0"/>
      <w:divBdr>
        <w:top w:val="none" w:sz="0" w:space="0" w:color="auto"/>
        <w:left w:val="none" w:sz="0" w:space="0" w:color="auto"/>
        <w:bottom w:val="none" w:sz="0" w:space="0" w:color="auto"/>
        <w:right w:val="none" w:sz="0" w:space="0" w:color="auto"/>
      </w:divBdr>
    </w:div>
    <w:div w:id="1034038430">
      <w:bodyDiv w:val="1"/>
      <w:marLeft w:val="0"/>
      <w:marRight w:val="0"/>
      <w:marTop w:val="0"/>
      <w:marBottom w:val="0"/>
      <w:divBdr>
        <w:top w:val="none" w:sz="0" w:space="0" w:color="auto"/>
        <w:left w:val="none" w:sz="0" w:space="0" w:color="auto"/>
        <w:bottom w:val="none" w:sz="0" w:space="0" w:color="auto"/>
        <w:right w:val="none" w:sz="0" w:space="0" w:color="auto"/>
      </w:divBdr>
    </w:div>
    <w:div w:id="16278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9.xml"/><Relationship Id="rId40"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Database Specifications Template</vt:lpstr>
    </vt:vector>
  </TitlesOfParts>
  <Company>Windows User</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Specifications Template</dc:title>
  <dc:subject/>
  <dc:creator>Barb, Adrian</dc:creator>
  <cp:keywords/>
  <cp:lastModifiedBy>Sagi, Rahul</cp:lastModifiedBy>
  <cp:revision>8</cp:revision>
  <cp:lastPrinted>2002-04-09T13:55:00Z</cp:lastPrinted>
  <dcterms:created xsi:type="dcterms:W3CDTF">2021-04-11T23:54:00Z</dcterms:created>
  <dcterms:modified xsi:type="dcterms:W3CDTF">2021-04-12T00:05:00Z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MO_XmlVersion">
    <vt:lpwstr>_AMO_XmlVersion</vt:lpwstr>
  </property>
</Properties>
</file>